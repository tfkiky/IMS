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ECC" w:rsidRDefault="005D6ECC" w:rsidP="00670334">
      <w:pPr>
        <w:spacing w:afterLines="100" w:line="360" w:lineRule="auto"/>
        <w:rPr>
          <w:rFonts w:hAnsi="宋体"/>
          <w:b/>
          <w:sz w:val="52"/>
          <w:szCs w:val="84"/>
        </w:rPr>
      </w:pPr>
      <w:bookmarkStart w:id="0" w:name="_Toc185046549"/>
    </w:p>
    <w:p w:rsidR="005D6ECC" w:rsidRDefault="005D6ECC" w:rsidP="00670334">
      <w:pPr>
        <w:spacing w:afterLines="100" w:line="360" w:lineRule="auto"/>
        <w:rPr>
          <w:rFonts w:hAnsi="宋体"/>
          <w:bCs/>
          <w:sz w:val="52"/>
          <w:szCs w:val="32"/>
        </w:rPr>
      </w:pPr>
      <w:r>
        <w:rPr>
          <w:rFonts w:hAnsi="宋体" w:hint="eastAsia"/>
          <w:bCs/>
          <w:sz w:val="52"/>
          <w:szCs w:val="84"/>
        </w:rPr>
        <w:t>【附】</w:t>
      </w:r>
    </w:p>
    <w:p w:rsidR="005D6ECC" w:rsidRDefault="00F36546" w:rsidP="00F7567D">
      <w:pPr>
        <w:spacing w:line="360" w:lineRule="auto"/>
        <w:jc w:val="center"/>
        <w:rPr>
          <w:rFonts w:hAnsi="宋体"/>
          <w:b/>
          <w:sz w:val="72"/>
          <w:szCs w:val="72"/>
        </w:rPr>
      </w:pPr>
      <w:r>
        <w:rPr>
          <w:rFonts w:hAnsi="宋体" w:hint="eastAsia"/>
          <w:b/>
          <w:sz w:val="72"/>
          <w:szCs w:val="72"/>
        </w:rPr>
        <w:t>查验</w:t>
      </w:r>
      <w:r w:rsidR="000E346D">
        <w:rPr>
          <w:rFonts w:hAnsi="宋体" w:hint="eastAsia"/>
          <w:b/>
          <w:sz w:val="72"/>
          <w:szCs w:val="72"/>
        </w:rPr>
        <w:t>管理系统</w:t>
      </w:r>
      <w:r w:rsidR="00FC6F64">
        <w:rPr>
          <w:rFonts w:hAnsi="宋体" w:hint="eastAsia"/>
          <w:b/>
          <w:sz w:val="72"/>
          <w:szCs w:val="72"/>
        </w:rPr>
        <w:t>技术开发</w:t>
      </w:r>
    </w:p>
    <w:p w:rsidR="005D6ECC" w:rsidRDefault="005D6ECC" w:rsidP="00F7567D">
      <w:pPr>
        <w:spacing w:line="360" w:lineRule="auto"/>
        <w:jc w:val="center"/>
        <w:rPr>
          <w:rFonts w:hAnsi="宋体"/>
          <w:b/>
          <w:sz w:val="44"/>
          <w:szCs w:val="44"/>
        </w:rPr>
      </w:pPr>
    </w:p>
    <w:p w:rsidR="005D6ECC" w:rsidRDefault="005D6ECC" w:rsidP="00F7567D">
      <w:pPr>
        <w:spacing w:line="360" w:lineRule="auto"/>
        <w:jc w:val="center"/>
        <w:rPr>
          <w:rFonts w:hAnsi="宋体"/>
          <w:b/>
          <w:sz w:val="84"/>
          <w:szCs w:val="84"/>
        </w:rPr>
      </w:pPr>
      <w:r>
        <w:rPr>
          <w:rFonts w:hAnsi="宋体" w:hint="eastAsia"/>
          <w:b/>
          <w:sz w:val="84"/>
          <w:szCs w:val="84"/>
        </w:rPr>
        <w:t>技 术 协 议</w:t>
      </w:r>
    </w:p>
    <w:p w:rsidR="005D6ECC" w:rsidRDefault="005D6ECC" w:rsidP="00F7567D">
      <w:pPr>
        <w:spacing w:line="360" w:lineRule="auto"/>
        <w:jc w:val="center"/>
        <w:rPr>
          <w:rFonts w:hAnsi="宋体"/>
          <w:sz w:val="44"/>
          <w:szCs w:val="44"/>
        </w:rPr>
      </w:pPr>
    </w:p>
    <w:p w:rsidR="005D6ECC" w:rsidRDefault="005D6ECC" w:rsidP="00F7567D">
      <w:pPr>
        <w:spacing w:line="360" w:lineRule="auto"/>
        <w:jc w:val="center"/>
        <w:rPr>
          <w:rFonts w:hAnsi="宋体"/>
          <w:sz w:val="44"/>
          <w:szCs w:val="44"/>
        </w:rPr>
      </w:pPr>
    </w:p>
    <w:p w:rsidR="005D6ECC" w:rsidRDefault="005D6ECC" w:rsidP="00F7567D">
      <w:pPr>
        <w:spacing w:line="360" w:lineRule="auto"/>
        <w:rPr>
          <w:rFonts w:hAnsi="宋体"/>
          <w:sz w:val="32"/>
          <w:szCs w:val="44"/>
        </w:rPr>
      </w:pPr>
    </w:p>
    <w:p w:rsidR="005D6ECC" w:rsidRDefault="005D6ECC" w:rsidP="00F7567D">
      <w:pPr>
        <w:spacing w:line="360" w:lineRule="auto"/>
        <w:rPr>
          <w:rFonts w:hAnsi="宋体"/>
          <w:sz w:val="32"/>
          <w:szCs w:val="44"/>
        </w:rPr>
      </w:pPr>
    </w:p>
    <w:p w:rsidR="005D6ECC" w:rsidRDefault="005D6ECC" w:rsidP="00F7567D">
      <w:pPr>
        <w:spacing w:line="360" w:lineRule="auto"/>
        <w:rPr>
          <w:rFonts w:hAnsi="宋体"/>
          <w:sz w:val="32"/>
          <w:szCs w:val="44"/>
        </w:rPr>
      </w:pPr>
    </w:p>
    <w:p w:rsidR="005D6ECC" w:rsidRDefault="005D6ECC" w:rsidP="00F7567D">
      <w:pPr>
        <w:spacing w:line="360" w:lineRule="auto"/>
        <w:rPr>
          <w:rFonts w:hAnsi="宋体"/>
          <w:sz w:val="32"/>
          <w:szCs w:val="44"/>
        </w:rPr>
      </w:pPr>
    </w:p>
    <w:p w:rsidR="005D6ECC" w:rsidRDefault="003209FA" w:rsidP="00F7567D">
      <w:pPr>
        <w:spacing w:line="360" w:lineRule="auto"/>
        <w:ind w:leftChars="900" w:left="1800"/>
        <w:rPr>
          <w:rFonts w:hAnsi="宋体"/>
          <w:sz w:val="32"/>
          <w:szCs w:val="52"/>
        </w:rPr>
      </w:pPr>
      <w:r>
        <w:rPr>
          <w:rFonts w:hAnsi="宋体" w:hint="eastAsia"/>
          <w:sz w:val="32"/>
          <w:szCs w:val="52"/>
        </w:rPr>
        <w:t>买</w:t>
      </w:r>
      <w:r w:rsidR="005D6ECC">
        <w:rPr>
          <w:rFonts w:hAnsi="宋体" w:hint="eastAsia"/>
          <w:sz w:val="32"/>
          <w:szCs w:val="52"/>
        </w:rPr>
        <w:t xml:space="preserve"> 方：</w:t>
      </w:r>
      <w:r w:rsidR="0006017A" w:rsidRPr="0006017A">
        <w:rPr>
          <w:rFonts w:hAnsi="宋体" w:hint="eastAsia"/>
          <w:sz w:val="32"/>
          <w:szCs w:val="52"/>
        </w:rPr>
        <w:t>北京航英</w:t>
      </w:r>
      <w:r>
        <w:rPr>
          <w:rFonts w:hAnsi="宋体" w:hint="eastAsia"/>
          <w:sz w:val="32"/>
          <w:szCs w:val="52"/>
        </w:rPr>
        <w:t>起航</w:t>
      </w:r>
      <w:r w:rsidR="0006017A" w:rsidRPr="0006017A">
        <w:rPr>
          <w:rFonts w:hAnsi="宋体" w:hint="eastAsia"/>
          <w:sz w:val="32"/>
          <w:szCs w:val="52"/>
        </w:rPr>
        <w:t>科技有限公司</w:t>
      </w:r>
    </w:p>
    <w:p w:rsidR="00667265" w:rsidRPr="00667265" w:rsidRDefault="003209FA" w:rsidP="00667265">
      <w:pPr>
        <w:spacing w:line="360" w:lineRule="auto"/>
        <w:ind w:leftChars="900" w:left="1800"/>
        <w:rPr>
          <w:rFonts w:hAnsi="宋体"/>
          <w:sz w:val="32"/>
          <w:szCs w:val="72"/>
        </w:rPr>
      </w:pPr>
      <w:r>
        <w:rPr>
          <w:rFonts w:hAnsi="宋体" w:hint="eastAsia"/>
          <w:sz w:val="32"/>
          <w:szCs w:val="52"/>
        </w:rPr>
        <w:t>卖</w:t>
      </w:r>
      <w:r w:rsidR="00667265">
        <w:rPr>
          <w:rFonts w:hAnsi="宋体" w:hint="eastAsia"/>
          <w:sz w:val="32"/>
          <w:szCs w:val="52"/>
        </w:rPr>
        <w:t xml:space="preserve"> 方：</w:t>
      </w:r>
      <w:r w:rsidR="00CC69C2">
        <w:rPr>
          <w:rFonts w:hAnsi="宋体" w:hint="eastAsia"/>
          <w:sz w:val="32"/>
          <w:szCs w:val="72"/>
        </w:rPr>
        <w:t>个人</w:t>
      </w:r>
    </w:p>
    <w:p w:rsidR="005D6ECC" w:rsidRDefault="005D6ECC" w:rsidP="00670334">
      <w:pPr>
        <w:spacing w:afterLines="100" w:line="360" w:lineRule="auto"/>
        <w:ind w:leftChars="900" w:left="1800"/>
        <w:rPr>
          <w:rFonts w:hAnsi="宋体"/>
          <w:sz w:val="32"/>
          <w:szCs w:val="32"/>
        </w:rPr>
      </w:pPr>
      <w:r>
        <w:rPr>
          <w:rFonts w:hAnsi="宋体" w:hint="eastAsia"/>
          <w:sz w:val="32"/>
          <w:szCs w:val="52"/>
        </w:rPr>
        <w:t>时 间：201</w:t>
      </w:r>
      <w:r w:rsidR="00445E85">
        <w:rPr>
          <w:rFonts w:hAnsi="宋体" w:hint="eastAsia"/>
          <w:sz w:val="32"/>
          <w:szCs w:val="52"/>
        </w:rPr>
        <w:t>6</w:t>
      </w:r>
      <w:r>
        <w:rPr>
          <w:rFonts w:hAnsi="宋体" w:hint="eastAsia"/>
          <w:sz w:val="32"/>
          <w:szCs w:val="52"/>
        </w:rPr>
        <w:t>年</w:t>
      </w:r>
      <w:r w:rsidR="00F57EAE">
        <w:rPr>
          <w:rFonts w:hAnsi="宋体" w:hint="eastAsia"/>
          <w:sz w:val="32"/>
          <w:szCs w:val="52"/>
        </w:rPr>
        <w:t>9</w:t>
      </w:r>
      <w:r>
        <w:rPr>
          <w:rFonts w:hAnsi="宋体" w:hint="eastAsia"/>
          <w:sz w:val="32"/>
          <w:szCs w:val="52"/>
        </w:rPr>
        <w:t>月</w:t>
      </w:r>
      <w:r w:rsidR="00F57EAE">
        <w:rPr>
          <w:rFonts w:hAnsi="宋体" w:hint="eastAsia"/>
          <w:sz w:val="32"/>
          <w:szCs w:val="52"/>
        </w:rPr>
        <w:t>1</w:t>
      </w:r>
      <w:r w:rsidR="008725F0">
        <w:rPr>
          <w:rFonts w:hAnsi="宋体" w:hint="eastAsia"/>
          <w:sz w:val="32"/>
          <w:szCs w:val="52"/>
        </w:rPr>
        <w:t>3</w:t>
      </w:r>
      <w:r w:rsidR="006F5DD4">
        <w:rPr>
          <w:rFonts w:hAnsi="宋体" w:hint="eastAsia"/>
          <w:sz w:val="32"/>
          <w:szCs w:val="52"/>
        </w:rPr>
        <w:t>日</w:t>
      </w:r>
    </w:p>
    <w:p w:rsidR="005D6ECC" w:rsidRDefault="005D6ECC" w:rsidP="00670334">
      <w:pPr>
        <w:spacing w:afterLines="100" w:line="360" w:lineRule="auto"/>
        <w:jc w:val="center"/>
        <w:rPr>
          <w:rFonts w:hAnsi="宋体"/>
          <w:b/>
          <w:sz w:val="32"/>
          <w:szCs w:val="32"/>
        </w:rPr>
      </w:pPr>
      <w:r>
        <w:rPr>
          <w:rFonts w:hAnsi="宋体" w:hint="eastAsia"/>
          <w:b/>
          <w:sz w:val="32"/>
          <w:szCs w:val="32"/>
        </w:rPr>
        <w:br w:type="page"/>
      </w:r>
      <w:r>
        <w:rPr>
          <w:rFonts w:hAnsi="宋体" w:hint="eastAsia"/>
          <w:b/>
          <w:sz w:val="32"/>
          <w:szCs w:val="32"/>
        </w:rPr>
        <w:lastRenderedPageBreak/>
        <w:t>目   录</w:t>
      </w:r>
    </w:p>
    <w:bookmarkEnd w:id="0"/>
    <w:p w:rsidR="004222AE" w:rsidRPr="004222AE" w:rsidRDefault="004222AE">
      <w:pPr>
        <w:pStyle w:val="11"/>
        <w:tabs>
          <w:tab w:val="left" w:pos="400"/>
          <w:tab w:val="right" w:leader="dot" w:pos="9062"/>
        </w:tabs>
        <w:rPr>
          <w:rFonts w:asciiTheme="minorHAnsi" w:eastAsiaTheme="minorEastAsia" w:hAnsiTheme="minorHAnsi" w:cstheme="minorBidi"/>
          <w:b w:val="0"/>
          <w:bCs w:val="0"/>
          <w:caps w:val="0"/>
          <w:noProof/>
          <w:kern w:val="2"/>
          <w:sz w:val="21"/>
          <w:szCs w:val="22"/>
        </w:rPr>
      </w:pPr>
      <w:r w:rsidRPr="004222AE">
        <w:rPr>
          <w:rFonts w:hAnsi="宋体"/>
          <w:b w:val="0"/>
          <w:bCs w:val="0"/>
          <w:caps w:val="0"/>
          <w:sz w:val="24"/>
          <w:szCs w:val="24"/>
        </w:rPr>
        <w:fldChar w:fldCharType="begin"/>
      </w:r>
      <w:r w:rsidRPr="004222AE">
        <w:rPr>
          <w:rFonts w:hAnsi="宋体"/>
          <w:b w:val="0"/>
          <w:bCs w:val="0"/>
          <w:caps w:val="0"/>
          <w:sz w:val="24"/>
          <w:szCs w:val="24"/>
        </w:rPr>
        <w:instrText xml:space="preserve"> </w:instrText>
      </w:r>
      <w:r w:rsidRPr="004222AE">
        <w:rPr>
          <w:rFonts w:hAnsi="宋体" w:hint="eastAsia"/>
          <w:b w:val="0"/>
          <w:bCs w:val="0"/>
          <w:caps w:val="0"/>
          <w:sz w:val="24"/>
          <w:szCs w:val="24"/>
        </w:rPr>
        <w:instrText>TOC \o "1-4" \h \z \u</w:instrText>
      </w:r>
      <w:r w:rsidRPr="004222AE">
        <w:rPr>
          <w:rFonts w:hAnsi="宋体"/>
          <w:b w:val="0"/>
          <w:bCs w:val="0"/>
          <w:caps w:val="0"/>
          <w:sz w:val="24"/>
          <w:szCs w:val="24"/>
        </w:rPr>
        <w:instrText xml:space="preserve"> </w:instrText>
      </w:r>
      <w:r w:rsidRPr="004222AE">
        <w:rPr>
          <w:rFonts w:hAnsi="宋体"/>
          <w:b w:val="0"/>
          <w:bCs w:val="0"/>
          <w:caps w:val="0"/>
          <w:sz w:val="24"/>
          <w:szCs w:val="24"/>
        </w:rPr>
        <w:fldChar w:fldCharType="separate"/>
      </w:r>
      <w:hyperlink w:anchor="_Toc461715390" w:history="1">
        <w:r w:rsidRPr="004222AE">
          <w:rPr>
            <w:rStyle w:val="a3"/>
            <w:noProof/>
          </w:rPr>
          <w:t>1</w:t>
        </w:r>
        <w:r w:rsidRPr="004222AE">
          <w:rPr>
            <w:rFonts w:asciiTheme="minorHAnsi" w:eastAsiaTheme="minorEastAsia" w:hAnsiTheme="minorHAnsi" w:cstheme="minorBidi"/>
            <w:b w:val="0"/>
            <w:bCs w:val="0"/>
            <w:caps w:val="0"/>
            <w:noProof/>
            <w:kern w:val="2"/>
            <w:sz w:val="21"/>
            <w:szCs w:val="22"/>
          </w:rPr>
          <w:tab/>
        </w:r>
        <w:r w:rsidRPr="004222AE">
          <w:rPr>
            <w:rStyle w:val="a3"/>
            <w:rFonts w:hint="eastAsia"/>
            <w:noProof/>
          </w:rPr>
          <w:t>总则</w:t>
        </w:r>
        <w:r w:rsidRPr="004222AE">
          <w:rPr>
            <w:noProof/>
            <w:webHidden/>
          </w:rPr>
          <w:tab/>
        </w:r>
        <w:r w:rsidRPr="004222AE">
          <w:rPr>
            <w:noProof/>
            <w:webHidden/>
          </w:rPr>
          <w:fldChar w:fldCharType="begin"/>
        </w:r>
        <w:r w:rsidRPr="004222AE">
          <w:rPr>
            <w:noProof/>
            <w:webHidden/>
          </w:rPr>
          <w:instrText xml:space="preserve"> PAGEREF _Toc461715390 \h </w:instrText>
        </w:r>
        <w:r w:rsidRPr="004222AE">
          <w:rPr>
            <w:noProof/>
            <w:webHidden/>
          </w:rPr>
        </w:r>
        <w:r w:rsidRPr="004222AE">
          <w:rPr>
            <w:noProof/>
            <w:webHidden/>
          </w:rPr>
          <w:fldChar w:fldCharType="separate"/>
        </w:r>
        <w:r w:rsidRPr="004222AE">
          <w:rPr>
            <w:noProof/>
            <w:webHidden/>
          </w:rPr>
          <w:t>1</w:t>
        </w:r>
        <w:r w:rsidRPr="004222AE">
          <w:rPr>
            <w:noProof/>
            <w:webHidden/>
          </w:rPr>
          <w:fldChar w:fldCharType="end"/>
        </w:r>
      </w:hyperlink>
    </w:p>
    <w:p w:rsidR="004222AE" w:rsidRPr="004222AE" w:rsidRDefault="004222AE">
      <w:pPr>
        <w:pStyle w:val="20"/>
        <w:tabs>
          <w:tab w:val="left" w:pos="800"/>
          <w:tab w:val="right" w:leader="dot" w:pos="9062"/>
        </w:tabs>
        <w:rPr>
          <w:rFonts w:asciiTheme="minorHAnsi" w:eastAsiaTheme="minorEastAsia" w:hAnsiTheme="minorHAnsi" w:cstheme="minorBidi"/>
          <w:smallCaps w:val="0"/>
          <w:noProof/>
          <w:kern w:val="2"/>
          <w:sz w:val="21"/>
          <w:szCs w:val="22"/>
        </w:rPr>
      </w:pPr>
      <w:hyperlink w:anchor="_Toc461715391" w:history="1">
        <w:r w:rsidRPr="004222AE">
          <w:rPr>
            <w:rStyle w:val="a3"/>
            <w:rFonts w:ascii="Arial" w:hAnsi="Arial"/>
            <w:noProof/>
          </w:rPr>
          <w:t>1.1</w:t>
        </w:r>
        <w:r w:rsidRPr="004222AE">
          <w:rPr>
            <w:rFonts w:asciiTheme="minorHAnsi" w:eastAsiaTheme="minorEastAsia" w:hAnsiTheme="minorHAnsi" w:cstheme="minorBidi"/>
            <w:smallCaps w:val="0"/>
            <w:noProof/>
            <w:kern w:val="2"/>
            <w:sz w:val="21"/>
            <w:szCs w:val="22"/>
          </w:rPr>
          <w:tab/>
        </w:r>
        <w:r w:rsidRPr="004222AE">
          <w:rPr>
            <w:rStyle w:val="a3"/>
            <w:rFonts w:ascii="宋体" w:hAnsi="宋体" w:hint="eastAsia"/>
            <w:noProof/>
          </w:rPr>
          <w:t>概况</w:t>
        </w:r>
        <w:r w:rsidRPr="004222AE">
          <w:rPr>
            <w:noProof/>
            <w:webHidden/>
          </w:rPr>
          <w:tab/>
        </w:r>
        <w:r w:rsidRPr="004222AE">
          <w:rPr>
            <w:noProof/>
            <w:webHidden/>
          </w:rPr>
          <w:fldChar w:fldCharType="begin"/>
        </w:r>
        <w:r w:rsidRPr="004222AE">
          <w:rPr>
            <w:noProof/>
            <w:webHidden/>
          </w:rPr>
          <w:instrText xml:space="preserve"> PAGEREF _Toc461715391 \h </w:instrText>
        </w:r>
        <w:r w:rsidRPr="004222AE">
          <w:rPr>
            <w:noProof/>
            <w:webHidden/>
          </w:rPr>
        </w:r>
        <w:r w:rsidRPr="004222AE">
          <w:rPr>
            <w:noProof/>
            <w:webHidden/>
          </w:rPr>
          <w:fldChar w:fldCharType="separate"/>
        </w:r>
        <w:r w:rsidRPr="004222AE">
          <w:rPr>
            <w:noProof/>
            <w:webHidden/>
          </w:rPr>
          <w:t>1</w:t>
        </w:r>
        <w:r w:rsidRPr="004222AE">
          <w:rPr>
            <w:noProof/>
            <w:webHidden/>
          </w:rPr>
          <w:fldChar w:fldCharType="end"/>
        </w:r>
      </w:hyperlink>
    </w:p>
    <w:p w:rsidR="004222AE" w:rsidRPr="004222AE" w:rsidRDefault="004222AE">
      <w:pPr>
        <w:pStyle w:val="20"/>
        <w:tabs>
          <w:tab w:val="left" w:pos="800"/>
          <w:tab w:val="right" w:leader="dot" w:pos="9062"/>
        </w:tabs>
        <w:rPr>
          <w:rFonts w:asciiTheme="minorHAnsi" w:eastAsiaTheme="minorEastAsia" w:hAnsiTheme="minorHAnsi" w:cstheme="minorBidi"/>
          <w:smallCaps w:val="0"/>
          <w:noProof/>
          <w:kern w:val="2"/>
          <w:sz w:val="21"/>
          <w:szCs w:val="22"/>
        </w:rPr>
      </w:pPr>
      <w:hyperlink w:anchor="_Toc461715392" w:history="1">
        <w:r w:rsidRPr="004222AE">
          <w:rPr>
            <w:rStyle w:val="a3"/>
            <w:rFonts w:ascii="Arial" w:hAnsi="Arial"/>
            <w:noProof/>
          </w:rPr>
          <w:t>1.2</w:t>
        </w:r>
        <w:r w:rsidRPr="004222AE">
          <w:rPr>
            <w:rFonts w:asciiTheme="minorHAnsi" w:eastAsiaTheme="minorEastAsia" w:hAnsiTheme="minorHAnsi" w:cstheme="minorBidi"/>
            <w:smallCaps w:val="0"/>
            <w:noProof/>
            <w:kern w:val="2"/>
            <w:sz w:val="21"/>
            <w:szCs w:val="22"/>
          </w:rPr>
          <w:tab/>
        </w:r>
        <w:r w:rsidRPr="004222AE">
          <w:rPr>
            <w:rStyle w:val="a3"/>
            <w:rFonts w:ascii="宋体" w:hAnsi="宋体" w:hint="eastAsia"/>
            <w:noProof/>
          </w:rPr>
          <w:t>卖方的责任及权利</w:t>
        </w:r>
        <w:r w:rsidRPr="004222AE">
          <w:rPr>
            <w:noProof/>
            <w:webHidden/>
          </w:rPr>
          <w:tab/>
        </w:r>
        <w:r w:rsidRPr="004222AE">
          <w:rPr>
            <w:noProof/>
            <w:webHidden/>
          </w:rPr>
          <w:fldChar w:fldCharType="begin"/>
        </w:r>
        <w:r w:rsidRPr="004222AE">
          <w:rPr>
            <w:noProof/>
            <w:webHidden/>
          </w:rPr>
          <w:instrText xml:space="preserve"> PAGEREF _Toc461715392 \h </w:instrText>
        </w:r>
        <w:r w:rsidRPr="004222AE">
          <w:rPr>
            <w:noProof/>
            <w:webHidden/>
          </w:rPr>
        </w:r>
        <w:r w:rsidRPr="004222AE">
          <w:rPr>
            <w:noProof/>
            <w:webHidden/>
          </w:rPr>
          <w:fldChar w:fldCharType="separate"/>
        </w:r>
        <w:r w:rsidRPr="004222AE">
          <w:rPr>
            <w:noProof/>
            <w:webHidden/>
          </w:rPr>
          <w:t>1</w:t>
        </w:r>
        <w:r w:rsidRPr="004222AE">
          <w:rPr>
            <w:noProof/>
            <w:webHidden/>
          </w:rPr>
          <w:fldChar w:fldCharType="end"/>
        </w:r>
      </w:hyperlink>
    </w:p>
    <w:p w:rsidR="004222AE" w:rsidRPr="004222AE" w:rsidRDefault="004222AE">
      <w:pPr>
        <w:pStyle w:val="20"/>
        <w:tabs>
          <w:tab w:val="left" w:pos="800"/>
          <w:tab w:val="right" w:leader="dot" w:pos="9062"/>
        </w:tabs>
        <w:rPr>
          <w:rFonts w:asciiTheme="minorHAnsi" w:eastAsiaTheme="minorEastAsia" w:hAnsiTheme="minorHAnsi" w:cstheme="minorBidi"/>
          <w:smallCaps w:val="0"/>
          <w:noProof/>
          <w:kern w:val="2"/>
          <w:sz w:val="21"/>
          <w:szCs w:val="22"/>
        </w:rPr>
      </w:pPr>
      <w:hyperlink w:anchor="_Toc461715393" w:history="1">
        <w:r w:rsidRPr="004222AE">
          <w:rPr>
            <w:rStyle w:val="a3"/>
            <w:rFonts w:ascii="Arial" w:hAnsi="Arial"/>
            <w:noProof/>
          </w:rPr>
          <w:t>1.3</w:t>
        </w:r>
        <w:r w:rsidRPr="004222AE">
          <w:rPr>
            <w:rFonts w:asciiTheme="minorHAnsi" w:eastAsiaTheme="minorEastAsia" w:hAnsiTheme="minorHAnsi" w:cstheme="minorBidi"/>
            <w:smallCaps w:val="0"/>
            <w:noProof/>
            <w:kern w:val="2"/>
            <w:sz w:val="21"/>
            <w:szCs w:val="22"/>
          </w:rPr>
          <w:tab/>
        </w:r>
        <w:r w:rsidRPr="004222AE">
          <w:rPr>
            <w:rStyle w:val="a3"/>
            <w:rFonts w:ascii="宋体" w:hAnsi="宋体" w:hint="eastAsia"/>
            <w:noProof/>
          </w:rPr>
          <w:t>买方的责任及权利</w:t>
        </w:r>
        <w:r w:rsidRPr="004222AE">
          <w:rPr>
            <w:noProof/>
            <w:webHidden/>
          </w:rPr>
          <w:tab/>
        </w:r>
        <w:r w:rsidRPr="004222AE">
          <w:rPr>
            <w:noProof/>
            <w:webHidden/>
          </w:rPr>
          <w:fldChar w:fldCharType="begin"/>
        </w:r>
        <w:r w:rsidRPr="004222AE">
          <w:rPr>
            <w:noProof/>
            <w:webHidden/>
          </w:rPr>
          <w:instrText xml:space="preserve"> PAGEREF _Toc461715393 \h </w:instrText>
        </w:r>
        <w:r w:rsidRPr="004222AE">
          <w:rPr>
            <w:noProof/>
            <w:webHidden/>
          </w:rPr>
        </w:r>
        <w:r w:rsidRPr="004222AE">
          <w:rPr>
            <w:noProof/>
            <w:webHidden/>
          </w:rPr>
          <w:fldChar w:fldCharType="separate"/>
        </w:r>
        <w:r w:rsidRPr="004222AE">
          <w:rPr>
            <w:noProof/>
            <w:webHidden/>
          </w:rPr>
          <w:t>2</w:t>
        </w:r>
        <w:r w:rsidRPr="004222AE">
          <w:rPr>
            <w:noProof/>
            <w:webHidden/>
          </w:rPr>
          <w:fldChar w:fldCharType="end"/>
        </w:r>
      </w:hyperlink>
    </w:p>
    <w:p w:rsidR="004222AE" w:rsidRPr="004222AE" w:rsidRDefault="004222AE">
      <w:pPr>
        <w:pStyle w:val="11"/>
        <w:tabs>
          <w:tab w:val="left" w:pos="400"/>
          <w:tab w:val="right" w:leader="dot" w:pos="9062"/>
        </w:tabs>
        <w:rPr>
          <w:rFonts w:asciiTheme="minorHAnsi" w:eastAsiaTheme="minorEastAsia" w:hAnsiTheme="minorHAnsi" w:cstheme="minorBidi"/>
          <w:b w:val="0"/>
          <w:bCs w:val="0"/>
          <w:caps w:val="0"/>
          <w:noProof/>
          <w:kern w:val="2"/>
          <w:sz w:val="21"/>
          <w:szCs w:val="22"/>
        </w:rPr>
      </w:pPr>
      <w:hyperlink w:anchor="_Toc461715394" w:history="1">
        <w:r w:rsidRPr="004222AE">
          <w:rPr>
            <w:rStyle w:val="a3"/>
            <w:noProof/>
          </w:rPr>
          <w:t>2</w:t>
        </w:r>
        <w:r w:rsidRPr="004222AE">
          <w:rPr>
            <w:rFonts w:asciiTheme="minorHAnsi" w:eastAsiaTheme="minorEastAsia" w:hAnsiTheme="minorHAnsi" w:cstheme="minorBidi"/>
            <w:b w:val="0"/>
            <w:bCs w:val="0"/>
            <w:caps w:val="0"/>
            <w:noProof/>
            <w:kern w:val="2"/>
            <w:sz w:val="21"/>
            <w:szCs w:val="22"/>
          </w:rPr>
          <w:tab/>
        </w:r>
        <w:r w:rsidRPr="004222AE">
          <w:rPr>
            <w:rStyle w:val="a3"/>
            <w:rFonts w:hint="eastAsia"/>
            <w:noProof/>
          </w:rPr>
          <w:t>软件功能技术要求</w:t>
        </w:r>
        <w:r w:rsidRPr="004222AE">
          <w:rPr>
            <w:noProof/>
            <w:webHidden/>
          </w:rPr>
          <w:tab/>
        </w:r>
        <w:r w:rsidRPr="004222AE">
          <w:rPr>
            <w:noProof/>
            <w:webHidden/>
          </w:rPr>
          <w:fldChar w:fldCharType="begin"/>
        </w:r>
        <w:r w:rsidRPr="004222AE">
          <w:rPr>
            <w:noProof/>
            <w:webHidden/>
          </w:rPr>
          <w:instrText xml:space="preserve"> PAGEREF _Toc461715394 \h </w:instrText>
        </w:r>
        <w:r w:rsidRPr="004222AE">
          <w:rPr>
            <w:noProof/>
            <w:webHidden/>
          </w:rPr>
        </w:r>
        <w:r w:rsidRPr="004222AE">
          <w:rPr>
            <w:noProof/>
            <w:webHidden/>
          </w:rPr>
          <w:fldChar w:fldCharType="separate"/>
        </w:r>
        <w:r w:rsidRPr="004222AE">
          <w:rPr>
            <w:noProof/>
            <w:webHidden/>
          </w:rPr>
          <w:t>3</w:t>
        </w:r>
        <w:r w:rsidRPr="004222AE">
          <w:rPr>
            <w:noProof/>
            <w:webHidden/>
          </w:rPr>
          <w:fldChar w:fldCharType="end"/>
        </w:r>
      </w:hyperlink>
    </w:p>
    <w:p w:rsidR="004222AE" w:rsidRPr="004222AE" w:rsidRDefault="004222AE">
      <w:pPr>
        <w:pStyle w:val="20"/>
        <w:tabs>
          <w:tab w:val="left" w:pos="800"/>
          <w:tab w:val="right" w:leader="dot" w:pos="9062"/>
        </w:tabs>
        <w:rPr>
          <w:rFonts w:asciiTheme="minorHAnsi" w:eastAsiaTheme="minorEastAsia" w:hAnsiTheme="minorHAnsi" w:cstheme="minorBidi"/>
          <w:smallCaps w:val="0"/>
          <w:noProof/>
          <w:kern w:val="2"/>
          <w:sz w:val="21"/>
          <w:szCs w:val="22"/>
        </w:rPr>
      </w:pPr>
      <w:hyperlink w:anchor="_Toc461715395" w:history="1">
        <w:r w:rsidRPr="004222AE">
          <w:rPr>
            <w:rStyle w:val="a3"/>
            <w:noProof/>
          </w:rPr>
          <w:t>2.1</w:t>
        </w:r>
        <w:r w:rsidRPr="004222AE">
          <w:rPr>
            <w:rFonts w:asciiTheme="minorHAnsi" w:eastAsiaTheme="minorEastAsia" w:hAnsiTheme="minorHAnsi" w:cstheme="minorBidi"/>
            <w:smallCaps w:val="0"/>
            <w:noProof/>
            <w:kern w:val="2"/>
            <w:sz w:val="21"/>
            <w:szCs w:val="22"/>
          </w:rPr>
          <w:tab/>
        </w:r>
        <w:r w:rsidRPr="004222AE">
          <w:rPr>
            <w:rStyle w:val="a3"/>
            <w:noProof/>
          </w:rPr>
          <w:t>.</w:t>
        </w:r>
        <w:r w:rsidRPr="004222AE">
          <w:rPr>
            <w:rStyle w:val="a3"/>
            <w:rFonts w:hint="eastAsia"/>
            <w:noProof/>
          </w:rPr>
          <w:t>查验终端软件</w:t>
        </w:r>
        <w:r w:rsidRPr="004222AE">
          <w:rPr>
            <w:noProof/>
            <w:webHidden/>
          </w:rPr>
          <w:tab/>
        </w:r>
        <w:r w:rsidRPr="004222AE">
          <w:rPr>
            <w:noProof/>
            <w:webHidden/>
          </w:rPr>
          <w:fldChar w:fldCharType="begin"/>
        </w:r>
        <w:r w:rsidRPr="004222AE">
          <w:rPr>
            <w:noProof/>
            <w:webHidden/>
          </w:rPr>
          <w:instrText xml:space="preserve"> PAGEREF _Toc461715395 \h </w:instrText>
        </w:r>
        <w:r w:rsidRPr="004222AE">
          <w:rPr>
            <w:noProof/>
            <w:webHidden/>
          </w:rPr>
        </w:r>
        <w:r w:rsidRPr="004222AE">
          <w:rPr>
            <w:noProof/>
            <w:webHidden/>
          </w:rPr>
          <w:fldChar w:fldCharType="separate"/>
        </w:r>
        <w:r w:rsidRPr="004222AE">
          <w:rPr>
            <w:noProof/>
            <w:webHidden/>
          </w:rPr>
          <w:t>3</w:t>
        </w:r>
        <w:r w:rsidRPr="004222AE">
          <w:rPr>
            <w:noProof/>
            <w:webHidden/>
          </w:rPr>
          <w:fldChar w:fldCharType="end"/>
        </w:r>
      </w:hyperlink>
    </w:p>
    <w:p w:rsidR="004222AE" w:rsidRPr="004222AE" w:rsidRDefault="004222AE">
      <w:pPr>
        <w:pStyle w:val="31"/>
        <w:tabs>
          <w:tab w:val="left" w:pos="1200"/>
          <w:tab w:val="right" w:leader="dot" w:pos="9062"/>
        </w:tabs>
        <w:rPr>
          <w:rFonts w:asciiTheme="minorHAnsi" w:eastAsiaTheme="minorEastAsia" w:hAnsiTheme="minorHAnsi" w:cstheme="minorBidi"/>
          <w:i w:val="0"/>
          <w:iCs w:val="0"/>
          <w:noProof/>
          <w:kern w:val="2"/>
          <w:sz w:val="21"/>
          <w:szCs w:val="22"/>
        </w:rPr>
      </w:pPr>
      <w:hyperlink w:anchor="_Toc461715396" w:history="1">
        <w:r w:rsidRPr="004222AE">
          <w:rPr>
            <w:rStyle w:val="a3"/>
            <w:i w:val="0"/>
            <w:noProof/>
          </w:rPr>
          <w:t>2.1.1</w:t>
        </w:r>
        <w:r w:rsidRPr="004222AE">
          <w:rPr>
            <w:rFonts w:asciiTheme="minorHAnsi" w:eastAsiaTheme="minorEastAsia" w:hAnsiTheme="minorHAnsi" w:cstheme="minorBidi"/>
            <w:i w:val="0"/>
            <w:iCs w:val="0"/>
            <w:noProof/>
            <w:kern w:val="2"/>
            <w:sz w:val="21"/>
            <w:szCs w:val="22"/>
          </w:rPr>
          <w:tab/>
        </w:r>
        <w:r w:rsidRPr="004222AE">
          <w:rPr>
            <w:rStyle w:val="a3"/>
            <w:rFonts w:hint="eastAsia"/>
            <w:i w:val="0"/>
            <w:noProof/>
          </w:rPr>
          <w:t>总体要求</w:t>
        </w:r>
        <w:r w:rsidRPr="004222AE">
          <w:rPr>
            <w:i w:val="0"/>
            <w:noProof/>
            <w:webHidden/>
          </w:rPr>
          <w:tab/>
        </w:r>
        <w:r w:rsidRPr="004222AE">
          <w:rPr>
            <w:i w:val="0"/>
            <w:noProof/>
            <w:webHidden/>
          </w:rPr>
          <w:fldChar w:fldCharType="begin"/>
        </w:r>
        <w:r w:rsidRPr="004222AE">
          <w:rPr>
            <w:i w:val="0"/>
            <w:noProof/>
            <w:webHidden/>
          </w:rPr>
          <w:instrText xml:space="preserve"> PAGEREF _Toc461715396 \h </w:instrText>
        </w:r>
        <w:r w:rsidRPr="004222AE">
          <w:rPr>
            <w:i w:val="0"/>
            <w:noProof/>
            <w:webHidden/>
          </w:rPr>
        </w:r>
        <w:r w:rsidRPr="004222AE">
          <w:rPr>
            <w:i w:val="0"/>
            <w:noProof/>
            <w:webHidden/>
          </w:rPr>
          <w:fldChar w:fldCharType="separate"/>
        </w:r>
        <w:r w:rsidRPr="004222AE">
          <w:rPr>
            <w:i w:val="0"/>
            <w:noProof/>
            <w:webHidden/>
          </w:rPr>
          <w:t>3</w:t>
        </w:r>
        <w:r w:rsidRPr="004222AE">
          <w:rPr>
            <w:i w:val="0"/>
            <w:noProof/>
            <w:webHidden/>
          </w:rPr>
          <w:fldChar w:fldCharType="end"/>
        </w:r>
      </w:hyperlink>
    </w:p>
    <w:p w:rsidR="004222AE" w:rsidRPr="004222AE" w:rsidRDefault="004222AE">
      <w:pPr>
        <w:pStyle w:val="31"/>
        <w:tabs>
          <w:tab w:val="left" w:pos="1200"/>
          <w:tab w:val="right" w:leader="dot" w:pos="9062"/>
        </w:tabs>
        <w:rPr>
          <w:rFonts w:asciiTheme="minorHAnsi" w:eastAsiaTheme="minorEastAsia" w:hAnsiTheme="minorHAnsi" w:cstheme="minorBidi"/>
          <w:i w:val="0"/>
          <w:iCs w:val="0"/>
          <w:noProof/>
          <w:kern w:val="2"/>
          <w:sz w:val="21"/>
          <w:szCs w:val="22"/>
        </w:rPr>
      </w:pPr>
      <w:hyperlink w:anchor="_Toc461715397" w:history="1">
        <w:r w:rsidRPr="004222AE">
          <w:rPr>
            <w:rStyle w:val="a3"/>
            <w:i w:val="0"/>
            <w:noProof/>
          </w:rPr>
          <w:t>2.1.2</w:t>
        </w:r>
        <w:r w:rsidRPr="004222AE">
          <w:rPr>
            <w:rFonts w:asciiTheme="minorHAnsi" w:eastAsiaTheme="minorEastAsia" w:hAnsiTheme="minorHAnsi" w:cstheme="minorBidi"/>
            <w:i w:val="0"/>
            <w:iCs w:val="0"/>
            <w:noProof/>
            <w:kern w:val="2"/>
            <w:sz w:val="21"/>
            <w:szCs w:val="22"/>
          </w:rPr>
          <w:tab/>
        </w:r>
        <w:r w:rsidRPr="004222AE">
          <w:rPr>
            <w:rStyle w:val="a3"/>
            <w:rFonts w:hint="eastAsia"/>
            <w:i w:val="0"/>
            <w:noProof/>
          </w:rPr>
          <w:t>警卫端界面</w:t>
        </w:r>
        <w:r w:rsidRPr="004222AE">
          <w:rPr>
            <w:i w:val="0"/>
            <w:noProof/>
            <w:webHidden/>
          </w:rPr>
          <w:tab/>
        </w:r>
        <w:r w:rsidRPr="004222AE">
          <w:rPr>
            <w:i w:val="0"/>
            <w:noProof/>
            <w:webHidden/>
          </w:rPr>
          <w:fldChar w:fldCharType="begin"/>
        </w:r>
        <w:r w:rsidRPr="004222AE">
          <w:rPr>
            <w:i w:val="0"/>
            <w:noProof/>
            <w:webHidden/>
          </w:rPr>
          <w:instrText xml:space="preserve"> PAGEREF _Toc461715397 \h </w:instrText>
        </w:r>
        <w:r w:rsidRPr="004222AE">
          <w:rPr>
            <w:i w:val="0"/>
            <w:noProof/>
            <w:webHidden/>
          </w:rPr>
        </w:r>
        <w:r w:rsidRPr="004222AE">
          <w:rPr>
            <w:i w:val="0"/>
            <w:noProof/>
            <w:webHidden/>
          </w:rPr>
          <w:fldChar w:fldCharType="separate"/>
        </w:r>
        <w:r w:rsidRPr="004222AE">
          <w:rPr>
            <w:i w:val="0"/>
            <w:noProof/>
            <w:webHidden/>
          </w:rPr>
          <w:t>4</w:t>
        </w:r>
        <w:r w:rsidRPr="004222AE">
          <w:rPr>
            <w:i w:val="0"/>
            <w:noProof/>
            <w:webHidden/>
          </w:rPr>
          <w:fldChar w:fldCharType="end"/>
        </w:r>
      </w:hyperlink>
    </w:p>
    <w:p w:rsidR="004222AE" w:rsidRPr="004222AE" w:rsidRDefault="004222AE">
      <w:pPr>
        <w:pStyle w:val="40"/>
        <w:tabs>
          <w:tab w:val="left" w:pos="1400"/>
          <w:tab w:val="right" w:leader="dot" w:pos="9062"/>
        </w:tabs>
        <w:rPr>
          <w:rFonts w:asciiTheme="minorHAnsi" w:eastAsiaTheme="minorEastAsia" w:hAnsiTheme="minorHAnsi" w:cstheme="minorBidi"/>
          <w:noProof/>
          <w:kern w:val="2"/>
          <w:sz w:val="21"/>
          <w:szCs w:val="22"/>
        </w:rPr>
      </w:pPr>
      <w:hyperlink w:anchor="_Toc461715398" w:history="1">
        <w:r w:rsidRPr="004222AE">
          <w:rPr>
            <w:rStyle w:val="a3"/>
            <w:noProof/>
          </w:rPr>
          <w:t>2.1.2.1</w:t>
        </w:r>
        <w:r w:rsidRPr="004222AE">
          <w:rPr>
            <w:rFonts w:asciiTheme="minorHAnsi" w:eastAsiaTheme="minorEastAsia" w:hAnsiTheme="minorHAnsi" w:cstheme="minorBidi"/>
            <w:noProof/>
            <w:kern w:val="2"/>
            <w:sz w:val="21"/>
            <w:szCs w:val="22"/>
          </w:rPr>
          <w:tab/>
        </w:r>
        <w:r w:rsidRPr="004222AE">
          <w:rPr>
            <w:rStyle w:val="a3"/>
            <w:rFonts w:hint="eastAsia"/>
            <w:noProof/>
          </w:rPr>
          <w:t>车辆查验模式流程（二期）</w:t>
        </w:r>
        <w:r w:rsidRPr="004222AE">
          <w:rPr>
            <w:noProof/>
            <w:webHidden/>
          </w:rPr>
          <w:tab/>
        </w:r>
        <w:r w:rsidRPr="004222AE">
          <w:rPr>
            <w:noProof/>
            <w:webHidden/>
          </w:rPr>
          <w:fldChar w:fldCharType="begin"/>
        </w:r>
        <w:r w:rsidRPr="004222AE">
          <w:rPr>
            <w:noProof/>
            <w:webHidden/>
          </w:rPr>
          <w:instrText xml:space="preserve"> PAGEREF _Toc461715398 \h </w:instrText>
        </w:r>
        <w:r w:rsidRPr="004222AE">
          <w:rPr>
            <w:noProof/>
            <w:webHidden/>
          </w:rPr>
        </w:r>
        <w:r w:rsidRPr="004222AE">
          <w:rPr>
            <w:noProof/>
            <w:webHidden/>
          </w:rPr>
          <w:fldChar w:fldCharType="separate"/>
        </w:r>
        <w:r w:rsidRPr="004222AE">
          <w:rPr>
            <w:noProof/>
            <w:webHidden/>
          </w:rPr>
          <w:t>6</w:t>
        </w:r>
        <w:r w:rsidRPr="004222AE">
          <w:rPr>
            <w:noProof/>
            <w:webHidden/>
          </w:rPr>
          <w:fldChar w:fldCharType="end"/>
        </w:r>
      </w:hyperlink>
    </w:p>
    <w:p w:rsidR="004222AE" w:rsidRPr="004222AE" w:rsidRDefault="004222AE">
      <w:pPr>
        <w:pStyle w:val="40"/>
        <w:tabs>
          <w:tab w:val="left" w:pos="1400"/>
          <w:tab w:val="right" w:leader="dot" w:pos="9062"/>
        </w:tabs>
        <w:rPr>
          <w:rFonts w:asciiTheme="minorHAnsi" w:eastAsiaTheme="minorEastAsia" w:hAnsiTheme="minorHAnsi" w:cstheme="minorBidi"/>
          <w:noProof/>
          <w:kern w:val="2"/>
          <w:sz w:val="21"/>
          <w:szCs w:val="22"/>
        </w:rPr>
      </w:pPr>
      <w:hyperlink w:anchor="_Toc461715399" w:history="1">
        <w:r w:rsidRPr="004222AE">
          <w:rPr>
            <w:rStyle w:val="a3"/>
            <w:noProof/>
          </w:rPr>
          <w:t>2.1.2.2</w:t>
        </w:r>
        <w:r w:rsidRPr="004222AE">
          <w:rPr>
            <w:rFonts w:asciiTheme="minorHAnsi" w:eastAsiaTheme="minorEastAsia" w:hAnsiTheme="minorHAnsi" w:cstheme="minorBidi"/>
            <w:noProof/>
            <w:kern w:val="2"/>
            <w:sz w:val="21"/>
            <w:szCs w:val="22"/>
          </w:rPr>
          <w:tab/>
        </w:r>
        <w:r w:rsidRPr="004222AE">
          <w:rPr>
            <w:rStyle w:val="a3"/>
            <w:rFonts w:hint="eastAsia"/>
            <w:noProof/>
          </w:rPr>
          <w:t>人员查验模式流程（一期）</w:t>
        </w:r>
        <w:r w:rsidRPr="004222AE">
          <w:rPr>
            <w:noProof/>
            <w:webHidden/>
          </w:rPr>
          <w:tab/>
        </w:r>
        <w:r w:rsidRPr="004222AE">
          <w:rPr>
            <w:noProof/>
            <w:webHidden/>
          </w:rPr>
          <w:fldChar w:fldCharType="begin"/>
        </w:r>
        <w:r w:rsidRPr="004222AE">
          <w:rPr>
            <w:noProof/>
            <w:webHidden/>
          </w:rPr>
          <w:instrText xml:space="preserve"> PAGEREF _Toc461715399 \h </w:instrText>
        </w:r>
        <w:r w:rsidRPr="004222AE">
          <w:rPr>
            <w:noProof/>
            <w:webHidden/>
          </w:rPr>
        </w:r>
        <w:r w:rsidRPr="004222AE">
          <w:rPr>
            <w:noProof/>
            <w:webHidden/>
          </w:rPr>
          <w:fldChar w:fldCharType="separate"/>
        </w:r>
        <w:r w:rsidRPr="004222AE">
          <w:rPr>
            <w:noProof/>
            <w:webHidden/>
          </w:rPr>
          <w:t>7</w:t>
        </w:r>
        <w:r w:rsidRPr="004222AE">
          <w:rPr>
            <w:noProof/>
            <w:webHidden/>
          </w:rPr>
          <w:fldChar w:fldCharType="end"/>
        </w:r>
      </w:hyperlink>
    </w:p>
    <w:p w:rsidR="004222AE" w:rsidRPr="004222AE" w:rsidRDefault="004222AE">
      <w:pPr>
        <w:pStyle w:val="31"/>
        <w:tabs>
          <w:tab w:val="left" w:pos="1200"/>
          <w:tab w:val="right" w:leader="dot" w:pos="9062"/>
        </w:tabs>
        <w:rPr>
          <w:rFonts w:asciiTheme="minorHAnsi" w:eastAsiaTheme="minorEastAsia" w:hAnsiTheme="minorHAnsi" w:cstheme="minorBidi"/>
          <w:i w:val="0"/>
          <w:iCs w:val="0"/>
          <w:noProof/>
          <w:kern w:val="2"/>
          <w:sz w:val="21"/>
          <w:szCs w:val="22"/>
        </w:rPr>
      </w:pPr>
      <w:hyperlink w:anchor="_Toc461715400" w:history="1">
        <w:r w:rsidRPr="004222AE">
          <w:rPr>
            <w:rStyle w:val="a3"/>
            <w:i w:val="0"/>
            <w:noProof/>
          </w:rPr>
          <w:t>2.1.3</w:t>
        </w:r>
        <w:r w:rsidRPr="004222AE">
          <w:rPr>
            <w:rFonts w:asciiTheme="minorHAnsi" w:eastAsiaTheme="minorEastAsia" w:hAnsiTheme="minorHAnsi" w:cstheme="minorBidi"/>
            <w:i w:val="0"/>
            <w:iCs w:val="0"/>
            <w:noProof/>
            <w:kern w:val="2"/>
            <w:sz w:val="21"/>
            <w:szCs w:val="22"/>
          </w:rPr>
          <w:tab/>
        </w:r>
        <w:r w:rsidRPr="004222AE">
          <w:rPr>
            <w:rStyle w:val="a3"/>
            <w:rFonts w:hint="eastAsia"/>
            <w:i w:val="0"/>
            <w:noProof/>
          </w:rPr>
          <w:t>客户端界面（一期）</w:t>
        </w:r>
        <w:r w:rsidRPr="004222AE">
          <w:rPr>
            <w:i w:val="0"/>
            <w:noProof/>
            <w:webHidden/>
          </w:rPr>
          <w:tab/>
        </w:r>
        <w:r w:rsidRPr="004222AE">
          <w:rPr>
            <w:i w:val="0"/>
            <w:noProof/>
            <w:webHidden/>
          </w:rPr>
          <w:fldChar w:fldCharType="begin"/>
        </w:r>
        <w:r w:rsidRPr="004222AE">
          <w:rPr>
            <w:i w:val="0"/>
            <w:noProof/>
            <w:webHidden/>
          </w:rPr>
          <w:instrText xml:space="preserve"> PAGEREF _Toc461715400 \h </w:instrText>
        </w:r>
        <w:r w:rsidRPr="004222AE">
          <w:rPr>
            <w:i w:val="0"/>
            <w:noProof/>
            <w:webHidden/>
          </w:rPr>
        </w:r>
        <w:r w:rsidRPr="004222AE">
          <w:rPr>
            <w:i w:val="0"/>
            <w:noProof/>
            <w:webHidden/>
          </w:rPr>
          <w:fldChar w:fldCharType="separate"/>
        </w:r>
        <w:r w:rsidRPr="004222AE">
          <w:rPr>
            <w:i w:val="0"/>
            <w:noProof/>
            <w:webHidden/>
          </w:rPr>
          <w:t>12</w:t>
        </w:r>
        <w:r w:rsidRPr="004222AE">
          <w:rPr>
            <w:i w:val="0"/>
            <w:noProof/>
            <w:webHidden/>
          </w:rPr>
          <w:fldChar w:fldCharType="end"/>
        </w:r>
      </w:hyperlink>
    </w:p>
    <w:p w:rsidR="004222AE" w:rsidRPr="004222AE" w:rsidRDefault="004222AE">
      <w:pPr>
        <w:pStyle w:val="31"/>
        <w:tabs>
          <w:tab w:val="left" w:pos="1200"/>
          <w:tab w:val="right" w:leader="dot" w:pos="9062"/>
        </w:tabs>
        <w:rPr>
          <w:rFonts w:asciiTheme="minorHAnsi" w:eastAsiaTheme="minorEastAsia" w:hAnsiTheme="minorHAnsi" w:cstheme="minorBidi"/>
          <w:i w:val="0"/>
          <w:iCs w:val="0"/>
          <w:noProof/>
          <w:kern w:val="2"/>
          <w:sz w:val="21"/>
          <w:szCs w:val="22"/>
        </w:rPr>
      </w:pPr>
      <w:hyperlink w:anchor="_Toc461715401" w:history="1">
        <w:r w:rsidRPr="004222AE">
          <w:rPr>
            <w:rStyle w:val="a3"/>
            <w:i w:val="0"/>
            <w:noProof/>
          </w:rPr>
          <w:t>2.1.4</w:t>
        </w:r>
        <w:r w:rsidRPr="004222AE">
          <w:rPr>
            <w:rFonts w:asciiTheme="minorHAnsi" w:eastAsiaTheme="minorEastAsia" w:hAnsiTheme="minorHAnsi" w:cstheme="minorBidi"/>
            <w:i w:val="0"/>
            <w:iCs w:val="0"/>
            <w:noProof/>
            <w:kern w:val="2"/>
            <w:sz w:val="21"/>
            <w:szCs w:val="22"/>
          </w:rPr>
          <w:tab/>
        </w:r>
        <w:r w:rsidRPr="004222AE">
          <w:rPr>
            <w:rStyle w:val="a3"/>
            <w:rFonts w:hint="eastAsia"/>
            <w:i w:val="0"/>
            <w:noProof/>
          </w:rPr>
          <w:t>本地人脸文件型数据库（一期）</w:t>
        </w:r>
        <w:r w:rsidRPr="004222AE">
          <w:rPr>
            <w:i w:val="0"/>
            <w:noProof/>
            <w:webHidden/>
          </w:rPr>
          <w:tab/>
        </w:r>
        <w:r w:rsidRPr="004222AE">
          <w:rPr>
            <w:i w:val="0"/>
            <w:noProof/>
            <w:webHidden/>
          </w:rPr>
          <w:fldChar w:fldCharType="begin"/>
        </w:r>
        <w:r w:rsidRPr="004222AE">
          <w:rPr>
            <w:i w:val="0"/>
            <w:noProof/>
            <w:webHidden/>
          </w:rPr>
          <w:instrText xml:space="preserve"> PAGEREF _Toc461715401 \h </w:instrText>
        </w:r>
        <w:r w:rsidRPr="004222AE">
          <w:rPr>
            <w:i w:val="0"/>
            <w:noProof/>
            <w:webHidden/>
          </w:rPr>
        </w:r>
        <w:r w:rsidRPr="004222AE">
          <w:rPr>
            <w:i w:val="0"/>
            <w:noProof/>
            <w:webHidden/>
          </w:rPr>
          <w:fldChar w:fldCharType="separate"/>
        </w:r>
        <w:r w:rsidRPr="004222AE">
          <w:rPr>
            <w:i w:val="0"/>
            <w:noProof/>
            <w:webHidden/>
          </w:rPr>
          <w:t>12</w:t>
        </w:r>
        <w:r w:rsidRPr="004222AE">
          <w:rPr>
            <w:i w:val="0"/>
            <w:noProof/>
            <w:webHidden/>
          </w:rPr>
          <w:fldChar w:fldCharType="end"/>
        </w:r>
      </w:hyperlink>
    </w:p>
    <w:p w:rsidR="004222AE" w:rsidRPr="004222AE" w:rsidRDefault="004222AE">
      <w:pPr>
        <w:pStyle w:val="31"/>
        <w:tabs>
          <w:tab w:val="left" w:pos="1200"/>
          <w:tab w:val="right" w:leader="dot" w:pos="9062"/>
        </w:tabs>
        <w:rPr>
          <w:rFonts w:asciiTheme="minorHAnsi" w:eastAsiaTheme="minorEastAsia" w:hAnsiTheme="minorHAnsi" w:cstheme="minorBidi"/>
          <w:i w:val="0"/>
          <w:iCs w:val="0"/>
          <w:noProof/>
          <w:kern w:val="2"/>
          <w:sz w:val="21"/>
          <w:szCs w:val="22"/>
        </w:rPr>
      </w:pPr>
      <w:hyperlink w:anchor="_Toc461715402" w:history="1">
        <w:r w:rsidRPr="004222AE">
          <w:rPr>
            <w:rStyle w:val="a3"/>
            <w:i w:val="0"/>
            <w:noProof/>
          </w:rPr>
          <w:t>2.1.5</w:t>
        </w:r>
        <w:r w:rsidRPr="004222AE">
          <w:rPr>
            <w:rFonts w:asciiTheme="minorHAnsi" w:eastAsiaTheme="minorEastAsia" w:hAnsiTheme="minorHAnsi" w:cstheme="minorBidi"/>
            <w:i w:val="0"/>
            <w:iCs w:val="0"/>
            <w:noProof/>
            <w:kern w:val="2"/>
            <w:sz w:val="21"/>
            <w:szCs w:val="22"/>
          </w:rPr>
          <w:tab/>
        </w:r>
        <w:r w:rsidRPr="004222AE">
          <w:rPr>
            <w:rStyle w:val="a3"/>
            <w:rFonts w:hint="eastAsia"/>
            <w:i w:val="0"/>
            <w:noProof/>
          </w:rPr>
          <w:t>系统配置</w:t>
        </w:r>
        <w:r w:rsidRPr="004222AE">
          <w:rPr>
            <w:i w:val="0"/>
            <w:noProof/>
            <w:webHidden/>
          </w:rPr>
          <w:tab/>
        </w:r>
        <w:r w:rsidRPr="004222AE">
          <w:rPr>
            <w:i w:val="0"/>
            <w:noProof/>
            <w:webHidden/>
          </w:rPr>
          <w:fldChar w:fldCharType="begin"/>
        </w:r>
        <w:r w:rsidRPr="004222AE">
          <w:rPr>
            <w:i w:val="0"/>
            <w:noProof/>
            <w:webHidden/>
          </w:rPr>
          <w:instrText xml:space="preserve"> PAGEREF _Toc461715402 \h </w:instrText>
        </w:r>
        <w:r w:rsidRPr="004222AE">
          <w:rPr>
            <w:i w:val="0"/>
            <w:noProof/>
            <w:webHidden/>
          </w:rPr>
        </w:r>
        <w:r w:rsidRPr="004222AE">
          <w:rPr>
            <w:i w:val="0"/>
            <w:noProof/>
            <w:webHidden/>
          </w:rPr>
          <w:fldChar w:fldCharType="separate"/>
        </w:r>
        <w:r w:rsidRPr="004222AE">
          <w:rPr>
            <w:i w:val="0"/>
            <w:noProof/>
            <w:webHidden/>
          </w:rPr>
          <w:t>13</w:t>
        </w:r>
        <w:r w:rsidRPr="004222AE">
          <w:rPr>
            <w:i w:val="0"/>
            <w:noProof/>
            <w:webHidden/>
          </w:rPr>
          <w:fldChar w:fldCharType="end"/>
        </w:r>
      </w:hyperlink>
    </w:p>
    <w:p w:rsidR="004222AE" w:rsidRPr="004222AE" w:rsidRDefault="004222AE">
      <w:pPr>
        <w:pStyle w:val="40"/>
        <w:tabs>
          <w:tab w:val="left" w:pos="1400"/>
          <w:tab w:val="right" w:leader="dot" w:pos="9062"/>
        </w:tabs>
        <w:rPr>
          <w:rFonts w:asciiTheme="minorHAnsi" w:eastAsiaTheme="minorEastAsia" w:hAnsiTheme="minorHAnsi" w:cstheme="minorBidi"/>
          <w:noProof/>
          <w:kern w:val="2"/>
          <w:sz w:val="21"/>
          <w:szCs w:val="22"/>
        </w:rPr>
      </w:pPr>
      <w:hyperlink w:anchor="_Toc461715403" w:history="1">
        <w:r w:rsidRPr="004222AE">
          <w:rPr>
            <w:rStyle w:val="a3"/>
            <w:noProof/>
          </w:rPr>
          <w:t>2.1.5.1</w:t>
        </w:r>
        <w:r w:rsidRPr="004222AE">
          <w:rPr>
            <w:rFonts w:asciiTheme="minorHAnsi" w:eastAsiaTheme="minorEastAsia" w:hAnsiTheme="minorHAnsi" w:cstheme="minorBidi"/>
            <w:noProof/>
            <w:kern w:val="2"/>
            <w:sz w:val="21"/>
            <w:szCs w:val="22"/>
          </w:rPr>
          <w:tab/>
        </w:r>
        <w:r w:rsidRPr="004222AE">
          <w:rPr>
            <w:rStyle w:val="a3"/>
            <w:rFonts w:hint="eastAsia"/>
            <w:noProof/>
          </w:rPr>
          <w:t>人员接口配置（一期）</w:t>
        </w:r>
        <w:r w:rsidRPr="004222AE">
          <w:rPr>
            <w:noProof/>
            <w:webHidden/>
          </w:rPr>
          <w:tab/>
        </w:r>
        <w:r w:rsidRPr="004222AE">
          <w:rPr>
            <w:noProof/>
            <w:webHidden/>
          </w:rPr>
          <w:fldChar w:fldCharType="begin"/>
        </w:r>
        <w:r w:rsidRPr="004222AE">
          <w:rPr>
            <w:noProof/>
            <w:webHidden/>
          </w:rPr>
          <w:instrText xml:space="preserve"> PAGEREF _Toc461715403 \h </w:instrText>
        </w:r>
        <w:r w:rsidRPr="004222AE">
          <w:rPr>
            <w:noProof/>
            <w:webHidden/>
          </w:rPr>
        </w:r>
        <w:r w:rsidRPr="004222AE">
          <w:rPr>
            <w:noProof/>
            <w:webHidden/>
          </w:rPr>
          <w:fldChar w:fldCharType="separate"/>
        </w:r>
        <w:r w:rsidRPr="004222AE">
          <w:rPr>
            <w:noProof/>
            <w:webHidden/>
          </w:rPr>
          <w:t>13</w:t>
        </w:r>
        <w:r w:rsidRPr="004222AE">
          <w:rPr>
            <w:noProof/>
            <w:webHidden/>
          </w:rPr>
          <w:fldChar w:fldCharType="end"/>
        </w:r>
      </w:hyperlink>
    </w:p>
    <w:p w:rsidR="004222AE" w:rsidRPr="004222AE" w:rsidRDefault="004222AE">
      <w:pPr>
        <w:pStyle w:val="40"/>
        <w:tabs>
          <w:tab w:val="left" w:pos="1400"/>
          <w:tab w:val="right" w:leader="dot" w:pos="9062"/>
        </w:tabs>
        <w:rPr>
          <w:rFonts w:asciiTheme="minorHAnsi" w:eastAsiaTheme="minorEastAsia" w:hAnsiTheme="minorHAnsi" w:cstheme="minorBidi"/>
          <w:noProof/>
          <w:kern w:val="2"/>
          <w:sz w:val="21"/>
          <w:szCs w:val="22"/>
        </w:rPr>
      </w:pPr>
      <w:hyperlink w:anchor="_Toc461715404" w:history="1">
        <w:r w:rsidRPr="004222AE">
          <w:rPr>
            <w:rStyle w:val="a3"/>
            <w:noProof/>
          </w:rPr>
          <w:t>2.1.5.2</w:t>
        </w:r>
        <w:r w:rsidRPr="004222AE">
          <w:rPr>
            <w:rFonts w:asciiTheme="minorHAnsi" w:eastAsiaTheme="minorEastAsia" w:hAnsiTheme="minorHAnsi" w:cstheme="minorBidi"/>
            <w:noProof/>
            <w:kern w:val="2"/>
            <w:sz w:val="21"/>
            <w:szCs w:val="22"/>
          </w:rPr>
          <w:tab/>
        </w:r>
        <w:r w:rsidRPr="004222AE">
          <w:rPr>
            <w:rStyle w:val="a3"/>
            <w:rFonts w:hint="eastAsia"/>
            <w:noProof/>
          </w:rPr>
          <w:t>验证模式配置（一期）</w:t>
        </w:r>
        <w:r w:rsidRPr="004222AE">
          <w:rPr>
            <w:noProof/>
            <w:webHidden/>
          </w:rPr>
          <w:tab/>
        </w:r>
        <w:r w:rsidRPr="004222AE">
          <w:rPr>
            <w:noProof/>
            <w:webHidden/>
          </w:rPr>
          <w:fldChar w:fldCharType="begin"/>
        </w:r>
        <w:r w:rsidRPr="004222AE">
          <w:rPr>
            <w:noProof/>
            <w:webHidden/>
          </w:rPr>
          <w:instrText xml:space="preserve"> PAGEREF _Toc461715404 \h </w:instrText>
        </w:r>
        <w:r w:rsidRPr="004222AE">
          <w:rPr>
            <w:noProof/>
            <w:webHidden/>
          </w:rPr>
        </w:r>
        <w:r w:rsidRPr="004222AE">
          <w:rPr>
            <w:noProof/>
            <w:webHidden/>
          </w:rPr>
          <w:fldChar w:fldCharType="separate"/>
        </w:r>
        <w:r w:rsidRPr="004222AE">
          <w:rPr>
            <w:noProof/>
            <w:webHidden/>
          </w:rPr>
          <w:t>14</w:t>
        </w:r>
        <w:r w:rsidRPr="004222AE">
          <w:rPr>
            <w:noProof/>
            <w:webHidden/>
          </w:rPr>
          <w:fldChar w:fldCharType="end"/>
        </w:r>
      </w:hyperlink>
    </w:p>
    <w:p w:rsidR="004222AE" w:rsidRPr="004222AE" w:rsidRDefault="004222AE">
      <w:pPr>
        <w:pStyle w:val="40"/>
        <w:tabs>
          <w:tab w:val="left" w:pos="1400"/>
          <w:tab w:val="right" w:leader="dot" w:pos="9062"/>
        </w:tabs>
        <w:rPr>
          <w:rFonts w:asciiTheme="minorHAnsi" w:eastAsiaTheme="minorEastAsia" w:hAnsiTheme="minorHAnsi" w:cstheme="minorBidi"/>
          <w:noProof/>
          <w:kern w:val="2"/>
          <w:sz w:val="21"/>
          <w:szCs w:val="22"/>
        </w:rPr>
      </w:pPr>
      <w:hyperlink w:anchor="_Toc461715405" w:history="1">
        <w:r w:rsidRPr="004222AE">
          <w:rPr>
            <w:rStyle w:val="a3"/>
            <w:noProof/>
          </w:rPr>
          <w:t>2.1.5.3</w:t>
        </w:r>
        <w:r w:rsidRPr="004222AE">
          <w:rPr>
            <w:rFonts w:asciiTheme="minorHAnsi" w:eastAsiaTheme="minorEastAsia" w:hAnsiTheme="minorHAnsi" w:cstheme="minorBidi"/>
            <w:noProof/>
            <w:kern w:val="2"/>
            <w:sz w:val="21"/>
            <w:szCs w:val="22"/>
          </w:rPr>
          <w:tab/>
        </w:r>
        <w:r w:rsidRPr="004222AE">
          <w:rPr>
            <w:rStyle w:val="a3"/>
            <w:rFonts w:hint="eastAsia"/>
            <w:noProof/>
          </w:rPr>
          <w:t>数据库配置（一期）</w:t>
        </w:r>
        <w:r w:rsidRPr="004222AE">
          <w:rPr>
            <w:noProof/>
            <w:webHidden/>
          </w:rPr>
          <w:tab/>
        </w:r>
        <w:r w:rsidRPr="004222AE">
          <w:rPr>
            <w:noProof/>
            <w:webHidden/>
          </w:rPr>
          <w:fldChar w:fldCharType="begin"/>
        </w:r>
        <w:r w:rsidRPr="004222AE">
          <w:rPr>
            <w:noProof/>
            <w:webHidden/>
          </w:rPr>
          <w:instrText xml:space="preserve"> PAGEREF _Toc461715405 \h </w:instrText>
        </w:r>
        <w:r w:rsidRPr="004222AE">
          <w:rPr>
            <w:noProof/>
            <w:webHidden/>
          </w:rPr>
        </w:r>
        <w:r w:rsidRPr="004222AE">
          <w:rPr>
            <w:noProof/>
            <w:webHidden/>
          </w:rPr>
          <w:fldChar w:fldCharType="separate"/>
        </w:r>
        <w:r w:rsidRPr="004222AE">
          <w:rPr>
            <w:noProof/>
            <w:webHidden/>
          </w:rPr>
          <w:t>15</w:t>
        </w:r>
        <w:r w:rsidRPr="004222AE">
          <w:rPr>
            <w:noProof/>
            <w:webHidden/>
          </w:rPr>
          <w:fldChar w:fldCharType="end"/>
        </w:r>
      </w:hyperlink>
    </w:p>
    <w:p w:rsidR="004222AE" w:rsidRPr="004222AE" w:rsidRDefault="004222AE">
      <w:pPr>
        <w:pStyle w:val="40"/>
        <w:tabs>
          <w:tab w:val="left" w:pos="1400"/>
          <w:tab w:val="right" w:leader="dot" w:pos="9062"/>
        </w:tabs>
        <w:rPr>
          <w:rFonts w:asciiTheme="minorHAnsi" w:eastAsiaTheme="minorEastAsia" w:hAnsiTheme="minorHAnsi" w:cstheme="minorBidi"/>
          <w:noProof/>
          <w:kern w:val="2"/>
          <w:sz w:val="21"/>
          <w:szCs w:val="22"/>
        </w:rPr>
      </w:pPr>
      <w:hyperlink w:anchor="_Toc461715406" w:history="1">
        <w:r w:rsidRPr="004222AE">
          <w:rPr>
            <w:rStyle w:val="a3"/>
            <w:noProof/>
          </w:rPr>
          <w:t>2.1.5.4</w:t>
        </w:r>
        <w:r w:rsidRPr="004222AE">
          <w:rPr>
            <w:rFonts w:asciiTheme="minorHAnsi" w:eastAsiaTheme="minorEastAsia" w:hAnsiTheme="minorHAnsi" w:cstheme="minorBidi"/>
            <w:noProof/>
            <w:kern w:val="2"/>
            <w:sz w:val="21"/>
            <w:szCs w:val="22"/>
          </w:rPr>
          <w:tab/>
        </w:r>
        <w:r w:rsidRPr="004222AE">
          <w:rPr>
            <w:rStyle w:val="a3"/>
            <w:rFonts w:hint="eastAsia"/>
            <w:noProof/>
          </w:rPr>
          <w:t>车辆接口配置（二期）</w:t>
        </w:r>
        <w:r w:rsidRPr="004222AE">
          <w:rPr>
            <w:noProof/>
            <w:webHidden/>
          </w:rPr>
          <w:tab/>
        </w:r>
        <w:r w:rsidRPr="004222AE">
          <w:rPr>
            <w:noProof/>
            <w:webHidden/>
          </w:rPr>
          <w:fldChar w:fldCharType="begin"/>
        </w:r>
        <w:r w:rsidRPr="004222AE">
          <w:rPr>
            <w:noProof/>
            <w:webHidden/>
          </w:rPr>
          <w:instrText xml:space="preserve"> PAGEREF _Toc461715406 \h </w:instrText>
        </w:r>
        <w:r w:rsidRPr="004222AE">
          <w:rPr>
            <w:noProof/>
            <w:webHidden/>
          </w:rPr>
        </w:r>
        <w:r w:rsidRPr="004222AE">
          <w:rPr>
            <w:noProof/>
            <w:webHidden/>
          </w:rPr>
          <w:fldChar w:fldCharType="separate"/>
        </w:r>
        <w:r w:rsidRPr="004222AE">
          <w:rPr>
            <w:noProof/>
            <w:webHidden/>
          </w:rPr>
          <w:t>16</w:t>
        </w:r>
        <w:r w:rsidRPr="004222AE">
          <w:rPr>
            <w:noProof/>
            <w:webHidden/>
          </w:rPr>
          <w:fldChar w:fldCharType="end"/>
        </w:r>
      </w:hyperlink>
    </w:p>
    <w:p w:rsidR="004222AE" w:rsidRPr="004222AE" w:rsidRDefault="004222AE">
      <w:pPr>
        <w:pStyle w:val="40"/>
        <w:tabs>
          <w:tab w:val="left" w:pos="1400"/>
          <w:tab w:val="right" w:leader="dot" w:pos="9062"/>
        </w:tabs>
        <w:rPr>
          <w:rFonts w:asciiTheme="minorHAnsi" w:eastAsiaTheme="minorEastAsia" w:hAnsiTheme="minorHAnsi" w:cstheme="minorBidi"/>
          <w:noProof/>
          <w:kern w:val="2"/>
          <w:sz w:val="21"/>
          <w:szCs w:val="22"/>
        </w:rPr>
      </w:pPr>
      <w:hyperlink w:anchor="_Toc461715407" w:history="1">
        <w:r w:rsidRPr="004222AE">
          <w:rPr>
            <w:rStyle w:val="a3"/>
            <w:noProof/>
          </w:rPr>
          <w:t>2.1.5.5</w:t>
        </w:r>
        <w:r w:rsidRPr="004222AE">
          <w:rPr>
            <w:rFonts w:asciiTheme="minorHAnsi" w:eastAsiaTheme="minorEastAsia" w:hAnsiTheme="minorHAnsi" w:cstheme="minorBidi"/>
            <w:noProof/>
            <w:kern w:val="2"/>
            <w:sz w:val="21"/>
            <w:szCs w:val="22"/>
          </w:rPr>
          <w:tab/>
        </w:r>
        <w:r w:rsidRPr="004222AE">
          <w:rPr>
            <w:rStyle w:val="a3"/>
            <w:noProof/>
          </w:rPr>
          <w:t>LED</w:t>
        </w:r>
        <w:r w:rsidRPr="004222AE">
          <w:rPr>
            <w:rStyle w:val="a3"/>
            <w:rFonts w:hint="eastAsia"/>
            <w:noProof/>
          </w:rPr>
          <w:t>屏配置（二期）</w:t>
        </w:r>
        <w:r w:rsidRPr="004222AE">
          <w:rPr>
            <w:noProof/>
            <w:webHidden/>
          </w:rPr>
          <w:tab/>
        </w:r>
        <w:r w:rsidRPr="004222AE">
          <w:rPr>
            <w:noProof/>
            <w:webHidden/>
          </w:rPr>
          <w:fldChar w:fldCharType="begin"/>
        </w:r>
        <w:r w:rsidRPr="004222AE">
          <w:rPr>
            <w:noProof/>
            <w:webHidden/>
          </w:rPr>
          <w:instrText xml:space="preserve"> PAGEREF _Toc461715407 \h </w:instrText>
        </w:r>
        <w:r w:rsidRPr="004222AE">
          <w:rPr>
            <w:noProof/>
            <w:webHidden/>
          </w:rPr>
        </w:r>
        <w:r w:rsidRPr="004222AE">
          <w:rPr>
            <w:noProof/>
            <w:webHidden/>
          </w:rPr>
          <w:fldChar w:fldCharType="separate"/>
        </w:r>
        <w:r w:rsidRPr="004222AE">
          <w:rPr>
            <w:noProof/>
            <w:webHidden/>
          </w:rPr>
          <w:t>17</w:t>
        </w:r>
        <w:r w:rsidRPr="004222AE">
          <w:rPr>
            <w:noProof/>
            <w:webHidden/>
          </w:rPr>
          <w:fldChar w:fldCharType="end"/>
        </w:r>
      </w:hyperlink>
    </w:p>
    <w:p w:rsidR="004222AE" w:rsidRPr="004222AE" w:rsidRDefault="004222AE">
      <w:pPr>
        <w:pStyle w:val="20"/>
        <w:tabs>
          <w:tab w:val="left" w:pos="800"/>
          <w:tab w:val="right" w:leader="dot" w:pos="9062"/>
        </w:tabs>
        <w:rPr>
          <w:rFonts w:asciiTheme="minorHAnsi" w:eastAsiaTheme="minorEastAsia" w:hAnsiTheme="minorHAnsi" w:cstheme="minorBidi"/>
          <w:smallCaps w:val="0"/>
          <w:noProof/>
          <w:kern w:val="2"/>
          <w:sz w:val="21"/>
          <w:szCs w:val="22"/>
        </w:rPr>
      </w:pPr>
      <w:hyperlink w:anchor="_Toc461715408" w:history="1">
        <w:r w:rsidRPr="004222AE">
          <w:rPr>
            <w:rStyle w:val="a3"/>
            <w:noProof/>
          </w:rPr>
          <w:t>2.2</w:t>
        </w:r>
        <w:r w:rsidRPr="004222AE">
          <w:rPr>
            <w:rFonts w:asciiTheme="minorHAnsi" w:eastAsiaTheme="minorEastAsia" w:hAnsiTheme="minorHAnsi" w:cstheme="minorBidi"/>
            <w:smallCaps w:val="0"/>
            <w:noProof/>
            <w:kern w:val="2"/>
            <w:sz w:val="21"/>
            <w:szCs w:val="22"/>
          </w:rPr>
          <w:tab/>
        </w:r>
        <w:r w:rsidRPr="004222AE">
          <w:rPr>
            <w:rStyle w:val="a3"/>
            <w:noProof/>
          </w:rPr>
          <w:t>.</w:t>
        </w:r>
        <w:r w:rsidRPr="004222AE">
          <w:rPr>
            <w:rStyle w:val="a3"/>
            <w:rFonts w:hint="eastAsia"/>
            <w:noProof/>
          </w:rPr>
          <w:t>门禁管理软件</w:t>
        </w:r>
        <w:r w:rsidRPr="004222AE">
          <w:rPr>
            <w:noProof/>
            <w:webHidden/>
          </w:rPr>
          <w:tab/>
        </w:r>
        <w:r w:rsidRPr="004222AE">
          <w:rPr>
            <w:noProof/>
            <w:webHidden/>
          </w:rPr>
          <w:fldChar w:fldCharType="begin"/>
        </w:r>
        <w:r w:rsidRPr="004222AE">
          <w:rPr>
            <w:noProof/>
            <w:webHidden/>
          </w:rPr>
          <w:instrText xml:space="preserve"> PAGEREF _Toc461715408 \h </w:instrText>
        </w:r>
        <w:r w:rsidRPr="004222AE">
          <w:rPr>
            <w:noProof/>
            <w:webHidden/>
          </w:rPr>
        </w:r>
        <w:r w:rsidRPr="004222AE">
          <w:rPr>
            <w:noProof/>
            <w:webHidden/>
          </w:rPr>
          <w:fldChar w:fldCharType="separate"/>
        </w:r>
        <w:r w:rsidRPr="004222AE">
          <w:rPr>
            <w:noProof/>
            <w:webHidden/>
          </w:rPr>
          <w:t>18</w:t>
        </w:r>
        <w:r w:rsidRPr="004222AE">
          <w:rPr>
            <w:noProof/>
            <w:webHidden/>
          </w:rPr>
          <w:fldChar w:fldCharType="end"/>
        </w:r>
      </w:hyperlink>
    </w:p>
    <w:p w:rsidR="004222AE" w:rsidRPr="004222AE" w:rsidRDefault="004222AE">
      <w:pPr>
        <w:pStyle w:val="31"/>
        <w:tabs>
          <w:tab w:val="left" w:pos="1200"/>
          <w:tab w:val="right" w:leader="dot" w:pos="9062"/>
        </w:tabs>
        <w:rPr>
          <w:rFonts w:asciiTheme="minorHAnsi" w:eastAsiaTheme="minorEastAsia" w:hAnsiTheme="minorHAnsi" w:cstheme="minorBidi"/>
          <w:i w:val="0"/>
          <w:iCs w:val="0"/>
          <w:noProof/>
          <w:kern w:val="2"/>
          <w:sz w:val="21"/>
          <w:szCs w:val="22"/>
        </w:rPr>
      </w:pPr>
      <w:hyperlink w:anchor="_Toc461715409" w:history="1">
        <w:r w:rsidRPr="004222AE">
          <w:rPr>
            <w:rStyle w:val="a3"/>
            <w:i w:val="0"/>
            <w:noProof/>
          </w:rPr>
          <w:t>2.2.1</w:t>
        </w:r>
        <w:r w:rsidRPr="004222AE">
          <w:rPr>
            <w:rFonts w:asciiTheme="minorHAnsi" w:eastAsiaTheme="minorEastAsia" w:hAnsiTheme="minorHAnsi" w:cstheme="minorBidi"/>
            <w:i w:val="0"/>
            <w:iCs w:val="0"/>
            <w:noProof/>
            <w:kern w:val="2"/>
            <w:sz w:val="21"/>
            <w:szCs w:val="22"/>
          </w:rPr>
          <w:tab/>
        </w:r>
        <w:r w:rsidRPr="004222AE">
          <w:rPr>
            <w:rStyle w:val="a3"/>
            <w:rFonts w:hint="eastAsia"/>
            <w:i w:val="0"/>
            <w:noProof/>
          </w:rPr>
          <w:t>历史记录查询</w:t>
        </w:r>
        <w:r w:rsidRPr="004222AE">
          <w:rPr>
            <w:i w:val="0"/>
            <w:noProof/>
            <w:webHidden/>
          </w:rPr>
          <w:tab/>
        </w:r>
        <w:r w:rsidRPr="004222AE">
          <w:rPr>
            <w:i w:val="0"/>
            <w:noProof/>
            <w:webHidden/>
          </w:rPr>
          <w:fldChar w:fldCharType="begin"/>
        </w:r>
        <w:r w:rsidRPr="004222AE">
          <w:rPr>
            <w:i w:val="0"/>
            <w:noProof/>
            <w:webHidden/>
          </w:rPr>
          <w:instrText xml:space="preserve"> PAGEREF _Toc461715409 \h </w:instrText>
        </w:r>
        <w:r w:rsidRPr="004222AE">
          <w:rPr>
            <w:i w:val="0"/>
            <w:noProof/>
            <w:webHidden/>
          </w:rPr>
        </w:r>
        <w:r w:rsidRPr="004222AE">
          <w:rPr>
            <w:i w:val="0"/>
            <w:noProof/>
            <w:webHidden/>
          </w:rPr>
          <w:fldChar w:fldCharType="separate"/>
        </w:r>
        <w:r w:rsidRPr="004222AE">
          <w:rPr>
            <w:i w:val="0"/>
            <w:noProof/>
            <w:webHidden/>
          </w:rPr>
          <w:t>18</w:t>
        </w:r>
        <w:r w:rsidRPr="004222AE">
          <w:rPr>
            <w:i w:val="0"/>
            <w:noProof/>
            <w:webHidden/>
          </w:rPr>
          <w:fldChar w:fldCharType="end"/>
        </w:r>
      </w:hyperlink>
    </w:p>
    <w:p w:rsidR="004222AE" w:rsidRPr="004222AE" w:rsidRDefault="004222AE">
      <w:pPr>
        <w:pStyle w:val="40"/>
        <w:tabs>
          <w:tab w:val="left" w:pos="1400"/>
          <w:tab w:val="right" w:leader="dot" w:pos="9062"/>
        </w:tabs>
        <w:rPr>
          <w:rFonts w:asciiTheme="minorHAnsi" w:eastAsiaTheme="minorEastAsia" w:hAnsiTheme="minorHAnsi" w:cstheme="minorBidi"/>
          <w:noProof/>
          <w:kern w:val="2"/>
          <w:sz w:val="21"/>
          <w:szCs w:val="22"/>
        </w:rPr>
      </w:pPr>
      <w:hyperlink w:anchor="_Toc461715410" w:history="1">
        <w:r w:rsidRPr="004222AE">
          <w:rPr>
            <w:rStyle w:val="a3"/>
            <w:noProof/>
          </w:rPr>
          <w:t>2.2.1.1</w:t>
        </w:r>
        <w:r w:rsidRPr="004222AE">
          <w:rPr>
            <w:rFonts w:asciiTheme="minorHAnsi" w:eastAsiaTheme="minorEastAsia" w:hAnsiTheme="minorHAnsi" w:cstheme="minorBidi"/>
            <w:noProof/>
            <w:kern w:val="2"/>
            <w:sz w:val="21"/>
            <w:szCs w:val="22"/>
          </w:rPr>
          <w:tab/>
        </w:r>
        <w:r w:rsidRPr="004222AE">
          <w:rPr>
            <w:rStyle w:val="a3"/>
            <w:rFonts w:hint="eastAsia"/>
            <w:noProof/>
          </w:rPr>
          <w:t>人员查验记录查询（二期）</w:t>
        </w:r>
        <w:r w:rsidRPr="004222AE">
          <w:rPr>
            <w:noProof/>
            <w:webHidden/>
          </w:rPr>
          <w:tab/>
        </w:r>
        <w:r w:rsidRPr="004222AE">
          <w:rPr>
            <w:noProof/>
            <w:webHidden/>
          </w:rPr>
          <w:fldChar w:fldCharType="begin"/>
        </w:r>
        <w:r w:rsidRPr="004222AE">
          <w:rPr>
            <w:noProof/>
            <w:webHidden/>
          </w:rPr>
          <w:instrText xml:space="preserve"> PAGEREF _Toc461715410 \h </w:instrText>
        </w:r>
        <w:r w:rsidRPr="004222AE">
          <w:rPr>
            <w:noProof/>
            <w:webHidden/>
          </w:rPr>
        </w:r>
        <w:r w:rsidRPr="004222AE">
          <w:rPr>
            <w:noProof/>
            <w:webHidden/>
          </w:rPr>
          <w:fldChar w:fldCharType="separate"/>
        </w:r>
        <w:r w:rsidRPr="004222AE">
          <w:rPr>
            <w:noProof/>
            <w:webHidden/>
          </w:rPr>
          <w:t>18</w:t>
        </w:r>
        <w:r w:rsidRPr="004222AE">
          <w:rPr>
            <w:noProof/>
            <w:webHidden/>
          </w:rPr>
          <w:fldChar w:fldCharType="end"/>
        </w:r>
      </w:hyperlink>
    </w:p>
    <w:p w:rsidR="004222AE" w:rsidRPr="004222AE" w:rsidRDefault="004222AE">
      <w:pPr>
        <w:pStyle w:val="40"/>
        <w:tabs>
          <w:tab w:val="left" w:pos="1400"/>
          <w:tab w:val="right" w:leader="dot" w:pos="9062"/>
        </w:tabs>
        <w:rPr>
          <w:rFonts w:asciiTheme="minorHAnsi" w:eastAsiaTheme="minorEastAsia" w:hAnsiTheme="minorHAnsi" w:cstheme="minorBidi"/>
          <w:noProof/>
          <w:kern w:val="2"/>
          <w:sz w:val="21"/>
          <w:szCs w:val="22"/>
        </w:rPr>
      </w:pPr>
      <w:hyperlink w:anchor="_Toc461715411" w:history="1">
        <w:r w:rsidRPr="004222AE">
          <w:rPr>
            <w:rStyle w:val="a3"/>
            <w:noProof/>
          </w:rPr>
          <w:t>2.2.1.2</w:t>
        </w:r>
        <w:r w:rsidRPr="004222AE">
          <w:rPr>
            <w:rFonts w:asciiTheme="minorHAnsi" w:eastAsiaTheme="minorEastAsia" w:hAnsiTheme="minorHAnsi" w:cstheme="minorBidi"/>
            <w:noProof/>
            <w:kern w:val="2"/>
            <w:sz w:val="21"/>
            <w:szCs w:val="22"/>
          </w:rPr>
          <w:tab/>
        </w:r>
        <w:r w:rsidRPr="004222AE">
          <w:rPr>
            <w:rStyle w:val="a3"/>
            <w:rFonts w:hint="eastAsia"/>
            <w:noProof/>
          </w:rPr>
          <w:t>车辆查验历史记录查询（二期）</w:t>
        </w:r>
        <w:r w:rsidRPr="004222AE">
          <w:rPr>
            <w:noProof/>
            <w:webHidden/>
          </w:rPr>
          <w:tab/>
        </w:r>
        <w:r w:rsidRPr="004222AE">
          <w:rPr>
            <w:noProof/>
            <w:webHidden/>
          </w:rPr>
          <w:fldChar w:fldCharType="begin"/>
        </w:r>
        <w:r w:rsidRPr="004222AE">
          <w:rPr>
            <w:noProof/>
            <w:webHidden/>
          </w:rPr>
          <w:instrText xml:space="preserve"> PAGEREF _Toc461715411 \h </w:instrText>
        </w:r>
        <w:r w:rsidRPr="004222AE">
          <w:rPr>
            <w:noProof/>
            <w:webHidden/>
          </w:rPr>
        </w:r>
        <w:r w:rsidRPr="004222AE">
          <w:rPr>
            <w:noProof/>
            <w:webHidden/>
          </w:rPr>
          <w:fldChar w:fldCharType="separate"/>
        </w:r>
        <w:r w:rsidRPr="004222AE">
          <w:rPr>
            <w:noProof/>
            <w:webHidden/>
          </w:rPr>
          <w:t>18</w:t>
        </w:r>
        <w:r w:rsidRPr="004222AE">
          <w:rPr>
            <w:noProof/>
            <w:webHidden/>
          </w:rPr>
          <w:fldChar w:fldCharType="end"/>
        </w:r>
      </w:hyperlink>
    </w:p>
    <w:p w:rsidR="004222AE" w:rsidRPr="004222AE" w:rsidRDefault="004222AE">
      <w:pPr>
        <w:pStyle w:val="31"/>
        <w:tabs>
          <w:tab w:val="left" w:pos="1200"/>
          <w:tab w:val="right" w:leader="dot" w:pos="9062"/>
        </w:tabs>
        <w:rPr>
          <w:rFonts w:asciiTheme="minorHAnsi" w:eastAsiaTheme="minorEastAsia" w:hAnsiTheme="minorHAnsi" w:cstheme="minorBidi"/>
          <w:i w:val="0"/>
          <w:iCs w:val="0"/>
          <w:noProof/>
          <w:kern w:val="2"/>
          <w:sz w:val="21"/>
          <w:szCs w:val="22"/>
        </w:rPr>
      </w:pPr>
      <w:hyperlink w:anchor="_Toc461715412" w:history="1">
        <w:r w:rsidRPr="004222AE">
          <w:rPr>
            <w:rStyle w:val="a3"/>
            <w:i w:val="0"/>
            <w:noProof/>
          </w:rPr>
          <w:t>2.2.2</w:t>
        </w:r>
        <w:r w:rsidRPr="004222AE">
          <w:rPr>
            <w:rFonts w:asciiTheme="minorHAnsi" w:eastAsiaTheme="minorEastAsia" w:hAnsiTheme="minorHAnsi" w:cstheme="minorBidi"/>
            <w:i w:val="0"/>
            <w:iCs w:val="0"/>
            <w:noProof/>
            <w:kern w:val="2"/>
            <w:sz w:val="21"/>
            <w:szCs w:val="22"/>
          </w:rPr>
          <w:tab/>
        </w:r>
        <w:r w:rsidRPr="004222AE">
          <w:rPr>
            <w:rStyle w:val="a3"/>
            <w:rFonts w:hint="eastAsia"/>
            <w:i w:val="0"/>
            <w:noProof/>
          </w:rPr>
          <w:t>车辆信息录入（二期）</w:t>
        </w:r>
        <w:r w:rsidRPr="004222AE">
          <w:rPr>
            <w:i w:val="0"/>
            <w:noProof/>
            <w:webHidden/>
          </w:rPr>
          <w:tab/>
        </w:r>
        <w:r w:rsidRPr="004222AE">
          <w:rPr>
            <w:i w:val="0"/>
            <w:noProof/>
            <w:webHidden/>
          </w:rPr>
          <w:fldChar w:fldCharType="begin"/>
        </w:r>
        <w:r w:rsidRPr="004222AE">
          <w:rPr>
            <w:i w:val="0"/>
            <w:noProof/>
            <w:webHidden/>
          </w:rPr>
          <w:instrText xml:space="preserve"> PAGEREF _Toc461715412 \h </w:instrText>
        </w:r>
        <w:r w:rsidRPr="004222AE">
          <w:rPr>
            <w:i w:val="0"/>
            <w:noProof/>
            <w:webHidden/>
          </w:rPr>
        </w:r>
        <w:r w:rsidRPr="004222AE">
          <w:rPr>
            <w:i w:val="0"/>
            <w:noProof/>
            <w:webHidden/>
          </w:rPr>
          <w:fldChar w:fldCharType="separate"/>
        </w:r>
        <w:r w:rsidRPr="004222AE">
          <w:rPr>
            <w:i w:val="0"/>
            <w:noProof/>
            <w:webHidden/>
          </w:rPr>
          <w:t>18</w:t>
        </w:r>
        <w:r w:rsidRPr="004222AE">
          <w:rPr>
            <w:i w:val="0"/>
            <w:noProof/>
            <w:webHidden/>
          </w:rPr>
          <w:fldChar w:fldCharType="end"/>
        </w:r>
      </w:hyperlink>
    </w:p>
    <w:p w:rsidR="004222AE" w:rsidRPr="004222AE" w:rsidRDefault="004222AE">
      <w:pPr>
        <w:pStyle w:val="31"/>
        <w:tabs>
          <w:tab w:val="left" w:pos="1200"/>
          <w:tab w:val="right" w:leader="dot" w:pos="9062"/>
        </w:tabs>
        <w:rPr>
          <w:rFonts w:asciiTheme="minorHAnsi" w:eastAsiaTheme="minorEastAsia" w:hAnsiTheme="minorHAnsi" w:cstheme="minorBidi"/>
          <w:i w:val="0"/>
          <w:iCs w:val="0"/>
          <w:noProof/>
          <w:kern w:val="2"/>
          <w:sz w:val="21"/>
          <w:szCs w:val="22"/>
        </w:rPr>
      </w:pPr>
      <w:hyperlink w:anchor="_Toc461715413" w:history="1">
        <w:r w:rsidRPr="004222AE">
          <w:rPr>
            <w:rStyle w:val="a3"/>
            <w:i w:val="0"/>
            <w:noProof/>
          </w:rPr>
          <w:t>2.2.3</w:t>
        </w:r>
        <w:r w:rsidRPr="004222AE">
          <w:rPr>
            <w:rFonts w:asciiTheme="minorHAnsi" w:eastAsiaTheme="minorEastAsia" w:hAnsiTheme="minorHAnsi" w:cstheme="minorBidi"/>
            <w:i w:val="0"/>
            <w:iCs w:val="0"/>
            <w:noProof/>
            <w:kern w:val="2"/>
            <w:sz w:val="21"/>
            <w:szCs w:val="22"/>
          </w:rPr>
          <w:tab/>
        </w:r>
        <w:r w:rsidRPr="004222AE">
          <w:rPr>
            <w:rStyle w:val="a3"/>
            <w:rFonts w:hint="eastAsia"/>
            <w:i w:val="0"/>
            <w:noProof/>
          </w:rPr>
          <w:t>人脸黑名单管理（一期）</w:t>
        </w:r>
        <w:r w:rsidRPr="004222AE">
          <w:rPr>
            <w:i w:val="0"/>
            <w:noProof/>
            <w:webHidden/>
          </w:rPr>
          <w:tab/>
        </w:r>
        <w:r w:rsidRPr="004222AE">
          <w:rPr>
            <w:i w:val="0"/>
            <w:noProof/>
            <w:webHidden/>
          </w:rPr>
          <w:fldChar w:fldCharType="begin"/>
        </w:r>
        <w:r w:rsidRPr="004222AE">
          <w:rPr>
            <w:i w:val="0"/>
            <w:noProof/>
            <w:webHidden/>
          </w:rPr>
          <w:instrText xml:space="preserve"> PAGEREF _Toc461715413 \h </w:instrText>
        </w:r>
        <w:r w:rsidRPr="004222AE">
          <w:rPr>
            <w:i w:val="0"/>
            <w:noProof/>
            <w:webHidden/>
          </w:rPr>
        </w:r>
        <w:r w:rsidRPr="004222AE">
          <w:rPr>
            <w:i w:val="0"/>
            <w:noProof/>
            <w:webHidden/>
          </w:rPr>
          <w:fldChar w:fldCharType="separate"/>
        </w:r>
        <w:r w:rsidRPr="004222AE">
          <w:rPr>
            <w:i w:val="0"/>
            <w:noProof/>
            <w:webHidden/>
          </w:rPr>
          <w:t>18</w:t>
        </w:r>
        <w:r w:rsidRPr="004222AE">
          <w:rPr>
            <w:i w:val="0"/>
            <w:noProof/>
            <w:webHidden/>
          </w:rPr>
          <w:fldChar w:fldCharType="end"/>
        </w:r>
      </w:hyperlink>
    </w:p>
    <w:p w:rsidR="004222AE" w:rsidRPr="004222AE" w:rsidRDefault="004222AE">
      <w:pPr>
        <w:pStyle w:val="11"/>
        <w:tabs>
          <w:tab w:val="left" w:pos="400"/>
          <w:tab w:val="right" w:leader="dot" w:pos="9062"/>
        </w:tabs>
        <w:rPr>
          <w:rFonts w:asciiTheme="minorHAnsi" w:eastAsiaTheme="minorEastAsia" w:hAnsiTheme="minorHAnsi" w:cstheme="minorBidi"/>
          <w:b w:val="0"/>
          <w:bCs w:val="0"/>
          <w:caps w:val="0"/>
          <w:noProof/>
          <w:kern w:val="2"/>
          <w:sz w:val="21"/>
          <w:szCs w:val="22"/>
        </w:rPr>
      </w:pPr>
      <w:hyperlink w:anchor="_Toc461715414" w:history="1">
        <w:r w:rsidRPr="004222AE">
          <w:rPr>
            <w:rStyle w:val="a3"/>
            <w:noProof/>
          </w:rPr>
          <w:t>3</w:t>
        </w:r>
        <w:r w:rsidRPr="004222AE">
          <w:rPr>
            <w:rFonts w:asciiTheme="minorHAnsi" w:eastAsiaTheme="minorEastAsia" w:hAnsiTheme="minorHAnsi" w:cstheme="minorBidi"/>
            <w:b w:val="0"/>
            <w:bCs w:val="0"/>
            <w:caps w:val="0"/>
            <w:noProof/>
            <w:kern w:val="2"/>
            <w:sz w:val="21"/>
            <w:szCs w:val="22"/>
          </w:rPr>
          <w:tab/>
        </w:r>
        <w:r w:rsidRPr="004222AE">
          <w:rPr>
            <w:rStyle w:val="a3"/>
            <w:rFonts w:hint="eastAsia"/>
            <w:noProof/>
          </w:rPr>
          <w:t>技术服务</w:t>
        </w:r>
        <w:r w:rsidRPr="004222AE">
          <w:rPr>
            <w:noProof/>
            <w:webHidden/>
          </w:rPr>
          <w:tab/>
        </w:r>
        <w:r w:rsidRPr="004222AE">
          <w:rPr>
            <w:noProof/>
            <w:webHidden/>
          </w:rPr>
          <w:fldChar w:fldCharType="begin"/>
        </w:r>
        <w:r w:rsidRPr="004222AE">
          <w:rPr>
            <w:noProof/>
            <w:webHidden/>
          </w:rPr>
          <w:instrText xml:space="preserve"> PAGEREF _Toc461715414 \h </w:instrText>
        </w:r>
        <w:r w:rsidRPr="004222AE">
          <w:rPr>
            <w:noProof/>
            <w:webHidden/>
          </w:rPr>
        </w:r>
        <w:r w:rsidRPr="004222AE">
          <w:rPr>
            <w:noProof/>
            <w:webHidden/>
          </w:rPr>
          <w:fldChar w:fldCharType="separate"/>
        </w:r>
        <w:r w:rsidRPr="004222AE">
          <w:rPr>
            <w:noProof/>
            <w:webHidden/>
          </w:rPr>
          <w:t>20</w:t>
        </w:r>
        <w:r w:rsidRPr="004222AE">
          <w:rPr>
            <w:noProof/>
            <w:webHidden/>
          </w:rPr>
          <w:fldChar w:fldCharType="end"/>
        </w:r>
      </w:hyperlink>
    </w:p>
    <w:p w:rsidR="004222AE" w:rsidRPr="004222AE" w:rsidRDefault="004222AE">
      <w:pPr>
        <w:pStyle w:val="20"/>
        <w:tabs>
          <w:tab w:val="left" w:pos="800"/>
          <w:tab w:val="right" w:leader="dot" w:pos="9062"/>
        </w:tabs>
        <w:rPr>
          <w:rFonts w:asciiTheme="minorHAnsi" w:eastAsiaTheme="minorEastAsia" w:hAnsiTheme="minorHAnsi" w:cstheme="minorBidi"/>
          <w:smallCaps w:val="0"/>
          <w:noProof/>
          <w:kern w:val="2"/>
          <w:sz w:val="21"/>
          <w:szCs w:val="22"/>
        </w:rPr>
      </w:pPr>
      <w:hyperlink w:anchor="_Toc461715415" w:history="1">
        <w:r w:rsidRPr="004222AE">
          <w:rPr>
            <w:rStyle w:val="a3"/>
            <w:noProof/>
          </w:rPr>
          <w:t>3.1</w:t>
        </w:r>
        <w:r w:rsidRPr="004222AE">
          <w:rPr>
            <w:rFonts w:asciiTheme="minorHAnsi" w:eastAsiaTheme="minorEastAsia" w:hAnsiTheme="minorHAnsi" w:cstheme="minorBidi"/>
            <w:smallCaps w:val="0"/>
            <w:noProof/>
            <w:kern w:val="2"/>
            <w:sz w:val="21"/>
            <w:szCs w:val="22"/>
          </w:rPr>
          <w:tab/>
        </w:r>
        <w:r w:rsidRPr="004222AE">
          <w:rPr>
            <w:rStyle w:val="a3"/>
            <w:noProof/>
          </w:rPr>
          <w:t>.</w:t>
        </w:r>
        <w:r w:rsidRPr="004222AE">
          <w:rPr>
            <w:rStyle w:val="a3"/>
            <w:rFonts w:hint="eastAsia"/>
            <w:noProof/>
          </w:rPr>
          <w:t>质量保证期内的服务</w:t>
        </w:r>
        <w:r w:rsidRPr="004222AE">
          <w:rPr>
            <w:noProof/>
            <w:webHidden/>
          </w:rPr>
          <w:tab/>
        </w:r>
        <w:r w:rsidRPr="004222AE">
          <w:rPr>
            <w:noProof/>
            <w:webHidden/>
          </w:rPr>
          <w:fldChar w:fldCharType="begin"/>
        </w:r>
        <w:r w:rsidRPr="004222AE">
          <w:rPr>
            <w:noProof/>
            <w:webHidden/>
          </w:rPr>
          <w:instrText xml:space="preserve"> PAGEREF _Toc461715415 \h </w:instrText>
        </w:r>
        <w:r w:rsidRPr="004222AE">
          <w:rPr>
            <w:noProof/>
            <w:webHidden/>
          </w:rPr>
        </w:r>
        <w:r w:rsidRPr="004222AE">
          <w:rPr>
            <w:noProof/>
            <w:webHidden/>
          </w:rPr>
          <w:fldChar w:fldCharType="separate"/>
        </w:r>
        <w:r w:rsidRPr="004222AE">
          <w:rPr>
            <w:noProof/>
            <w:webHidden/>
          </w:rPr>
          <w:t>20</w:t>
        </w:r>
        <w:r w:rsidRPr="004222AE">
          <w:rPr>
            <w:noProof/>
            <w:webHidden/>
          </w:rPr>
          <w:fldChar w:fldCharType="end"/>
        </w:r>
      </w:hyperlink>
    </w:p>
    <w:p w:rsidR="004222AE" w:rsidRPr="004222AE" w:rsidRDefault="004222AE">
      <w:pPr>
        <w:pStyle w:val="31"/>
        <w:tabs>
          <w:tab w:val="left" w:pos="1200"/>
          <w:tab w:val="right" w:leader="dot" w:pos="9062"/>
        </w:tabs>
        <w:rPr>
          <w:rFonts w:asciiTheme="minorHAnsi" w:eastAsiaTheme="minorEastAsia" w:hAnsiTheme="minorHAnsi" w:cstheme="minorBidi"/>
          <w:i w:val="0"/>
          <w:iCs w:val="0"/>
          <w:noProof/>
          <w:kern w:val="2"/>
          <w:sz w:val="21"/>
          <w:szCs w:val="22"/>
        </w:rPr>
      </w:pPr>
      <w:hyperlink w:anchor="_Toc461715416" w:history="1">
        <w:r w:rsidRPr="004222AE">
          <w:rPr>
            <w:rStyle w:val="a3"/>
            <w:rFonts w:hAnsi="宋体"/>
            <w:i w:val="0"/>
            <w:noProof/>
          </w:rPr>
          <w:t>3.1.1</w:t>
        </w:r>
        <w:r w:rsidRPr="004222AE">
          <w:rPr>
            <w:rFonts w:asciiTheme="minorHAnsi" w:eastAsiaTheme="minorEastAsia" w:hAnsiTheme="minorHAnsi" w:cstheme="minorBidi"/>
            <w:i w:val="0"/>
            <w:iCs w:val="0"/>
            <w:noProof/>
            <w:kern w:val="2"/>
            <w:sz w:val="21"/>
            <w:szCs w:val="22"/>
          </w:rPr>
          <w:tab/>
        </w:r>
        <w:r w:rsidRPr="004222AE">
          <w:rPr>
            <w:rStyle w:val="a3"/>
            <w:rFonts w:hAnsi="宋体" w:hint="eastAsia"/>
            <w:i w:val="0"/>
            <w:noProof/>
          </w:rPr>
          <w:t>技术支持</w:t>
        </w:r>
        <w:r w:rsidRPr="004222AE">
          <w:rPr>
            <w:i w:val="0"/>
            <w:noProof/>
            <w:webHidden/>
          </w:rPr>
          <w:tab/>
        </w:r>
        <w:r w:rsidRPr="004222AE">
          <w:rPr>
            <w:i w:val="0"/>
            <w:noProof/>
            <w:webHidden/>
          </w:rPr>
          <w:fldChar w:fldCharType="begin"/>
        </w:r>
        <w:r w:rsidRPr="004222AE">
          <w:rPr>
            <w:i w:val="0"/>
            <w:noProof/>
            <w:webHidden/>
          </w:rPr>
          <w:instrText xml:space="preserve"> PAGEREF _Toc461715416 \h </w:instrText>
        </w:r>
        <w:r w:rsidRPr="004222AE">
          <w:rPr>
            <w:i w:val="0"/>
            <w:noProof/>
            <w:webHidden/>
          </w:rPr>
        </w:r>
        <w:r w:rsidRPr="004222AE">
          <w:rPr>
            <w:i w:val="0"/>
            <w:noProof/>
            <w:webHidden/>
          </w:rPr>
          <w:fldChar w:fldCharType="separate"/>
        </w:r>
        <w:r w:rsidRPr="004222AE">
          <w:rPr>
            <w:i w:val="0"/>
            <w:noProof/>
            <w:webHidden/>
          </w:rPr>
          <w:t>20</w:t>
        </w:r>
        <w:r w:rsidRPr="004222AE">
          <w:rPr>
            <w:i w:val="0"/>
            <w:noProof/>
            <w:webHidden/>
          </w:rPr>
          <w:fldChar w:fldCharType="end"/>
        </w:r>
      </w:hyperlink>
    </w:p>
    <w:p w:rsidR="004222AE" w:rsidRPr="004222AE" w:rsidRDefault="004222AE">
      <w:pPr>
        <w:pStyle w:val="31"/>
        <w:tabs>
          <w:tab w:val="left" w:pos="1200"/>
          <w:tab w:val="right" w:leader="dot" w:pos="9062"/>
        </w:tabs>
        <w:rPr>
          <w:rFonts w:asciiTheme="minorHAnsi" w:eastAsiaTheme="minorEastAsia" w:hAnsiTheme="minorHAnsi" w:cstheme="minorBidi"/>
          <w:i w:val="0"/>
          <w:iCs w:val="0"/>
          <w:noProof/>
          <w:kern w:val="2"/>
          <w:sz w:val="21"/>
          <w:szCs w:val="22"/>
        </w:rPr>
      </w:pPr>
      <w:hyperlink w:anchor="_Toc461715417" w:history="1">
        <w:r w:rsidRPr="004222AE">
          <w:rPr>
            <w:rStyle w:val="a3"/>
            <w:rFonts w:hAnsi="宋体"/>
            <w:i w:val="0"/>
            <w:noProof/>
          </w:rPr>
          <w:t>3.1.2</w:t>
        </w:r>
        <w:r w:rsidRPr="004222AE">
          <w:rPr>
            <w:rFonts w:asciiTheme="minorHAnsi" w:eastAsiaTheme="minorEastAsia" w:hAnsiTheme="minorHAnsi" w:cstheme="minorBidi"/>
            <w:i w:val="0"/>
            <w:iCs w:val="0"/>
            <w:noProof/>
            <w:kern w:val="2"/>
            <w:sz w:val="21"/>
            <w:szCs w:val="22"/>
          </w:rPr>
          <w:tab/>
        </w:r>
        <w:r w:rsidRPr="004222AE">
          <w:rPr>
            <w:rStyle w:val="a3"/>
            <w:rFonts w:hAnsi="宋体" w:hint="eastAsia"/>
            <w:i w:val="0"/>
            <w:noProof/>
          </w:rPr>
          <w:t>故障响应</w:t>
        </w:r>
        <w:r w:rsidRPr="004222AE">
          <w:rPr>
            <w:i w:val="0"/>
            <w:noProof/>
            <w:webHidden/>
          </w:rPr>
          <w:tab/>
        </w:r>
        <w:r w:rsidRPr="004222AE">
          <w:rPr>
            <w:i w:val="0"/>
            <w:noProof/>
            <w:webHidden/>
          </w:rPr>
          <w:fldChar w:fldCharType="begin"/>
        </w:r>
        <w:r w:rsidRPr="004222AE">
          <w:rPr>
            <w:i w:val="0"/>
            <w:noProof/>
            <w:webHidden/>
          </w:rPr>
          <w:instrText xml:space="preserve"> PAGEREF _Toc461715417 \h </w:instrText>
        </w:r>
        <w:r w:rsidRPr="004222AE">
          <w:rPr>
            <w:i w:val="0"/>
            <w:noProof/>
            <w:webHidden/>
          </w:rPr>
        </w:r>
        <w:r w:rsidRPr="004222AE">
          <w:rPr>
            <w:i w:val="0"/>
            <w:noProof/>
            <w:webHidden/>
          </w:rPr>
          <w:fldChar w:fldCharType="separate"/>
        </w:r>
        <w:r w:rsidRPr="004222AE">
          <w:rPr>
            <w:i w:val="0"/>
            <w:noProof/>
            <w:webHidden/>
          </w:rPr>
          <w:t>20</w:t>
        </w:r>
        <w:r w:rsidRPr="004222AE">
          <w:rPr>
            <w:i w:val="0"/>
            <w:noProof/>
            <w:webHidden/>
          </w:rPr>
          <w:fldChar w:fldCharType="end"/>
        </w:r>
      </w:hyperlink>
    </w:p>
    <w:p w:rsidR="004222AE" w:rsidRPr="004222AE" w:rsidRDefault="004222AE">
      <w:pPr>
        <w:pStyle w:val="31"/>
        <w:tabs>
          <w:tab w:val="left" w:pos="1200"/>
          <w:tab w:val="right" w:leader="dot" w:pos="9062"/>
        </w:tabs>
        <w:rPr>
          <w:rFonts w:asciiTheme="minorHAnsi" w:eastAsiaTheme="minorEastAsia" w:hAnsiTheme="minorHAnsi" w:cstheme="minorBidi"/>
          <w:i w:val="0"/>
          <w:iCs w:val="0"/>
          <w:noProof/>
          <w:kern w:val="2"/>
          <w:sz w:val="21"/>
          <w:szCs w:val="22"/>
        </w:rPr>
      </w:pPr>
      <w:hyperlink w:anchor="_Toc461715418" w:history="1">
        <w:r w:rsidRPr="004222AE">
          <w:rPr>
            <w:rStyle w:val="a3"/>
            <w:rFonts w:hAnsi="宋体"/>
            <w:i w:val="0"/>
            <w:noProof/>
          </w:rPr>
          <w:t>3.1.3</w:t>
        </w:r>
        <w:r w:rsidRPr="004222AE">
          <w:rPr>
            <w:rFonts w:asciiTheme="minorHAnsi" w:eastAsiaTheme="minorEastAsia" w:hAnsiTheme="minorHAnsi" w:cstheme="minorBidi"/>
            <w:i w:val="0"/>
            <w:iCs w:val="0"/>
            <w:noProof/>
            <w:kern w:val="2"/>
            <w:sz w:val="21"/>
            <w:szCs w:val="22"/>
          </w:rPr>
          <w:tab/>
        </w:r>
        <w:r w:rsidRPr="004222AE">
          <w:rPr>
            <w:rStyle w:val="a3"/>
            <w:rFonts w:hAnsi="宋体" w:hint="eastAsia"/>
            <w:i w:val="0"/>
            <w:noProof/>
          </w:rPr>
          <w:t>技术咨询</w:t>
        </w:r>
        <w:r w:rsidRPr="004222AE">
          <w:rPr>
            <w:i w:val="0"/>
            <w:noProof/>
            <w:webHidden/>
          </w:rPr>
          <w:tab/>
        </w:r>
        <w:r w:rsidRPr="004222AE">
          <w:rPr>
            <w:i w:val="0"/>
            <w:noProof/>
            <w:webHidden/>
          </w:rPr>
          <w:fldChar w:fldCharType="begin"/>
        </w:r>
        <w:r w:rsidRPr="004222AE">
          <w:rPr>
            <w:i w:val="0"/>
            <w:noProof/>
            <w:webHidden/>
          </w:rPr>
          <w:instrText xml:space="preserve"> PAGEREF _Toc461715418 \h </w:instrText>
        </w:r>
        <w:r w:rsidRPr="004222AE">
          <w:rPr>
            <w:i w:val="0"/>
            <w:noProof/>
            <w:webHidden/>
          </w:rPr>
        </w:r>
        <w:r w:rsidRPr="004222AE">
          <w:rPr>
            <w:i w:val="0"/>
            <w:noProof/>
            <w:webHidden/>
          </w:rPr>
          <w:fldChar w:fldCharType="separate"/>
        </w:r>
        <w:r w:rsidRPr="004222AE">
          <w:rPr>
            <w:i w:val="0"/>
            <w:noProof/>
            <w:webHidden/>
          </w:rPr>
          <w:t>20</w:t>
        </w:r>
        <w:r w:rsidRPr="004222AE">
          <w:rPr>
            <w:i w:val="0"/>
            <w:noProof/>
            <w:webHidden/>
          </w:rPr>
          <w:fldChar w:fldCharType="end"/>
        </w:r>
      </w:hyperlink>
    </w:p>
    <w:p w:rsidR="005D6ECC" w:rsidRDefault="004222AE" w:rsidP="00FD7630">
      <w:pPr>
        <w:spacing w:line="360" w:lineRule="auto"/>
        <w:rPr>
          <w:rFonts w:hAnsi="宋体"/>
        </w:rPr>
      </w:pPr>
      <w:r w:rsidRPr="004222AE">
        <w:rPr>
          <w:rFonts w:hAnsi="宋体"/>
          <w:b/>
          <w:bCs/>
          <w:caps/>
          <w:sz w:val="24"/>
          <w:szCs w:val="24"/>
        </w:rPr>
        <w:fldChar w:fldCharType="end"/>
      </w:r>
    </w:p>
    <w:p w:rsidR="005D6ECC" w:rsidRDefault="005D6ECC" w:rsidP="00F7567D">
      <w:pPr>
        <w:spacing w:line="360" w:lineRule="auto"/>
        <w:rPr>
          <w:rFonts w:hAnsi="宋体"/>
        </w:rPr>
        <w:sectPr w:rsidR="005D6ECC">
          <w:footerReference w:type="even" r:id="rId8"/>
          <w:footerReference w:type="default" r:id="rId9"/>
          <w:footerReference w:type="first" r:id="rId10"/>
          <w:pgSz w:w="11906" w:h="16838"/>
          <w:pgMar w:top="1417" w:right="1417" w:bottom="1417" w:left="1417" w:header="1134" w:footer="851" w:gutter="0"/>
          <w:pgNumType w:start="1"/>
          <w:cols w:space="720"/>
          <w:formProt w:val="0"/>
          <w:docGrid w:type="lines" w:linePitch="326"/>
        </w:sectPr>
      </w:pPr>
    </w:p>
    <w:p w:rsidR="005D6ECC" w:rsidRPr="00C75E58" w:rsidRDefault="005D6ECC" w:rsidP="00B66F45">
      <w:pPr>
        <w:pStyle w:val="1"/>
        <w:spacing w:before="0" w:after="0"/>
        <w:ind w:left="0" w:firstLine="0"/>
      </w:pPr>
      <w:bookmarkStart w:id="1" w:name="_Toc324763602"/>
      <w:bookmarkStart w:id="2" w:name="_Toc461715390"/>
      <w:r w:rsidRPr="00C75E58">
        <w:rPr>
          <w:rFonts w:hint="eastAsia"/>
        </w:rPr>
        <w:lastRenderedPageBreak/>
        <w:t>总则</w:t>
      </w:r>
      <w:bookmarkEnd w:id="1"/>
      <w:bookmarkEnd w:id="2"/>
    </w:p>
    <w:p w:rsidR="005D6ECC" w:rsidRDefault="005D6ECC" w:rsidP="00B66F45">
      <w:pPr>
        <w:pStyle w:val="L2"/>
        <w:tabs>
          <w:tab w:val="left" w:pos="630"/>
        </w:tabs>
        <w:spacing w:before="0" w:afterLines="50" w:line="360" w:lineRule="auto"/>
        <w:ind w:left="0" w:firstLine="0"/>
        <w:rPr>
          <w:rFonts w:ascii="宋体" w:eastAsia="宋体" w:hAnsi="宋体"/>
        </w:rPr>
      </w:pPr>
      <w:bookmarkStart w:id="3" w:name="_Toc298851142"/>
      <w:bookmarkStart w:id="4" w:name="_Toc324763603"/>
      <w:bookmarkStart w:id="5" w:name="_Toc461715391"/>
      <w:r>
        <w:rPr>
          <w:rFonts w:ascii="宋体" w:eastAsia="宋体" w:hAnsi="宋体" w:hint="eastAsia"/>
        </w:rPr>
        <w:t>概况</w:t>
      </w:r>
      <w:bookmarkEnd w:id="3"/>
      <w:bookmarkEnd w:id="4"/>
      <w:bookmarkEnd w:id="5"/>
    </w:p>
    <w:p w:rsidR="005D6ECC" w:rsidRDefault="005D6ECC" w:rsidP="00B66F45">
      <w:pPr>
        <w:numPr>
          <w:ilvl w:val="0"/>
          <w:numId w:val="9"/>
        </w:numPr>
        <w:tabs>
          <w:tab w:val="clear" w:pos="1265"/>
          <w:tab w:val="left" w:pos="800"/>
        </w:tabs>
        <w:spacing w:afterLines="50" w:line="360" w:lineRule="auto"/>
        <w:ind w:left="0" w:firstLine="0"/>
        <w:rPr>
          <w:rFonts w:hAnsi="宋体"/>
          <w:sz w:val="24"/>
          <w:szCs w:val="24"/>
        </w:rPr>
      </w:pPr>
      <w:bookmarkStart w:id="6" w:name="_Toc298851143"/>
      <w:bookmarkStart w:id="7" w:name="_Toc324763604"/>
      <w:r>
        <w:rPr>
          <w:rFonts w:hAnsi="宋体" w:hint="eastAsia"/>
          <w:sz w:val="24"/>
          <w:szCs w:val="24"/>
        </w:rPr>
        <w:t>本技术协议书适用于</w:t>
      </w:r>
      <w:r w:rsidR="00A97FB9">
        <w:rPr>
          <w:rFonts w:hAnsi="宋体" w:hint="eastAsia"/>
          <w:sz w:val="24"/>
          <w:szCs w:val="24"/>
        </w:rPr>
        <w:t>本次合同采购产品</w:t>
      </w:r>
      <w:r>
        <w:rPr>
          <w:rFonts w:hAnsi="宋体" w:hint="eastAsia"/>
          <w:sz w:val="24"/>
          <w:szCs w:val="24"/>
        </w:rPr>
        <w:t>的功能、性能等方面的技术要求。</w:t>
      </w:r>
    </w:p>
    <w:p w:rsidR="005D6ECC" w:rsidRDefault="005D6ECC" w:rsidP="00B66F45">
      <w:pPr>
        <w:numPr>
          <w:ilvl w:val="0"/>
          <w:numId w:val="9"/>
        </w:numPr>
        <w:tabs>
          <w:tab w:val="clear" w:pos="1265"/>
          <w:tab w:val="left" w:pos="800"/>
        </w:tabs>
        <w:spacing w:afterLines="50" w:line="360" w:lineRule="auto"/>
        <w:ind w:left="0" w:firstLine="0"/>
        <w:rPr>
          <w:rFonts w:hAnsi="宋体"/>
          <w:sz w:val="24"/>
          <w:szCs w:val="24"/>
        </w:rPr>
      </w:pPr>
      <w:r>
        <w:rPr>
          <w:rFonts w:hAnsi="宋体" w:hint="eastAsia"/>
          <w:sz w:val="24"/>
          <w:szCs w:val="24"/>
        </w:rPr>
        <w:t>本技术协议书所提出的是最低限度的技术要求，并未对一切技术细节做出规定，也未充分引述有关标准和规范的条文，卖方保证提供符合现行技术规范书和现行工业标准的优质产品。</w:t>
      </w:r>
    </w:p>
    <w:p w:rsidR="005D6ECC" w:rsidRDefault="005D6ECC" w:rsidP="00B66F45">
      <w:pPr>
        <w:numPr>
          <w:ilvl w:val="0"/>
          <w:numId w:val="9"/>
        </w:numPr>
        <w:tabs>
          <w:tab w:val="clear" w:pos="1265"/>
          <w:tab w:val="left" w:pos="800"/>
        </w:tabs>
        <w:spacing w:afterLines="50" w:line="360" w:lineRule="auto"/>
        <w:ind w:left="0" w:firstLine="0"/>
        <w:rPr>
          <w:rFonts w:hAnsi="宋体"/>
          <w:sz w:val="24"/>
          <w:szCs w:val="24"/>
        </w:rPr>
      </w:pPr>
      <w:r>
        <w:rPr>
          <w:rFonts w:hAnsi="宋体" w:hint="eastAsia"/>
          <w:sz w:val="24"/>
          <w:szCs w:val="24"/>
        </w:rPr>
        <w:t>卖方提供的产品应完全符合买方书面方式提出的有关各供货设备的技术条文。</w:t>
      </w:r>
    </w:p>
    <w:p w:rsidR="005D6ECC" w:rsidRDefault="005D6ECC" w:rsidP="00B66F45">
      <w:pPr>
        <w:numPr>
          <w:ilvl w:val="0"/>
          <w:numId w:val="9"/>
        </w:numPr>
        <w:tabs>
          <w:tab w:val="clear" w:pos="1265"/>
          <w:tab w:val="left" w:pos="800"/>
        </w:tabs>
        <w:spacing w:afterLines="50" w:line="360" w:lineRule="auto"/>
        <w:ind w:left="0" w:firstLine="0"/>
        <w:rPr>
          <w:rFonts w:hAnsi="宋体"/>
          <w:sz w:val="24"/>
          <w:szCs w:val="24"/>
        </w:rPr>
      </w:pPr>
      <w:r>
        <w:rPr>
          <w:rFonts w:hAnsi="宋体" w:hint="eastAsia"/>
          <w:sz w:val="24"/>
          <w:szCs w:val="24"/>
        </w:rPr>
        <w:t>在签订合同之后，买方有权提出因规范标准和规程发生变化而产生的一些补充修改要求，具体款项由买、卖双方共同商定。</w:t>
      </w:r>
    </w:p>
    <w:p w:rsidR="005D6ECC" w:rsidRDefault="005D6ECC" w:rsidP="00B66F45">
      <w:pPr>
        <w:pStyle w:val="L2"/>
        <w:tabs>
          <w:tab w:val="left" w:pos="630"/>
        </w:tabs>
        <w:spacing w:before="0" w:afterLines="50" w:line="360" w:lineRule="auto"/>
        <w:ind w:left="0" w:firstLine="0"/>
        <w:rPr>
          <w:rFonts w:ascii="宋体" w:eastAsia="宋体" w:hAnsi="宋体"/>
          <w:szCs w:val="30"/>
        </w:rPr>
      </w:pPr>
      <w:bookmarkStart w:id="8" w:name="_Toc461715392"/>
      <w:r>
        <w:rPr>
          <w:rFonts w:ascii="宋体" w:eastAsia="宋体" w:hAnsi="宋体" w:hint="eastAsia"/>
          <w:szCs w:val="30"/>
        </w:rPr>
        <w:t>卖方的责任</w:t>
      </w:r>
      <w:bookmarkEnd w:id="6"/>
      <w:bookmarkEnd w:id="7"/>
      <w:r w:rsidR="000C07FB">
        <w:rPr>
          <w:rFonts w:ascii="宋体" w:eastAsia="宋体" w:hAnsi="宋体" w:hint="eastAsia"/>
          <w:szCs w:val="30"/>
        </w:rPr>
        <w:t>及权利</w:t>
      </w:r>
      <w:bookmarkEnd w:id="8"/>
    </w:p>
    <w:p w:rsidR="005D6ECC" w:rsidRDefault="005D6ECC" w:rsidP="00B66F45">
      <w:pPr>
        <w:numPr>
          <w:ilvl w:val="0"/>
          <w:numId w:val="11"/>
        </w:numPr>
        <w:tabs>
          <w:tab w:val="left" w:pos="800"/>
        </w:tabs>
        <w:spacing w:afterLines="50" w:line="360" w:lineRule="auto"/>
        <w:ind w:left="0" w:firstLine="0"/>
        <w:rPr>
          <w:rFonts w:hAnsi="宋体"/>
          <w:sz w:val="24"/>
          <w:szCs w:val="24"/>
          <w:lang w:val="zh-CN"/>
        </w:rPr>
      </w:pPr>
      <w:r>
        <w:rPr>
          <w:rFonts w:hAnsi="宋体" w:hint="eastAsia"/>
          <w:sz w:val="24"/>
          <w:szCs w:val="24"/>
          <w:lang w:val="zh-CN"/>
        </w:rPr>
        <w:t>卖方应严格按照买方提供的技术需求、功能范围，进行系统配置、部署，严格执行买方所提供的技术资料中的技术规范和检验标准。</w:t>
      </w:r>
    </w:p>
    <w:p w:rsidR="005D6ECC" w:rsidRDefault="005D6ECC" w:rsidP="00B66F45">
      <w:pPr>
        <w:numPr>
          <w:ilvl w:val="0"/>
          <w:numId w:val="11"/>
        </w:numPr>
        <w:tabs>
          <w:tab w:val="left" w:pos="800"/>
        </w:tabs>
        <w:spacing w:afterLines="50" w:line="360" w:lineRule="auto"/>
        <w:ind w:left="0" w:firstLine="0"/>
        <w:rPr>
          <w:rFonts w:hAnsi="宋体"/>
          <w:sz w:val="24"/>
          <w:szCs w:val="24"/>
          <w:lang w:val="zh-CN"/>
        </w:rPr>
      </w:pPr>
      <w:r>
        <w:rPr>
          <w:rFonts w:hAnsi="宋体" w:hint="eastAsia"/>
          <w:sz w:val="24"/>
          <w:szCs w:val="24"/>
          <w:lang w:val="zh-CN"/>
        </w:rPr>
        <w:t>卖</w:t>
      </w:r>
      <w:r w:rsidRPr="00C052B8">
        <w:rPr>
          <w:rFonts w:hAnsi="宋体" w:hint="eastAsia"/>
          <w:sz w:val="24"/>
          <w:szCs w:val="24"/>
          <w:lang w:val="zh-CN"/>
        </w:rPr>
        <w:t>方负责履行设备制造和交货进度</w:t>
      </w:r>
      <w:r w:rsidR="009F040E" w:rsidRPr="00C052B8">
        <w:rPr>
          <w:rFonts w:hAnsi="宋体" w:hint="eastAsia"/>
          <w:sz w:val="24"/>
          <w:szCs w:val="24"/>
          <w:lang w:val="zh-CN"/>
        </w:rPr>
        <w:t>，</w:t>
      </w:r>
      <w:r w:rsidR="007704AF" w:rsidRPr="00C052B8">
        <w:rPr>
          <w:rFonts w:hAnsi="宋体" w:hint="eastAsia"/>
          <w:sz w:val="24"/>
          <w:szCs w:val="24"/>
          <w:lang w:val="zh-CN"/>
        </w:rPr>
        <w:t>整体</w:t>
      </w:r>
      <w:r w:rsidR="009F040E" w:rsidRPr="00C052B8">
        <w:rPr>
          <w:rFonts w:hAnsi="宋体" w:hint="eastAsia"/>
          <w:sz w:val="24"/>
          <w:szCs w:val="24"/>
          <w:lang w:val="zh-CN"/>
        </w:rPr>
        <w:t>交付周期为自协议签订起</w:t>
      </w:r>
      <w:r w:rsidR="0023315F">
        <w:rPr>
          <w:rFonts w:hAnsi="宋体" w:hint="eastAsia"/>
          <w:sz w:val="24"/>
          <w:szCs w:val="24"/>
          <w:lang w:val="zh-CN"/>
        </w:rPr>
        <w:t>75个日历日</w:t>
      </w:r>
      <w:r w:rsidRPr="00C052B8">
        <w:rPr>
          <w:rFonts w:hAnsi="宋体" w:hint="eastAsia"/>
          <w:sz w:val="24"/>
          <w:szCs w:val="24"/>
          <w:lang w:val="zh-CN"/>
        </w:rPr>
        <w:t>。</w:t>
      </w:r>
      <w:r w:rsidR="007704AF" w:rsidRPr="00C052B8">
        <w:rPr>
          <w:rFonts w:hAnsi="宋体" w:hint="eastAsia"/>
          <w:sz w:val="24"/>
          <w:szCs w:val="24"/>
          <w:lang w:val="zh-CN"/>
        </w:rPr>
        <w:t>卖方交付分为两期：第一期交付周期为自协议签订起一个月内，第二期交付周期为自协议签订起</w:t>
      </w:r>
      <w:r w:rsidR="00DD5060">
        <w:rPr>
          <w:rFonts w:hAnsi="宋体" w:hint="eastAsia"/>
          <w:sz w:val="24"/>
          <w:szCs w:val="24"/>
          <w:lang w:val="zh-CN"/>
        </w:rPr>
        <w:t>75个日历日</w:t>
      </w:r>
      <w:r w:rsidR="007704AF" w:rsidRPr="00C052B8">
        <w:rPr>
          <w:rFonts w:hAnsi="宋体" w:hint="eastAsia"/>
          <w:sz w:val="24"/>
          <w:szCs w:val="24"/>
          <w:lang w:val="zh-CN"/>
        </w:rPr>
        <w:t>，具体功能交付周期见后。</w:t>
      </w:r>
      <w:r w:rsidR="007704AF">
        <w:rPr>
          <w:rFonts w:hAnsi="宋体" w:hint="eastAsia"/>
          <w:sz w:val="24"/>
          <w:szCs w:val="24"/>
          <w:lang w:val="zh-CN"/>
        </w:rPr>
        <w:t>卖方</w:t>
      </w:r>
      <w:r>
        <w:rPr>
          <w:rFonts w:hAnsi="宋体" w:hint="eastAsia"/>
          <w:sz w:val="24"/>
          <w:szCs w:val="24"/>
          <w:lang w:val="zh-CN"/>
        </w:rPr>
        <w:t>保证不能因正在履约的其它项目及其他任何原因，而影响到本投标设备按期保质保量的完成与交货。</w:t>
      </w:r>
    </w:p>
    <w:p w:rsidR="00092CD6" w:rsidRPr="00E00D59" w:rsidRDefault="00CA30D1" w:rsidP="00B66F45">
      <w:pPr>
        <w:numPr>
          <w:ilvl w:val="0"/>
          <w:numId w:val="11"/>
        </w:numPr>
        <w:tabs>
          <w:tab w:val="left" w:pos="800"/>
        </w:tabs>
        <w:spacing w:afterLines="50" w:line="360" w:lineRule="auto"/>
        <w:ind w:left="0" w:firstLine="0"/>
        <w:rPr>
          <w:rFonts w:hAnsi="宋体"/>
          <w:sz w:val="24"/>
          <w:szCs w:val="24"/>
          <w:lang w:val="zh-CN"/>
        </w:rPr>
      </w:pPr>
      <w:bookmarkStart w:id="9" w:name="_Toc298851144"/>
      <w:r>
        <w:rPr>
          <w:rFonts w:hAnsi="宋体" w:hint="eastAsia"/>
          <w:sz w:val="24"/>
          <w:szCs w:val="24"/>
          <w:lang w:val="zh-CN"/>
        </w:rPr>
        <w:t>卖方需要</w:t>
      </w:r>
      <w:r w:rsidR="003D5B79">
        <w:rPr>
          <w:rFonts w:hAnsi="宋体" w:hint="eastAsia"/>
          <w:sz w:val="24"/>
          <w:szCs w:val="24"/>
          <w:lang w:val="zh-CN"/>
        </w:rPr>
        <w:t>根据技术协议“产品功能及非功能要求”</w:t>
      </w:r>
      <w:r w:rsidR="00A85471">
        <w:rPr>
          <w:rFonts w:hAnsi="宋体" w:hint="eastAsia"/>
          <w:sz w:val="24"/>
          <w:szCs w:val="24"/>
          <w:lang w:val="zh-CN"/>
        </w:rPr>
        <w:t>向</w:t>
      </w:r>
      <w:r>
        <w:rPr>
          <w:rFonts w:hAnsi="宋体" w:hint="eastAsia"/>
          <w:sz w:val="24"/>
          <w:szCs w:val="24"/>
          <w:lang w:val="zh-CN"/>
        </w:rPr>
        <w:t>买</w:t>
      </w:r>
      <w:r w:rsidR="00092CD6">
        <w:rPr>
          <w:rFonts w:hAnsi="宋体" w:hint="eastAsia"/>
          <w:sz w:val="24"/>
          <w:szCs w:val="24"/>
          <w:lang w:val="zh-CN"/>
        </w:rPr>
        <w:t>方</w:t>
      </w:r>
      <w:r w:rsidR="00D52195">
        <w:rPr>
          <w:rFonts w:hAnsi="宋体" w:hint="eastAsia"/>
          <w:sz w:val="24"/>
          <w:szCs w:val="24"/>
          <w:lang w:val="zh-CN"/>
        </w:rPr>
        <w:t>按质按量</w:t>
      </w:r>
      <w:r>
        <w:rPr>
          <w:rFonts w:hAnsi="宋体" w:hint="eastAsia"/>
          <w:sz w:val="24"/>
          <w:szCs w:val="24"/>
          <w:lang w:val="zh-CN"/>
        </w:rPr>
        <w:t>交付软件安装程序、</w:t>
      </w:r>
      <w:r w:rsidR="00A46E6E">
        <w:rPr>
          <w:rFonts w:hAnsi="宋体" w:hint="eastAsia"/>
          <w:sz w:val="24"/>
          <w:szCs w:val="24"/>
          <w:lang w:val="zh-CN"/>
        </w:rPr>
        <w:t>源代码、</w:t>
      </w:r>
      <w:r w:rsidR="00B01174">
        <w:rPr>
          <w:rFonts w:hAnsi="宋体" w:hint="eastAsia"/>
          <w:sz w:val="24"/>
          <w:szCs w:val="24"/>
          <w:lang w:val="zh-CN"/>
        </w:rPr>
        <w:t>《安装手册》</w:t>
      </w:r>
      <w:r w:rsidR="00B01174" w:rsidRPr="00E00D59">
        <w:rPr>
          <w:rFonts w:hAnsi="宋体" w:hint="eastAsia"/>
          <w:sz w:val="24"/>
          <w:szCs w:val="24"/>
          <w:lang w:val="zh-CN"/>
        </w:rPr>
        <w:t>、《用户操作手册》。</w:t>
      </w:r>
    </w:p>
    <w:p w:rsidR="00360547" w:rsidRDefault="00F42F50" w:rsidP="00B66F45">
      <w:pPr>
        <w:numPr>
          <w:ilvl w:val="0"/>
          <w:numId w:val="11"/>
        </w:numPr>
        <w:tabs>
          <w:tab w:val="left" w:pos="800"/>
        </w:tabs>
        <w:spacing w:afterLines="50" w:line="360" w:lineRule="auto"/>
        <w:ind w:left="0" w:firstLine="0"/>
        <w:rPr>
          <w:rFonts w:hAnsi="宋体"/>
          <w:sz w:val="24"/>
          <w:szCs w:val="24"/>
          <w:lang w:val="zh-CN"/>
        </w:rPr>
      </w:pPr>
      <w:r>
        <w:rPr>
          <w:rFonts w:hAnsi="宋体" w:hint="eastAsia"/>
          <w:sz w:val="24"/>
          <w:szCs w:val="24"/>
          <w:lang w:val="zh-CN"/>
        </w:rPr>
        <w:t>本软件交付质保周期为一年，</w:t>
      </w:r>
      <w:r w:rsidR="00C21FAD">
        <w:rPr>
          <w:rFonts w:hAnsi="宋体" w:hint="eastAsia"/>
          <w:sz w:val="24"/>
          <w:szCs w:val="24"/>
          <w:lang w:val="zh-CN"/>
        </w:rPr>
        <w:t>卖方验收交付后一年内，若买家基于技术协议功能需求范围内需要修改调整，或软件具备</w:t>
      </w:r>
      <w:r w:rsidR="00F05958">
        <w:rPr>
          <w:rFonts w:hAnsi="宋体" w:hint="eastAsia"/>
          <w:sz w:val="24"/>
          <w:szCs w:val="24"/>
          <w:lang w:val="zh-CN"/>
        </w:rPr>
        <w:t>bug</w:t>
      </w:r>
      <w:r w:rsidR="00C21FAD">
        <w:rPr>
          <w:rFonts w:hAnsi="宋体" w:hint="eastAsia"/>
          <w:sz w:val="24"/>
          <w:szCs w:val="24"/>
          <w:lang w:val="zh-CN"/>
        </w:rPr>
        <w:t>问题</w:t>
      </w:r>
      <w:r>
        <w:rPr>
          <w:rFonts w:hAnsi="宋体" w:hint="eastAsia"/>
          <w:sz w:val="24"/>
          <w:szCs w:val="24"/>
          <w:lang w:val="zh-CN"/>
        </w:rPr>
        <w:t>，</w:t>
      </w:r>
      <w:r w:rsidR="00132571">
        <w:rPr>
          <w:rFonts w:hAnsi="宋体" w:hint="eastAsia"/>
          <w:sz w:val="24"/>
          <w:szCs w:val="24"/>
          <w:lang w:val="zh-CN"/>
        </w:rPr>
        <w:t>卖方需无条件</w:t>
      </w:r>
      <w:r w:rsidR="002942C9">
        <w:rPr>
          <w:rFonts w:hAnsi="宋体" w:hint="eastAsia"/>
          <w:sz w:val="24"/>
          <w:szCs w:val="24"/>
          <w:lang w:val="zh-CN"/>
        </w:rPr>
        <w:t>进行</w:t>
      </w:r>
      <w:r w:rsidR="00132571">
        <w:rPr>
          <w:rFonts w:hAnsi="宋体" w:hint="eastAsia"/>
          <w:sz w:val="24"/>
          <w:szCs w:val="24"/>
          <w:lang w:val="zh-CN"/>
        </w:rPr>
        <w:t>修改</w:t>
      </w:r>
      <w:r w:rsidR="00C21FAD" w:rsidRPr="00E00D59">
        <w:rPr>
          <w:rFonts w:hAnsi="宋体" w:hint="eastAsia"/>
          <w:sz w:val="24"/>
          <w:szCs w:val="24"/>
          <w:lang w:val="zh-CN"/>
        </w:rPr>
        <w:t>。</w:t>
      </w:r>
      <w:r w:rsidR="009B3E20" w:rsidRPr="00E00D59">
        <w:rPr>
          <w:rFonts w:hAnsi="宋体" w:hint="eastAsia"/>
          <w:sz w:val="24"/>
          <w:szCs w:val="24"/>
          <w:lang w:val="zh-CN"/>
        </w:rPr>
        <w:t>备注：若因买方更换硬件设备，导致接口协议重大变更导致的工作量</w:t>
      </w:r>
      <w:r w:rsidR="00C2530A" w:rsidRPr="00E00D59">
        <w:rPr>
          <w:rFonts w:hAnsi="宋体" w:hint="eastAsia"/>
          <w:sz w:val="24"/>
          <w:szCs w:val="24"/>
          <w:lang w:val="zh-CN"/>
        </w:rPr>
        <w:t>，卖方不予承担免费升级</w:t>
      </w:r>
      <w:r w:rsidR="00360547">
        <w:rPr>
          <w:rFonts w:hAnsi="宋体" w:hint="eastAsia"/>
          <w:sz w:val="24"/>
          <w:szCs w:val="24"/>
          <w:lang w:val="zh-CN"/>
        </w:rPr>
        <w:t>。</w:t>
      </w:r>
    </w:p>
    <w:p w:rsidR="004B47D8" w:rsidRDefault="0097236E" w:rsidP="00B66F45">
      <w:pPr>
        <w:pStyle w:val="L2"/>
        <w:tabs>
          <w:tab w:val="left" w:pos="630"/>
        </w:tabs>
        <w:spacing w:before="0" w:afterLines="50" w:line="360" w:lineRule="auto"/>
        <w:ind w:left="0" w:firstLine="0"/>
        <w:rPr>
          <w:rFonts w:ascii="宋体" w:eastAsia="宋体" w:hAnsi="宋体"/>
          <w:szCs w:val="30"/>
        </w:rPr>
      </w:pPr>
      <w:bookmarkStart w:id="10" w:name="_Toc461715393"/>
      <w:r>
        <w:rPr>
          <w:rFonts w:ascii="宋体" w:eastAsia="宋体" w:hAnsi="宋体" w:hint="eastAsia"/>
          <w:szCs w:val="30"/>
        </w:rPr>
        <w:t>买</w:t>
      </w:r>
      <w:r w:rsidR="004B47D8">
        <w:rPr>
          <w:rFonts w:ascii="宋体" w:eastAsia="宋体" w:hAnsi="宋体" w:hint="eastAsia"/>
          <w:szCs w:val="30"/>
        </w:rPr>
        <w:t>方的责任</w:t>
      </w:r>
      <w:r w:rsidR="000C07FB">
        <w:rPr>
          <w:rFonts w:ascii="宋体" w:eastAsia="宋体" w:hAnsi="宋体" w:hint="eastAsia"/>
          <w:szCs w:val="30"/>
        </w:rPr>
        <w:t>及权利</w:t>
      </w:r>
      <w:bookmarkEnd w:id="10"/>
    </w:p>
    <w:p w:rsidR="0080639D" w:rsidRDefault="003209FA" w:rsidP="00B66F45">
      <w:pPr>
        <w:numPr>
          <w:ilvl w:val="0"/>
          <w:numId w:val="21"/>
        </w:numPr>
        <w:tabs>
          <w:tab w:val="left" w:pos="800"/>
        </w:tabs>
        <w:spacing w:afterLines="50" w:line="360" w:lineRule="auto"/>
        <w:ind w:left="0" w:firstLine="0"/>
        <w:rPr>
          <w:rFonts w:hAnsi="宋体"/>
          <w:sz w:val="24"/>
          <w:szCs w:val="24"/>
          <w:lang w:val="zh-CN"/>
        </w:rPr>
      </w:pPr>
      <w:r>
        <w:rPr>
          <w:rFonts w:hAnsi="宋体" w:hint="eastAsia"/>
          <w:sz w:val="24"/>
          <w:szCs w:val="24"/>
          <w:lang w:val="zh-CN"/>
        </w:rPr>
        <w:t>买方</w:t>
      </w:r>
      <w:r w:rsidR="0080639D">
        <w:rPr>
          <w:rFonts w:hAnsi="宋体" w:hint="eastAsia"/>
          <w:sz w:val="24"/>
          <w:szCs w:val="24"/>
          <w:lang w:val="zh-CN"/>
        </w:rPr>
        <w:t>需向卖方支付技术开发费用共计</w:t>
      </w:r>
      <w:r w:rsidR="003C1162">
        <w:rPr>
          <w:rFonts w:hAnsi="宋体" w:hint="eastAsia"/>
          <w:sz w:val="24"/>
          <w:szCs w:val="24"/>
          <w:lang w:val="zh-CN"/>
        </w:rPr>
        <w:t>人民币</w:t>
      </w:r>
      <w:r w:rsidR="00E26B13">
        <w:rPr>
          <w:rFonts w:hAnsi="宋体" w:hint="eastAsia"/>
          <w:sz w:val="24"/>
          <w:szCs w:val="24"/>
          <w:lang w:val="zh-CN"/>
        </w:rPr>
        <w:t>3.5</w:t>
      </w:r>
      <w:r w:rsidR="0080639D">
        <w:rPr>
          <w:rFonts w:hAnsi="宋体" w:hint="eastAsia"/>
          <w:sz w:val="24"/>
          <w:szCs w:val="24"/>
          <w:lang w:val="zh-CN"/>
        </w:rPr>
        <w:t>万元</w:t>
      </w:r>
      <w:r w:rsidR="00167CC5">
        <w:rPr>
          <w:rFonts w:hAnsi="宋体" w:hint="eastAsia"/>
          <w:sz w:val="24"/>
          <w:szCs w:val="24"/>
          <w:lang w:val="zh-CN"/>
        </w:rPr>
        <w:t>（税</w:t>
      </w:r>
      <w:r w:rsidR="00AA4A06">
        <w:rPr>
          <w:rFonts w:hAnsi="宋体" w:hint="eastAsia"/>
          <w:sz w:val="24"/>
          <w:szCs w:val="24"/>
          <w:lang w:val="zh-CN"/>
        </w:rPr>
        <w:t>后</w:t>
      </w:r>
      <w:r w:rsidR="00167CC5">
        <w:rPr>
          <w:rFonts w:hAnsi="宋体" w:hint="eastAsia"/>
          <w:sz w:val="24"/>
          <w:szCs w:val="24"/>
          <w:lang w:val="zh-CN"/>
        </w:rPr>
        <w:t>）</w:t>
      </w:r>
      <w:r w:rsidR="0080639D">
        <w:rPr>
          <w:rFonts w:hAnsi="宋体" w:hint="eastAsia"/>
          <w:sz w:val="24"/>
          <w:szCs w:val="24"/>
          <w:lang w:val="zh-CN"/>
        </w:rPr>
        <w:t>，</w:t>
      </w:r>
      <w:r w:rsidR="003C1162">
        <w:rPr>
          <w:rFonts w:hAnsi="宋体" w:hint="eastAsia"/>
          <w:sz w:val="24"/>
          <w:szCs w:val="24"/>
          <w:lang w:val="zh-CN"/>
        </w:rPr>
        <w:t>技术协议签订后</w:t>
      </w:r>
      <w:r w:rsidR="003C1162">
        <w:rPr>
          <w:rFonts w:hAnsi="宋体" w:hint="eastAsia"/>
          <w:sz w:val="24"/>
          <w:szCs w:val="24"/>
          <w:lang w:val="zh-CN"/>
        </w:rPr>
        <w:lastRenderedPageBreak/>
        <w:t>5个工作日内预付1万元，系统交付验收后一次性付清</w:t>
      </w:r>
      <w:r w:rsidR="004658A3">
        <w:rPr>
          <w:rFonts w:hAnsi="宋体" w:hint="eastAsia"/>
          <w:sz w:val="24"/>
          <w:szCs w:val="24"/>
          <w:lang w:val="zh-CN"/>
        </w:rPr>
        <w:t>；</w:t>
      </w:r>
    </w:p>
    <w:p w:rsidR="005E4435" w:rsidRDefault="003209FA" w:rsidP="00B66F45">
      <w:pPr>
        <w:numPr>
          <w:ilvl w:val="0"/>
          <w:numId w:val="21"/>
        </w:numPr>
        <w:tabs>
          <w:tab w:val="left" w:pos="800"/>
        </w:tabs>
        <w:spacing w:afterLines="50" w:line="360" w:lineRule="auto"/>
        <w:ind w:left="0" w:firstLine="0"/>
        <w:rPr>
          <w:rFonts w:hAnsi="宋体"/>
          <w:sz w:val="24"/>
          <w:szCs w:val="24"/>
          <w:lang w:val="zh-CN"/>
        </w:rPr>
      </w:pPr>
      <w:r>
        <w:rPr>
          <w:rFonts w:hAnsi="宋体" w:hint="eastAsia"/>
          <w:sz w:val="24"/>
          <w:szCs w:val="24"/>
          <w:lang w:val="zh-CN"/>
        </w:rPr>
        <w:t>买方</w:t>
      </w:r>
      <w:r w:rsidR="00891770">
        <w:rPr>
          <w:rFonts w:hAnsi="宋体" w:hint="eastAsia"/>
          <w:sz w:val="24"/>
          <w:szCs w:val="24"/>
          <w:lang w:val="zh-CN"/>
        </w:rPr>
        <w:t>需</w:t>
      </w:r>
      <w:r w:rsidR="00E42A87">
        <w:rPr>
          <w:rFonts w:hAnsi="宋体" w:hint="eastAsia"/>
          <w:sz w:val="24"/>
          <w:szCs w:val="24"/>
          <w:lang w:val="zh-CN"/>
        </w:rPr>
        <w:t>向卖方提供</w:t>
      </w:r>
      <w:r w:rsidR="000673C4">
        <w:rPr>
          <w:rFonts w:hAnsi="宋体" w:hint="eastAsia"/>
          <w:sz w:val="24"/>
          <w:szCs w:val="24"/>
          <w:lang w:val="zh-CN"/>
        </w:rPr>
        <w:t>硬件调试环境</w:t>
      </w:r>
      <w:r w:rsidR="00E150DE">
        <w:rPr>
          <w:rFonts w:hAnsi="宋体" w:hint="eastAsia"/>
          <w:sz w:val="24"/>
          <w:szCs w:val="24"/>
          <w:lang w:val="zh-CN"/>
        </w:rPr>
        <w:t>：</w:t>
      </w:r>
    </w:p>
    <w:tbl>
      <w:tblPr>
        <w:tblStyle w:val="aff1"/>
        <w:tblW w:w="8826" w:type="dxa"/>
        <w:tblInd w:w="780" w:type="dxa"/>
        <w:tblLook w:val="04A0"/>
      </w:tblPr>
      <w:tblGrid>
        <w:gridCol w:w="888"/>
        <w:gridCol w:w="3366"/>
        <w:gridCol w:w="4572"/>
      </w:tblGrid>
      <w:tr w:rsidR="00FC5908" w:rsidTr="00FC5908">
        <w:tc>
          <w:tcPr>
            <w:tcW w:w="888" w:type="dxa"/>
          </w:tcPr>
          <w:p w:rsidR="00FC5908" w:rsidRDefault="00FC5908" w:rsidP="00B66F45">
            <w:pPr>
              <w:tabs>
                <w:tab w:val="left" w:pos="800"/>
              </w:tabs>
              <w:spacing w:afterLines="50" w:line="360" w:lineRule="auto"/>
              <w:rPr>
                <w:rFonts w:hAnsi="宋体"/>
                <w:sz w:val="24"/>
                <w:szCs w:val="24"/>
                <w:lang w:val="zh-CN"/>
              </w:rPr>
            </w:pPr>
            <w:r>
              <w:rPr>
                <w:rFonts w:hAnsi="宋体" w:hint="eastAsia"/>
                <w:sz w:val="24"/>
                <w:szCs w:val="24"/>
                <w:lang w:val="zh-CN"/>
              </w:rPr>
              <w:t>序号</w:t>
            </w:r>
          </w:p>
        </w:tc>
        <w:tc>
          <w:tcPr>
            <w:tcW w:w="3366" w:type="dxa"/>
          </w:tcPr>
          <w:p w:rsidR="00FC5908" w:rsidRDefault="00FC5908" w:rsidP="00B66F45">
            <w:pPr>
              <w:tabs>
                <w:tab w:val="left" w:pos="800"/>
              </w:tabs>
              <w:spacing w:afterLines="50" w:line="360" w:lineRule="auto"/>
              <w:rPr>
                <w:rFonts w:hAnsi="宋体"/>
                <w:sz w:val="24"/>
                <w:szCs w:val="24"/>
                <w:lang w:val="zh-CN"/>
              </w:rPr>
            </w:pPr>
            <w:r>
              <w:rPr>
                <w:rFonts w:hAnsi="宋体" w:hint="eastAsia"/>
                <w:sz w:val="24"/>
                <w:szCs w:val="24"/>
                <w:lang w:val="zh-CN"/>
              </w:rPr>
              <w:t>环境名称</w:t>
            </w:r>
          </w:p>
        </w:tc>
        <w:tc>
          <w:tcPr>
            <w:tcW w:w="4572" w:type="dxa"/>
          </w:tcPr>
          <w:p w:rsidR="00FC5908" w:rsidRDefault="00FC5908" w:rsidP="00B66F45">
            <w:pPr>
              <w:tabs>
                <w:tab w:val="left" w:pos="800"/>
              </w:tabs>
              <w:spacing w:afterLines="50" w:line="360" w:lineRule="auto"/>
              <w:rPr>
                <w:rFonts w:hAnsi="宋体"/>
                <w:sz w:val="24"/>
                <w:szCs w:val="24"/>
                <w:lang w:val="zh-CN"/>
              </w:rPr>
            </w:pPr>
            <w:r>
              <w:rPr>
                <w:rFonts w:hAnsi="宋体" w:hint="eastAsia"/>
                <w:sz w:val="24"/>
                <w:szCs w:val="24"/>
                <w:lang w:val="zh-CN"/>
              </w:rPr>
              <w:t>描述</w:t>
            </w:r>
          </w:p>
        </w:tc>
      </w:tr>
      <w:tr w:rsidR="00FC5908" w:rsidTr="00FC5908">
        <w:tc>
          <w:tcPr>
            <w:tcW w:w="888" w:type="dxa"/>
          </w:tcPr>
          <w:p w:rsidR="00FC5908" w:rsidRDefault="00FC5908" w:rsidP="00B66F45">
            <w:pPr>
              <w:tabs>
                <w:tab w:val="left" w:pos="800"/>
              </w:tabs>
              <w:spacing w:afterLines="50" w:line="360" w:lineRule="auto"/>
              <w:jc w:val="center"/>
              <w:rPr>
                <w:rFonts w:hAnsi="宋体"/>
                <w:sz w:val="24"/>
                <w:szCs w:val="24"/>
                <w:lang w:val="zh-CN"/>
              </w:rPr>
            </w:pPr>
            <w:r>
              <w:rPr>
                <w:rFonts w:hAnsi="宋体" w:hint="eastAsia"/>
                <w:sz w:val="24"/>
                <w:szCs w:val="24"/>
                <w:lang w:val="zh-CN"/>
              </w:rPr>
              <w:t>1</w:t>
            </w:r>
          </w:p>
        </w:tc>
        <w:tc>
          <w:tcPr>
            <w:tcW w:w="3366" w:type="dxa"/>
          </w:tcPr>
          <w:p w:rsidR="00FC5908" w:rsidRDefault="00FC5908" w:rsidP="00B66F45">
            <w:pPr>
              <w:tabs>
                <w:tab w:val="left" w:pos="800"/>
              </w:tabs>
              <w:spacing w:afterLines="50" w:line="360" w:lineRule="auto"/>
              <w:rPr>
                <w:rFonts w:hAnsi="宋体"/>
                <w:sz w:val="24"/>
                <w:szCs w:val="24"/>
                <w:lang w:val="zh-CN"/>
              </w:rPr>
            </w:pPr>
            <w:r>
              <w:rPr>
                <w:rFonts w:hAnsi="宋体" w:hint="eastAsia"/>
                <w:sz w:val="24"/>
                <w:szCs w:val="24"/>
                <w:lang w:val="zh-CN"/>
              </w:rPr>
              <w:t>人脸识别</w:t>
            </w:r>
          </w:p>
        </w:tc>
        <w:tc>
          <w:tcPr>
            <w:tcW w:w="4572" w:type="dxa"/>
          </w:tcPr>
          <w:p w:rsidR="00FC5908" w:rsidRDefault="0075478E" w:rsidP="00B66F45">
            <w:pPr>
              <w:tabs>
                <w:tab w:val="left" w:pos="800"/>
              </w:tabs>
              <w:spacing w:afterLines="50" w:line="360" w:lineRule="auto"/>
              <w:rPr>
                <w:rFonts w:hAnsi="宋体"/>
                <w:sz w:val="24"/>
                <w:szCs w:val="24"/>
                <w:lang w:val="zh-CN"/>
              </w:rPr>
            </w:pPr>
            <w:r>
              <w:rPr>
                <w:rFonts w:hAnsi="宋体" w:hint="eastAsia"/>
                <w:sz w:val="24"/>
                <w:szCs w:val="24"/>
                <w:lang w:val="zh-CN"/>
              </w:rPr>
              <w:t>服务程序、lic、接口开发包、接口文档、对接技术联系人</w:t>
            </w:r>
          </w:p>
        </w:tc>
      </w:tr>
      <w:tr w:rsidR="00FC5908" w:rsidTr="00FC5908">
        <w:tc>
          <w:tcPr>
            <w:tcW w:w="888" w:type="dxa"/>
          </w:tcPr>
          <w:p w:rsidR="00FC5908" w:rsidRDefault="00ED2A01" w:rsidP="00B66F45">
            <w:pPr>
              <w:tabs>
                <w:tab w:val="left" w:pos="800"/>
              </w:tabs>
              <w:spacing w:afterLines="50" w:line="360" w:lineRule="auto"/>
              <w:jc w:val="center"/>
              <w:rPr>
                <w:rFonts w:hAnsi="宋体"/>
                <w:sz w:val="24"/>
                <w:szCs w:val="24"/>
                <w:lang w:val="zh-CN"/>
              </w:rPr>
            </w:pPr>
            <w:r>
              <w:rPr>
                <w:rFonts w:hAnsi="宋体" w:hint="eastAsia"/>
                <w:sz w:val="24"/>
                <w:szCs w:val="24"/>
                <w:lang w:val="zh-CN"/>
              </w:rPr>
              <w:t>2</w:t>
            </w:r>
          </w:p>
        </w:tc>
        <w:tc>
          <w:tcPr>
            <w:tcW w:w="3366" w:type="dxa"/>
          </w:tcPr>
          <w:p w:rsidR="00FC5908" w:rsidRDefault="00ED2A01" w:rsidP="00B66F45">
            <w:pPr>
              <w:tabs>
                <w:tab w:val="left" w:pos="800"/>
              </w:tabs>
              <w:spacing w:afterLines="50" w:line="360" w:lineRule="auto"/>
              <w:rPr>
                <w:rFonts w:hAnsi="宋体"/>
                <w:sz w:val="24"/>
                <w:szCs w:val="24"/>
                <w:lang w:val="zh-CN"/>
              </w:rPr>
            </w:pPr>
            <w:r>
              <w:rPr>
                <w:rFonts w:hAnsi="宋体" w:hint="eastAsia"/>
                <w:sz w:val="24"/>
                <w:szCs w:val="24"/>
                <w:lang w:val="zh-CN"/>
              </w:rPr>
              <w:t>抓拍摄像机</w:t>
            </w:r>
          </w:p>
        </w:tc>
        <w:tc>
          <w:tcPr>
            <w:tcW w:w="4572" w:type="dxa"/>
          </w:tcPr>
          <w:p w:rsidR="00FC5908" w:rsidRDefault="004564C1" w:rsidP="00B66F45">
            <w:pPr>
              <w:tabs>
                <w:tab w:val="left" w:pos="800"/>
              </w:tabs>
              <w:spacing w:afterLines="50" w:line="360" w:lineRule="auto"/>
              <w:rPr>
                <w:rFonts w:hAnsi="宋体"/>
                <w:sz w:val="24"/>
                <w:szCs w:val="24"/>
                <w:lang w:val="zh-CN"/>
              </w:rPr>
            </w:pPr>
            <w:r>
              <w:rPr>
                <w:rFonts w:hAnsi="宋体" w:hint="eastAsia"/>
                <w:sz w:val="24"/>
                <w:szCs w:val="24"/>
                <w:lang w:val="zh-CN"/>
              </w:rPr>
              <w:t>提供海康威视网络摄像机1台</w:t>
            </w:r>
            <w:r w:rsidR="00E836EC">
              <w:rPr>
                <w:rFonts w:hAnsi="宋体" w:hint="eastAsia"/>
                <w:sz w:val="24"/>
                <w:szCs w:val="24"/>
                <w:lang w:val="zh-CN"/>
              </w:rPr>
              <w:t>（含电源</w:t>
            </w:r>
            <w:r w:rsidR="00FB66A7">
              <w:rPr>
                <w:rFonts w:hAnsi="宋体" w:hint="eastAsia"/>
                <w:sz w:val="24"/>
                <w:szCs w:val="24"/>
                <w:lang w:val="zh-CN"/>
              </w:rPr>
              <w:t>适配器</w:t>
            </w:r>
            <w:r w:rsidR="00E836EC">
              <w:rPr>
                <w:rFonts w:hAnsi="宋体" w:hint="eastAsia"/>
                <w:sz w:val="24"/>
                <w:szCs w:val="24"/>
                <w:lang w:val="zh-CN"/>
              </w:rPr>
              <w:t>）</w:t>
            </w:r>
            <w:r w:rsidR="00F5235A">
              <w:rPr>
                <w:rFonts w:hAnsi="宋体" w:hint="eastAsia"/>
                <w:sz w:val="24"/>
                <w:szCs w:val="24"/>
                <w:lang w:val="zh-CN"/>
              </w:rPr>
              <w:t>，型号不限</w:t>
            </w:r>
          </w:p>
        </w:tc>
      </w:tr>
      <w:tr w:rsidR="00FC5908" w:rsidTr="00FC5908">
        <w:tc>
          <w:tcPr>
            <w:tcW w:w="888" w:type="dxa"/>
          </w:tcPr>
          <w:p w:rsidR="00FC5908" w:rsidRDefault="00CF0601" w:rsidP="00B66F45">
            <w:pPr>
              <w:tabs>
                <w:tab w:val="left" w:pos="800"/>
              </w:tabs>
              <w:spacing w:afterLines="50" w:line="360" w:lineRule="auto"/>
              <w:jc w:val="center"/>
              <w:rPr>
                <w:rFonts w:hAnsi="宋体"/>
                <w:sz w:val="24"/>
                <w:szCs w:val="24"/>
                <w:lang w:val="zh-CN"/>
              </w:rPr>
            </w:pPr>
            <w:r>
              <w:rPr>
                <w:rFonts w:hAnsi="宋体" w:hint="eastAsia"/>
                <w:sz w:val="24"/>
                <w:szCs w:val="24"/>
                <w:lang w:val="zh-CN"/>
              </w:rPr>
              <w:t>3</w:t>
            </w:r>
          </w:p>
        </w:tc>
        <w:tc>
          <w:tcPr>
            <w:tcW w:w="3366" w:type="dxa"/>
          </w:tcPr>
          <w:p w:rsidR="00FC5908" w:rsidRDefault="00CF0601" w:rsidP="00B66F45">
            <w:pPr>
              <w:tabs>
                <w:tab w:val="left" w:pos="800"/>
              </w:tabs>
              <w:spacing w:afterLines="50" w:line="360" w:lineRule="auto"/>
              <w:rPr>
                <w:rFonts w:hAnsi="宋体"/>
                <w:sz w:val="24"/>
                <w:szCs w:val="24"/>
                <w:lang w:val="zh-CN"/>
              </w:rPr>
            </w:pPr>
            <w:r>
              <w:rPr>
                <w:rFonts w:hAnsi="宋体" w:hint="eastAsia"/>
                <w:sz w:val="24"/>
                <w:szCs w:val="24"/>
                <w:lang w:val="zh-CN"/>
              </w:rPr>
              <w:t>门禁系统</w:t>
            </w:r>
          </w:p>
        </w:tc>
        <w:tc>
          <w:tcPr>
            <w:tcW w:w="4572" w:type="dxa"/>
          </w:tcPr>
          <w:p w:rsidR="00FC5908" w:rsidRDefault="00314BF9" w:rsidP="00B66F45">
            <w:pPr>
              <w:tabs>
                <w:tab w:val="left" w:pos="800"/>
              </w:tabs>
              <w:spacing w:afterLines="50" w:line="360" w:lineRule="auto"/>
              <w:rPr>
                <w:rFonts w:hAnsi="宋体"/>
                <w:sz w:val="24"/>
                <w:szCs w:val="24"/>
                <w:lang w:val="zh-CN"/>
              </w:rPr>
            </w:pPr>
            <w:r>
              <w:rPr>
                <w:rFonts w:hAnsi="宋体" w:hint="eastAsia"/>
                <w:sz w:val="24"/>
                <w:szCs w:val="24"/>
                <w:lang w:val="zh-CN"/>
              </w:rPr>
              <w:t>门禁控制器（已有）</w:t>
            </w:r>
            <w:r w:rsidR="003C1CAF">
              <w:rPr>
                <w:rFonts w:hAnsi="宋体" w:hint="eastAsia"/>
                <w:sz w:val="24"/>
                <w:szCs w:val="24"/>
                <w:lang w:val="zh-CN"/>
              </w:rPr>
              <w:t>、</w:t>
            </w:r>
            <w:r w:rsidR="00300639">
              <w:rPr>
                <w:rFonts w:hAnsi="宋体" w:hint="eastAsia"/>
                <w:sz w:val="24"/>
                <w:szCs w:val="24"/>
                <w:lang w:val="zh-CN"/>
              </w:rPr>
              <w:t>CPU读</w:t>
            </w:r>
            <w:r w:rsidR="00BA782D">
              <w:rPr>
                <w:rFonts w:hAnsi="宋体" w:hint="eastAsia"/>
                <w:sz w:val="24"/>
                <w:szCs w:val="24"/>
                <w:lang w:val="zh-CN"/>
              </w:rPr>
              <w:t>卡器、</w:t>
            </w:r>
            <w:r w:rsidR="00300639">
              <w:rPr>
                <w:rFonts w:hAnsi="宋体" w:hint="eastAsia"/>
                <w:sz w:val="24"/>
                <w:szCs w:val="24"/>
                <w:lang w:val="zh-CN"/>
              </w:rPr>
              <w:t>IC读卡器、</w:t>
            </w:r>
            <w:r w:rsidR="00BA782D">
              <w:rPr>
                <w:rFonts w:hAnsi="宋体" w:hint="eastAsia"/>
                <w:sz w:val="24"/>
                <w:szCs w:val="24"/>
                <w:lang w:val="zh-CN"/>
              </w:rPr>
              <w:t>12V电源模块、</w:t>
            </w:r>
            <w:r w:rsidR="002067FF">
              <w:rPr>
                <w:rFonts w:hAnsi="宋体" w:hint="eastAsia"/>
                <w:sz w:val="24"/>
                <w:szCs w:val="24"/>
                <w:lang w:val="zh-CN"/>
              </w:rPr>
              <w:t>IC</w:t>
            </w:r>
            <w:r w:rsidR="00BA782D">
              <w:rPr>
                <w:rFonts w:hAnsi="宋体" w:hint="eastAsia"/>
                <w:sz w:val="24"/>
                <w:szCs w:val="24"/>
                <w:lang w:val="zh-CN"/>
              </w:rPr>
              <w:t>门禁卡（已有）</w:t>
            </w:r>
            <w:r w:rsidR="005D4B92">
              <w:rPr>
                <w:rFonts w:hAnsi="宋体" w:hint="eastAsia"/>
                <w:sz w:val="24"/>
                <w:szCs w:val="24"/>
                <w:lang w:val="zh-CN"/>
              </w:rPr>
              <w:t>、CPU卡</w:t>
            </w:r>
            <w:r w:rsidR="00C6180E">
              <w:rPr>
                <w:rFonts w:hAnsi="宋体" w:hint="eastAsia"/>
                <w:sz w:val="24"/>
                <w:szCs w:val="24"/>
                <w:lang w:val="zh-CN"/>
              </w:rPr>
              <w:t>、门禁管理软件（已有）</w:t>
            </w:r>
          </w:p>
        </w:tc>
      </w:tr>
      <w:tr w:rsidR="00FC5908" w:rsidTr="00FC5908">
        <w:tc>
          <w:tcPr>
            <w:tcW w:w="888" w:type="dxa"/>
          </w:tcPr>
          <w:p w:rsidR="00FC5908" w:rsidRDefault="004A791A" w:rsidP="00B66F45">
            <w:pPr>
              <w:tabs>
                <w:tab w:val="left" w:pos="800"/>
              </w:tabs>
              <w:spacing w:afterLines="50" w:line="360" w:lineRule="auto"/>
              <w:jc w:val="center"/>
              <w:rPr>
                <w:rFonts w:hAnsi="宋体"/>
                <w:sz w:val="24"/>
                <w:szCs w:val="24"/>
                <w:lang w:val="zh-CN"/>
              </w:rPr>
            </w:pPr>
            <w:r>
              <w:rPr>
                <w:rFonts w:hAnsi="宋体" w:hint="eastAsia"/>
                <w:sz w:val="24"/>
                <w:szCs w:val="24"/>
                <w:lang w:val="zh-CN"/>
              </w:rPr>
              <w:t>4</w:t>
            </w:r>
          </w:p>
        </w:tc>
        <w:tc>
          <w:tcPr>
            <w:tcW w:w="3366" w:type="dxa"/>
          </w:tcPr>
          <w:p w:rsidR="00FC5908" w:rsidRDefault="004A791A" w:rsidP="00B66F45">
            <w:pPr>
              <w:tabs>
                <w:tab w:val="left" w:pos="800"/>
              </w:tabs>
              <w:spacing w:afterLines="50" w:line="360" w:lineRule="auto"/>
              <w:rPr>
                <w:rFonts w:hAnsi="宋体"/>
                <w:sz w:val="24"/>
                <w:szCs w:val="24"/>
                <w:lang w:val="zh-CN"/>
              </w:rPr>
            </w:pPr>
            <w:r>
              <w:rPr>
                <w:rFonts w:hAnsi="宋体" w:hint="eastAsia"/>
                <w:sz w:val="24"/>
                <w:szCs w:val="24"/>
                <w:lang w:val="zh-CN"/>
              </w:rPr>
              <w:t>车辆管理</w:t>
            </w:r>
          </w:p>
        </w:tc>
        <w:tc>
          <w:tcPr>
            <w:tcW w:w="4572" w:type="dxa"/>
          </w:tcPr>
          <w:p w:rsidR="00FC5908" w:rsidRDefault="004A791A" w:rsidP="00B66F45">
            <w:pPr>
              <w:tabs>
                <w:tab w:val="left" w:pos="800"/>
              </w:tabs>
              <w:spacing w:afterLines="50" w:line="360" w:lineRule="auto"/>
              <w:rPr>
                <w:rFonts w:hAnsi="宋体"/>
                <w:sz w:val="24"/>
                <w:szCs w:val="24"/>
                <w:lang w:val="zh-CN"/>
              </w:rPr>
            </w:pPr>
            <w:r>
              <w:rPr>
                <w:rFonts w:hAnsi="宋体" w:hint="eastAsia"/>
                <w:sz w:val="24"/>
                <w:szCs w:val="24"/>
                <w:lang w:val="zh-CN"/>
              </w:rPr>
              <w:t>车辆抓拍摄像机</w:t>
            </w:r>
            <w:r w:rsidR="008165E6">
              <w:rPr>
                <w:rFonts w:hAnsi="宋体" w:hint="eastAsia"/>
                <w:sz w:val="24"/>
                <w:szCs w:val="24"/>
                <w:lang w:val="zh-CN"/>
              </w:rPr>
              <w:t>（含电源适配器）、</w:t>
            </w:r>
            <w:r w:rsidR="004D093C">
              <w:rPr>
                <w:rFonts w:hAnsi="宋体" w:hint="eastAsia"/>
                <w:sz w:val="24"/>
                <w:szCs w:val="24"/>
                <w:lang w:val="zh-CN"/>
              </w:rPr>
              <w:t>SDK开发包及开发说明</w:t>
            </w:r>
            <w:r w:rsidR="00B568B8">
              <w:rPr>
                <w:rFonts w:hAnsi="宋体" w:hint="eastAsia"/>
                <w:sz w:val="24"/>
                <w:szCs w:val="24"/>
                <w:lang w:val="zh-CN"/>
              </w:rPr>
              <w:t>、</w:t>
            </w:r>
            <w:r w:rsidR="00CA1B00">
              <w:rPr>
                <w:rFonts w:hAnsi="宋体" w:hint="eastAsia"/>
                <w:sz w:val="24"/>
                <w:szCs w:val="24"/>
                <w:lang w:val="zh-CN"/>
              </w:rPr>
              <w:t>远距离读卡器、</w:t>
            </w:r>
            <w:r w:rsidR="0099011B">
              <w:rPr>
                <w:rFonts w:hAnsi="宋体" w:hint="eastAsia"/>
                <w:sz w:val="24"/>
                <w:szCs w:val="24"/>
                <w:lang w:val="zh-CN"/>
              </w:rPr>
              <w:t>车辆控制器</w:t>
            </w:r>
            <w:r w:rsidR="00692F1D">
              <w:rPr>
                <w:rFonts w:hAnsi="宋体" w:hint="eastAsia"/>
                <w:sz w:val="24"/>
                <w:szCs w:val="24"/>
                <w:lang w:val="zh-CN"/>
              </w:rPr>
              <w:t>（门禁控制器）</w:t>
            </w:r>
          </w:p>
        </w:tc>
      </w:tr>
      <w:tr w:rsidR="00CA7DE9" w:rsidTr="00FC5908">
        <w:tc>
          <w:tcPr>
            <w:tcW w:w="888" w:type="dxa"/>
          </w:tcPr>
          <w:p w:rsidR="00CA7DE9" w:rsidRDefault="00CA7DE9" w:rsidP="00B66F45">
            <w:pPr>
              <w:tabs>
                <w:tab w:val="left" w:pos="800"/>
              </w:tabs>
              <w:spacing w:afterLines="50" w:line="360" w:lineRule="auto"/>
              <w:jc w:val="center"/>
              <w:rPr>
                <w:rFonts w:hAnsi="宋体"/>
                <w:sz w:val="24"/>
                <w:szCs w:val="24"/>
                <w:lang w:val="zh-CN"/>
              </w:rPr>
            </w:pPr>
            <w:r>
              <w:rPr>
                <w:rFonts w:hAnsi="宋体" w:hint="eastAsia"/>
                <w:sz w:val="24"/>
                <w:szCs w:val="24"/>
                <w:lang w:val="zh-CN"/>
              </w:rPr>
              <w:t>5</w:t>
            </w:r>
          </w:p>
        </w:tc>
        <w:tc>
          <w:tcPr>
            <w:tcW w:w="3366" w:type="dxa"/>
          </w:tcPr>
          <w:p w:rsidR="00CA7DE9" w:rsidRDefault="00CA7DE9" w:rsidP="00B66F45">
            <w:pPr>
              <w:tabs>
                <w:tab w:val="left" w:pos="800"/>
              </w:tabs>
              <w:spacing w:afterLines="50" w:line="360" w:lineRule="auto"/>
              <w:rPr>
                <w:rFonts w:hAnsi="宋体"/>
                <w:sz w:val="24"/>
                <w:szCs w:val="24"/>
                <w:lang w:val="zh-CN"/>
              </w:rPr>
            </w:pPr>
            <w:r>
              <w:rPr>
                <w:rFonts w:hAnsi="宋体" w:hint="eastAsia"/>
                <w:sz w:val="24"/>
                <w:szCs w:val="24"/>
                <w:lang w:val="zh-CN"/>
              </w:rPr>
              <w:t>LED</w:t>
            </w:r>
          </w:p>
        </w:tc>
        <w:tc>
          <w:tcPr>
            <w:tcW w:w="4572" w:type="dxa"/>
          </w:tcPr>
          <w:p w:rsidR="00CA7DE9" w:rsidRDefault="00B41445" w:rsidP="00B66F45">
            <w:pPr>
              <w:tabs>
                <w:tab w:val="left" w:pos="800"/>
              </w:tabs>
              <w:spacing w:afterLines="50" w:line="360" w:lineRule="auto"/>
              <w:rPr>
                <w:rFonts w:hAnsi="宋体"/>
                <w:sz w:val="24"/>
                <w:szCs w:val="24"/>
                <w:lang w:val="zh-CN"/>
              </w:rPr>
            </w:pPr>
            <w:r>
              <w:rPr>
                <w:rFonts w:hAnsi="宋体" w:hint="eastAsia"/>
                <w:sz w:val="24"/>
                <w:szCs w:val="24"/>
                <w:lang w:val="zh-CN"/>
              </w:rPr>
              <w:t>LED屏、控制卡</w:t>
            </w:r>
            <w:r w:rsidR="00A30EBD">
              <w:rPr>
                <w:rFonts w:hAnsi="宋体" w:hint="eastAsia"/>
                <w:sz w:val="24"/>
                <w:szCs w:val="24"/>
                <w:lang w:val="zh-CN"/>
              </w:rPr>
              <w:t>、接口协议</w:t>
            </w:r>
          </w:p>
        </w:tc>
      </w:tr>
      <w:tr w:rsidR="00E161F5" w:rsidTr="00FC5908">
        <w:tc>
          <w:tcPr>
            <w:tcW w:w="888" w:type="dxa"/>
          </w:tcPr>
          <w:p w:rsidR="00E161F5" w:rsidRDefault="00E161F5" w:rsidP="00B66F45">
            <w:pPr>
              <w:tabs>
                <w:tab w:val="left" w:pos="800"/>
              </w:tabs>
              <w:spacing w:afterLines="50" w:line="360" w:lineRule="auto"/>
              <w:jc w:val="center"/>
              <w:rPr>
                <w:rFonts w:hAnsi="宋体"/>
                <w:sz w:val="24"/>
                <w:szCs w:val="24"/>
                <w:lang w:val="zh-CN"/>
              </w:rPr>
            </w:pPr>
            <w:r>
              <w:rPr>
                <w:rFonts w:hAnsi="宋体" w:hint="eastAsia"/>
                <w:sz w:val="24"/>
                <w:szCs w:val="24"/>
                <w:lang w:val="zh-CN"/>
              </w:rPr>
              <w:t>6</w:t>
            </w:r>
          </w:p>
        </w:tc>
        <w:tc>
          <w:tcPr>
            <w:tcW w:w="3366" w:type="dxa"/>
          </w:tcPr>
          <w:p w:rsidR="00E161F5" w:rsidRDefault="00E161F5" w:rsidP="00B66F45">
            <w:pPr>
              <w:tabs>
                <w:tab w:val="left" w:pos="800"/>
              </w:tabs>
              <w:spacing w:afterLines="50" w:line="360" w:lineRule="auto"/>
              <w:rPr>
                <w:rFonts w:hAnsi="宋体"/>
                <w:sz w:val="24"/>
                <w:szCs w:val="24"/>
                <w:lang w:val="zh-CN"/>
              </w:rPr>
            </w:pPr>
            <w:r>
              <w:rPr>
                <w:rFonts w:hAnsi="宋体" w:hint="eastAsia"/>
                <w:sz w:val="24"/>
                <w:szCs w:val="24"/>
                <w:lang w:val="zh-CN"/>
              </w:rPr>
              <w:t>二代证读卡器</w:t>
            </w:r>
          </w:p>
        </w:tc>
        <w:tc>
          <w:tcPr>
            <w:tcW w:w="4572" w:type="dxa"/>
          </w:tcPr>
          <w:p w:rsidR="00E161F5" w:rsidRDefault="00E161F5" w:rsidP="00B66F45">
            <w:pPr>
              <w:tabs>
                <w:tab w:val="left" w:pos="800"/>
              </w:tabs>
              <w:spacing w:afterLines="50" w:line="360" w:lineRule="auto"/>
              <w:rPr>
                <w:rFonts w:hAnsi="宋体"/>
                <w:sz w:val="24"/>
                <w:szCs w:val="24"/>
                <w:lang w:val="zh-CN"/>
              </w:rPr>
            </w:pPr>
            <w:r>
              <w:rPr>
                <w:rFonts w:hAnsi="宋体" w:hint="eastAsia"/>
                <w:sz w:val="24"/>
                <w:szCs w:val="24"/>
                <w:lang w:val="zh-CN"/>
              </w:rPr>
              <w:t>二代证读卡器</w:t>
            </w:r>
            <w:r w:rsidR="008A29B6">
              <w:rPr>
                <w:rFonts w:hAnsi="宋体" w:hint="eastAsia"/>
                <w:sz w:val="24"/>
                <w:szCs w:val="24"/>
                <w:lang w:val="zh-CN"/>
              </w:rPr>
              <w:t>设备、</w:t>
            </w:r>
            <w:r w:rsidR="001811CC">
              <w:rPr>
                <w:rFonts w:hAnsi="宋体" w:hint="eastAsia"/>
                <w:sz w:val="24"/>
                <w:szCs w:val="24"/>
                <w:lang w:val="zh-CN"/>
              </w:rPr>
              <w:t>SDK及开发说明</w:t>
            </w:r>
          </w:p>
        </w:tc>
      </w:tr>
    </w:tbl>
    <w:p w:rsidR="008C059D" w:rsidRDefault="008879C6" w:rsidP="00B66F45">
      <w:pPr>
        <w:tabs>
          <w:tab w:val="left" w:pos="800"/>
        </w:tabs>
        <w:spacing w:afterLines="50" w:line="360" w:lineRule="auto"/>
        <w:rPr>
          <w:rFonts w:hAnsi="宋体"/>
          <w:sz w:val="24"/>
          <w:szCs w:val="24"/>
          <w:lang w:val="zh-CN"/>
        </w:rPr>
      </w:pPr>
      <w:r>
        <w:rPr>
          <w:rFonts w:hAnsi="宋体" w:hint="eastAsia"/>
          <w:sz w:val="24"/>
          <w:szCs w:val="24"/>
          <w:lang w:val="zh-CN"/>
        </w:rPr>
        <w:t>买方需在协议签订后5个工作日将上述设备调试</w:t>
      </w:r>
      <w:r w:rsidR="000015F1">
        <w:rPr>
          <w:rFonts w:hAnsi="宋体" w:hint="eastAsia"/>
          <w:sz w:val="24"/>
          <w:szCs w:val="24"/>
          <w:lang w:val="zh-CN"/>
        </w:rPr>
        <w:t>环境</w:t>
      </w:r>
      <w:r>
        <w:rPr>
          <w:rFonts w:hAnsi="宋体" w:hint="eastAsia"/>
          <w:sz w:val="24"/>
          <w:szCs w:val="24"/>
          <w:lang w:val="zh-CN"/>
        </w:rPr>
        <w:t>及接口文档提交给卖方，</w:t>
      </w:r>
      <w:r w:rsidR="00086FB9">
        <w:rPr>
          <w:rFonts w:hAnsi="宋体" w:hint="eastAsia"/>
          <w:sz w:val="24"/>
          <w:szCs w:val="24"/>
          <w:lang w:val="zh-CN"/>
        </w:rPr>
        <w:t>如因设备及接口提供不及时导致的开发工作延误，工期顺延</w:t>
      </w:r>
      <w:r w:rsidR="000015F1">
        <w:rPr>
          <w:rFonts w:hAnsi="宋体" w:hint="eastAsia"/>
          <w:sz w:val="24"/>
          <w:szCs w:val="24"/>
          <w:lang w:val="zh-CN"/>
        </w:rPr>
        <w:t>。</w:t>
      </w:r>
    </w:p>
    <w:p w:rsidR="00637D76" w:rsidRDefault="003209FA" w:rsidP="00B66F45">
      <w:pPr>
        <w:numPr>
          <w:ilvl w:val="0"/>
          <w:numId w:val="21"/>
        </w:numPr>
        <w:tabs>
          <w:tab w:val="left" w:pos="800"/>
        </w:tabs>
        <w:spacing w:afterLines="50" w:line="360" w:lineRule="auto"/>
        <w:ind w:left="0" w:firstLine="0"/>
        <w:rPr>
          <w:rFonts w:hAnsi="宋体"/>
          <w:sz w:val="24"/>
          <w:szCs w:val="24"/>
          <w:lang w:val="zh-CN"/>
        </w:rPr>
      </w:pPr>
      <w:r>
        <w:rPr>
          <w:rFonts w:hAnsi="宋体" w:hint="eastAsia"/>
          <w:sz w:val="24"/>
          <w:szCs w:val="24"/>
          <w:lang w:val="zh-CN"/>
        </w:rPr>
        <w:t>买方</w:t>
      </w:r>
      <w:r w:rsidR="00F605D1">
        <w:rPr>
          <w:rFonts w:hAnsi="宋体" w:hint="eastAsia"/>
          <w:sz w:val="24"/>
          <w:szCs w:val="24"/>
          <w:lang w:val="zh-CN"/>
        </w:rPr>
        <w:t>需</w:t>
      </w:r>
      <w:r w:rsidR="002475D3">
        <w:rPr>
          <w:rFonts w:hAnsi="宋体" w:hint="eastAsia"/>
          <w:sz w:val="24"/>
          <w:szCs w:val="24"/>
          <w:lang w:val="zh-CN"/>
        </w:rPr>
        <w:t>向卖方提供涉及到技术协议功能开发的硬件</w:t>
      </w:r>
      <w:r w:rsidR="00B44D64">
        <w:rPr>
          <w:rFonts w:hAnsi="宋体" w:hint="eastAsia"/>
          <w:sz w:val="24"/>
          <w:szCs w:val="24"/>
          <w:lang w:val="zh-CN"/>
        </w:rPr>
        <w:t>接口</w:t>
      </w:r>
      <w:r w:rsidR="00A472F8">
        <w:rPr>
          <w:rFonts w:hAnsi="宋体" w:hint="eastAsia"/>
          <w:sz w:val="24"/>
          <w:szCs w:val="24"/>
          <w:lang w:val="zh-CN"/>
        </w:rPr>
        <w:t>协议</w:t>
      </w:r>
      <w:r w:rsidR="008526F3">
        <w:rPr>
          <w:rFonts w:hAnsi="宋体" w:hint="eastAsia"/>
          <w:sz w:val="24"/>
          <w:szCs w:val="24"/>
          <w:lang w:val="zh-CN"/>
        </w:rPr>
        <w:t>，若因</w:t>
      </w:r>
      <w:r w:rsidR="00EA6981">
        <w:rPr>
          <w:rFonts w:hAnsi="宋体" w:hint="eastAsia"/>
          <w:sz w:val="24"/>
          <w:szCs w:val="24"/>
          <w:lang w:val="zh-CN"/>
        </w:rPr>
        <w:t>接口无法</w:t>
      </w:r>
      <w:r w:rsidR="00B837A8">
        <w:rPr>
          <w:rFonts w:hAnsi="宋体" w:hint="eastAsia"/>
          <w:sz w:val="24"/>
          <w:szCs w:val="24"/>
          <w:lang w:val="zh-CN"/>
        </w:rPr>
        <w:t>协调</w:t>
      </w:r>
      <w:r w:rsidR="00EA6981">
        <w:rPr>
          <w:rFonts w:hAnsi="宋体" w:hint="eastAsia"/>
          <w:sz w:val="24"/>
          <w:szCs w:val="24"/>
          <w:lang w:val="zh-CN"/>
        </w:rPr>
        <w:t>提供造成功能无法</w:t>
      </w:r>
      <w:r w:rsidR="005E19C9">
        <w:rPr>
          <w:rFonts w:hAnsi="宋体" w:hint="eastAsia"/>
          <w:sz w:val="24"/>
          <w:szCs w:val="24"/>
          <w:lang w:val="zh-CN"/>
        </w:rPr>
        <w:t>实现</w:t>
      </w:r>
      <w:r w:rsidR="00EA6981">
        <w:rPr>
          <w:rFonts w:hAnsi="宋体" w:hint="eastAsia"/>
          <w:sz w:val="24"/>
          <w:szCs w:val="24"/>
          <w:lang w:val="zh-CN"/>
        </w:rPr>
        <w:t>，卖方不承担相应责任</w:t>
      </w:r>
      <w:r w:rsidR="00CD3AB3">
        <w:rPr>
          <w:rFonts w:hAnsi="宋体" w:hint="eastAsia"/>
          <w:sz w:val="24"/>
          <w:szCs w:val="24"/>
          <w:lang w:val="zh-CN"/>
        </w:rPr>
        <w:t>。</w:t>
      </w:r>
    </w:p>
    <w:p w:rsidR="000C07FB" w:rsidRDefault="000C07FB" w:rsidP="00B66F45">
      <w:pPr>
        <w:numPr>
          <w:ilvl w:val="0"/>
          <w:numId w:val="21"/>
        </w:numPr>
        <w:tabs>
          <w:tab w:val="left" w:pos="800"/>
        </w:tabs>
        <w:spacing w:afterLines="50" w:line="360" w:lineRule="auto"/>
        <w:ind w:left="0" w:firstLine="0"/>
        <w:rPr>
          <w:rFonts w:hAnsi="宋体"/>
          <w:sz w:val="24"/>
          <w:szCs w:val="24"/>
        </w:rPr>
      </w:pPr>
      <w:r>
        <w:rPr>
          <w:rFonts w:hAnsi="宋体" w:hint="eastAsia"/>
          <w:sz w:val="24"/>
          <w:szCs w:val="24"/>
        </w:rPr>
        <w:t>软件产品、源代码版权归买方所有；</w:t>
      </w:r>
    </w:p>
    <w:p w:rsidR="001462BF" w:rsidRPr="00360547" w:rsidRDefault="001462BF" w:rsidP="00B66F45">
      <w:pPr>
        <w:numPr>
          <w:ilvl w:val="0"/>
          <w:numId w:val="21"/>
        </w:numPr>
        <w:tabs>
          <w:tab w:val="left" w:pos="800"/>
        </w:tabs>
        <w:spacing w:afterLines="50" w:line="360" w:lineRule="auto"/>
        <w:ind w:left="0" w:firstLine="0"/>
        <w:rPr>
          <w:rFonts w:hAnsi="宋体"/>
          <w:sz w:val="24"/>
          <w:szCs w:val="24"/>
          <w:lang w:val="zh-CN"/>
        </w:rPr>
      </w:pPr>
      <w:r>
        <w:rPr>
          <w:rFonts w:hAnsi="宋体" w:hint="eastAsia"/>
          <w:sz w:val="24"/>
          <w:szCs w:val="24"/>
          <w:lang w:val="zh-CN"/>
        </w:rPr>
        <w:t>项目实施过程中，若因项目需要，卖方需出差现场调试，涉及到的差旅费由买方承担。</w:t>
      </w:r>
    </w:p>
    <w:p w:rsidR="005D6ECC" w:rsidRDefault="005A5E8C" w:rsidP="00B66F45">
      <w:pPr>
        <w:pStyle w:val="1"/>
        <w:spacing w:before="0" w:after="0"/>
        <w:ind w:left="0" w:firstLine="0"/>
      </w:pPr>
      <w:bookmarkStart w:id="11" w:name="_GoBack"/>
      <w:bookmarkStart w:id="12" w:name="_Toc298851145"/>
      <w:bookmarkStart w:id="13" w:name="_Toc324763606"/>
      <w:bookmarkStart w:id="14" w:name="_Toc461715394"/>
      <w:bookmarkEnd w:id="9"/>
      <w:bookmarkEnd w:id="11"/>
      <w:r w:rsidRPr="00C75E58">
        <w:rPr>
          <w:rFonts w:hint="eastAsia"/>
        </w:rPr>
        <w:lastRenderedPageBreak/>
        <w:t>软件</w:t>
      </w:r>
      <w:r w:rsidR="002A1E0D" w:rsidRPr="00C75E58">
        <w:rPr>
          <w:rFonts w:hint="eastAsia"/>
        </w:rPr>
        <w:t>功能</w:t>
      </w:r>
      <w:r w:rsidR="00EE7659" w:rsidRPr="00C75E58">
        <w:rPr>
          <w:rFonts w:hint="eastAsia"/>
        </w:rPr>
        <w:t>技术</w:t>
      </w:r>
      <w:r w:rsidR="005D6ECC" w:rsidRPr="00C75E58">
        <w:rPr>
          <w:rFonts w:hint="eastAsia"/>
        </w:rPr>
        <w:t>要求</w:t>
      </w:r>
      <w:bookmarkEnd w:id="12"/>
      <w:bookmarkEnd w:id="13"/>
      <w:bookmarkEnd w:id="14"/>
    </w:p>
    <w:p w:rsidR="00CF2B48" w:rsidRPr="00CF2B48" w:rsidRDefault="00CF2B48" w:rsidP="00B66F45">
      <w:pPr>
        <w:pStyle w:val="afb"/>
        <w:spacing w:line="360" w:lineRule="auto"/>
        <w:ind w:firstLineChars="0" w:firstLine="0"/>
        <w:rPr>
          <w:sz w:val="24"/>
        </w:rPr>
      </w:pPr>
      <w:r w:rsidRPr="00CF2B48">
        <w:rPr>
          <w:rFonts w:hint="eastAsia"/>
          <w:sz w:val="24"/>
        </w:rPr>
        <w:t>本协议软件技术开发包括两部分内容：</w:t>
      </w:r>
    </w:p>
    <w:p w:rsidR="00CF2B48" w:rsidRDefault="00CF2B48" w:rsidP="00B66F45">
      <w:pPr>
        <w:pStyle w:val="afb"/>
        <w:numPr>
          <w:ilvl w:val="0"/>
          <w:numId w:val="40"/>
        </w:numPr>
        <w:spacing w:line="360" w:lineRule="auto"/>
        <w:ind w:left="0" w:firstLineChars="0" w:firstLine="0"/>
        <w:rPr>
          <w:sz w:val="24"/>
        </w:rPr>
      </w:pPr>
      <w:r w:rsidRPr="00CF2B48">
        <w:rPr>
          <w:rFonts w:hint="eastAsia"/>
          <w:sz w:val="24"/>
        </w:rPr>
        <w:t>查验终端软件，安装于</w:t>
      </w:r>
      <w:r>
        <w:rPr>
          <w:rFonts w:hint="eastAsia"/>
          <w:sz w:val="24"/>
        </w:rPr>
        <w:t>查验一体机上；</w:t>
      </w:r>
    </w:p>
    <w:p w:rsidR="00CF2B48" w:rsidRPr="00CF2B48" w:rsidRDefault="00586BEF" w:rsidP="00B66F45">
      <w:pPr>
        <w:pStyle w:val="afb"/>
        <w:numPr>
          <w:ilvl w:val="0"/>
          <w:numId w:val="40"/>
        </w:numPr>
        <w:spacing w:line="360" w:lineRule="auto"/>
        <w:ind w:left="0" w:firstLineChars="0" w:firstLine="0"/>
        <w:rPr>
          <w:sz w:val="24"/>
        </w:rPr>
      </w:pPr>
      <w:r>
        <w:rPr>
          <w:rFonts w:hint="eastAsia"/>
          <w:sz w:val="24"/>
        </w:rPr>
        <w:t>门禁管理软件上增加若干模块</w:t>
      </w:r>
      <w:r w:rsidR="00D7209F">
        <w:rPr>
          <w:rFonts w:hint="eastAsia"/>
          <w:sz w:val="24"/>
        </w:rPr>
        <w:t>。</w:t>
      </w:r>
    </w:p>
    <w:p w:rsidR="005752F2" w:rsidRDefault="005752F2" w:rsidP="00B66F45">
      <w:pPr>
        <w:pStyle w:val="2"/>
        <w:spacing w:before="0" w:after="0"/>
        <w:ind w:left="0" w:firstLine="0"/>
      </w:pPr>
      <w:bookmarkStart w:id="15" w:name="_Toc298851157"/>
      <w:bookmarkStart w:id="16" w:name="_Toc324763610"/>
      <w:bookmarkStart w:id="17" w:name="_Toc461715395"/>
      <w:r w:rsidRPr="00D2500D">
        <w:rPr>
          <w:rFonts w:hint="eastAsia"/>
        </w:rPr>
        <w:t>.</w:t>
      </w:r>
      <w:r w:rsidR="006367E5">
        <w:rPr>
          <w:rFonts w:hint="eastAsia"/>
        </w:rPr>
        <w:t>查验终端软件</w:t>
      </w:r>
      <w:bookmarkEnd w:id="17"/>
    </w:p>
    <w:p w:rsidR="00E57514" w:rsidRPr="005B1B2C" w:rsidRDefault="00E57514" w:rsidP="00B66F45">
      <w:pPr>
        <w:pStyle w:val="3"/>
        <w:spacing w:before="0" w:after="0"/>
        <w:ind w:left="0" w:firstLine="0"/>
      </w:pPr>
      <w:bookmarkStart w:id="18" w:name="_Toc461715396"/>
      <w:r w:rsidRPr="005B1B2C">
        <w:rPr>
          <w:rFonts w:hint="eastAsia"/>
        </w:rPr>
        <w:t>总体要求</w:t>
      </w:r>
      <w:bookmarkEnd w:id="18"/>
    </w:p>
    <w:p w:rsidR="006B3215" w:rsidRDefault="00345009" w:rsidP="00B66F45">
      <w:pPr>
        <w:pStyle w:val="afb"/>
        <w:spacing w:line="360" w:lineRule="auto"/>
        <w:ind w:firstLineChars="0" w:firstLine="0"/>
        <w:rPr>
          <w:sz w:val="24"/>
        </w:rPr>
      </w:pPr>
      <w:r>
        <w:rPr>
          <w:rFonts w:hint="eastAsia"/>
          <w:sz w:val="24"/>
        </w:rPr>
        <w:t>【总体说明】</w:t>
      </w:r>
      <w:r w:rsidR="006B3215" w:rsidRPr="00250017">
        <w:rPr>
          <w:rFonts w:hint="eastAsia"/>
          <w:sz w:val="24"/>
        </w:rPr>
        <w:t>本软件</w:t>
      </w:r>
      <w:r w:rsidR="0071398D" w:rsidRPr="00250017">
        <w:rPr>
          <w:rFonts w:hint="eastAsia"/>
          <w:sz w:val="24"/>
        </w:rPr>
        <w:t>安装于查验终端</w:t>
      </w:r>
      <w:r w:rsidR="007665FA" w:rsidRPr="00250017">
        <w:rPr>
          <w:rFonts w:hint="eastAsia"/>
          <w:sz w:val="24"/>
        </w:rPr>
        <w:t>设备上，</w:t>
      </w:r>
      <w:r w:rsidRPr="00250017">
        <w:rPr>
          <w:rFonts w:hint="eastAsia"/>
          <w:sz w:val="24"/>
        </w:rPr>
        <w:t>运行在</w:t>
      </w:r>
      <w:r w:rsidRPr="00250017">
        <w:rPr>
          <w:rFonts w:hint="eastAsia"/>
          <w:sz w:val="24"/>
        </w:rPr>
        <w:t>windows</w:t>
      </w:r>
      <w:r w:rsidRPr="00250017">
        <w:rPr>
          <w:rFonts w:hint="eastAsia"/>
          <w:sz w:val="24"/>
        </w:rPr>
        <w:t>操作系统，查验终端为一机</w:t>
      </w:r>
      <w:r w:rsidR="00250017">
        <w:rPr>
          <w:rFonts w:hint="eastAsia"/>
          <w:sz w:val="24"/>
        </w:rPr>
        <w:t>双屏</w:t>
      </w:r>
      <w:r w:rsidR="004060CD">
        <w:rPr>
          <w:rFonts w:hint="eastAsia"/>
          <w:sz w:val="24"/>
        </w:rPr>
        <w:t>：</w:t>
      </w:r>
    </w:p>
    <w:p w:rsidR="004060CD" w:rsidRDefault="004060CD" w:rsidP="00B66F45">
      <w:pPr>
        <w:pStyle w:val="afb"/>
        <w:numPr>
          <w:ilvl w:val="0"/>
          <w:numId w:val="28"/>
        </w:numPr>
        <w:spacing w:line="360" w:lineRule="auto"/>
        <w:ind w:left="0" w:firstLineChars="0" w:firstLine="0"/>
        <w:rPr>
          <w:sz w:val="24"/>
        </w:rPr>
      </w:pPr>
      <w:r>
        <w:rPr>
          <w:rFonts w:hint="eastAsia"/>
          <w:sz w:val="24"/>
        </w:rPr>
        <w:t>警卫端界面：主要用于向警卫展示</w:t>
      </w:r>
      <w:r w:rsidR="00460BB0">
        <w:rPr>
          <w:rFonts w:hint="eastAsia"/>
          <w:sz w:val="24"/>
        </w:rPr>
        <w:t>实时</w:t>
      </w:r>
      <w:r>
        <w:rPr>
          <w:rFonts w:hint="eastAsia"/>
          <w:sz w:val="24"/>
        </w:rPr>
        <w:t>查验结果和过程信息</w:t>
      </w:r>
      <w:r w:rsidR="00460BB0">
        <w:rPr>
          <w:rFonts w:hint="eastAsia"/>
          <w:sz w:val="24"/>
        </w:rPr>
        <w:t>，以及为警卫提供手动查验</w:t>
      </w:r>
      <w:r w:rsidR="00182F99">
        <w:rPr>
          <w:rFonts w:hint="eastAsia"/>
          <w:sz w:val="24"/>
        </w:rPr>
        <w:t>功能；</w:t>
      </w:r>
    </w:p>
    <w:p w:rsidR="00924556" w:rsidRPr="004060CD" w:rsidRDefault="00E15DAD" w:rsidP="00B66F45">
      <w:pPr>
        <w:pStyle w:val="afb"/>
        <w:numPr>
          <w:ilvl w:val="0"/>
          <w:numId w:val="28"/>
        </w:numPr>
        <w:spacing w:line="360" w:lineRule="auto"/>
        <w:ind w:left="0" w:firstLineChars="0" w:firstLine="0"/>
        <w:rPr>
          <w:sz w:val="24"/>
        </w:rPr>
      </w:pPr>
      <w:r>
        <w:rPr>
          <w:rFonts w:hint="eastAsia"/>
          <w:sz w:val="24"/>
        </w:rPr>
        <w:t>客户端界面：</w:t>
      </w:r>
      <w:r w:rsidR="008C2CC9">
        <w:rPr>
          <w:rFonts w:hint="eastAsia"/>
          <w:sz w:val="24"/>
        </w:rPr>
        <w:t>向出入人员展示查验实时查验比对信息</w:t>
      </w:r>
      <w:r w:rsidR="001E5976">
        <w:rPr>
          <w:rFonts w:hint="eastAsia"/>
          <w:sz w:val="24"/>
        </w:rPr>
        <w:t>。</w:t>
      </w:r>
    </w:p>
    <w:p w:rsidR="00E57514" w:rsidRPr="00BD0BB0" w:rsidRDefault="002237A1" w:rsidP="00B66F45">
      <w:pPr>
        <w:pStyle w:val="afb"/>
        <w:spacing w:line="360" w:lineRule="auto"/>
        <w:ind w:firstLineChars="0" w:firstLine="0"/>
        <w:rPr>
          <w:sz w:val="24"/>
        </w:rPr>
      </w:pPr>
      <w:r>
        <w:rPr>
          <w:rFonts w:hint="eastAsia"/>
          <w:sz w:val="24"/>
        </w:rPr>
        <w:t>【界面风格】</w:t>
      </w:r>
      <w:r w:rsidR="00E57514" w:rsidRPr="00BD0BB0">
        <w:rPr>
          <w:rFonts w:hint="eastAsia"/>
          <w:sz w:val="24"/>
        </w:rPr>
        <w:t>与门禁管理软件保持一致；</w:t>
      </w:r>
    </w:p>
    <w:p w:rsidR="00E57514" w:rsidRDefault="00F35C74" w:rsidP="00B66F45">
      <w:pPr>
        <w:pStyle w:val="afb"/>
        <w:spacing w:line="360" w:lineRule="auto"/>
        <w:ind w:firstLineChars="0" w:firstLine="0"/>
        <w:rPr>
          <w:sz w:val="24"/>
        </w:rPr>
      </w:pPr>
      <w:r>
        <w:rPr>
          <w:rFonts w:hint="eastAsia"/>
          <w:sz w:val="24"/>
        </w:rPr>
        <w:t>【</w:t>
      </w:r>
      <w:r w:rsidR="00E12AD4">
        <w:rPr>
          <w:rFonts w:hint="eastAsia"/>
          <w:sz w:val="24"/>
        </w:rPr>
        <w:t>分辨率</w:t>
      </w:r>
      <w:r>
        <w:rPr>
          <w:rFonts w:hint="eastAsia"/>
          <w:sz w:val="24"/>
        </w:rPr>
        <w:t>】</w:t>
      </w:r>
      <w:r w:rsidR="00E57514">
        <w:rPr>
          <w:rFonts w:hint="eastAsia"/>
          <w:sz w:val="24"/>
        </w:rPr>
        <w:t>分辨率固定值</w:t>
      </w:r>
      <w:r w:rsidR="00E57514" w:rsidRPr="008D1EA6">
        <w:rPr>
          <w:rFonts w:hint="eastAsia"/>
          <w:sz w:val="24"/>
        </w:rPr>
        <w:t>为</w:t>
      </w:r>
      <w:r w:rsidR="00495D01" w:rsidRPr="008D1EA6">
        <w:rPr>
          <w:rFonts w:hint="eastAsia"/>
          <w:sz w:val="24"/>
          <w:u w:val="single"/>
        </w:rPr>
        <w:t>1</w:t>
      </w:r>
      <w:r w:rsidR="00F234FA" w:rsidRPr="008D1EA6">
        <w:rPr>
          <w:rFonts w:hint="eastAsia"/>
          <w:sz w:val="24"/>
          <w:u w:val="single"/>
        </w:rPr>
        <w:t>024</w:t>
      </w:r>
      <w:r w:rsidR="00495D01" w:rsidRPr="008D1EA6">
        <w:rPr>
          <w:rFonts w:hint="eastAsia"/>
          <w:sz w:val="24"/>
          <w:u w:val="single"/>
        </w:rPr>
        <w:t>X</w:t>
      </w:r>
      <w:r w:rsidR="00F234FA" w:rsidRPr="008D1EA6">
        <w:rPr>
          <w:rFonts w:hint="eastAsia"/>
          <w:sz w:val="24"/>
          <w:u w:val="single"/>
        </w:rPr>
        <w:t>768</w:t>
      </w:r>
      <w:r w:rsidR="00E57514">
        <w:rPr>
          <w:rFonts w:hint="eastAsia"/>
          <w:sz w:val="24"/>
        </w:rPr>
        <w:t>，与查验终端警卫端显示器保持一致，保证满屏显示。</w:t>
      </w:r>
    </w:p>
    <w:p w:rsidR="00623279" w:rsidRDefault="00C0658A" w:rsidP="00B66F45">
      <w:pPr>
        <w:spacing w:line="360" w:lineRule="auto"/>
        <w:ind w:firstLineChars="150" w:firstLine="360"/>
        <w:rPr>
          <w:rFonts w:hAnsi="宋体"/>
          <w:sz w:val="24"/>
          <w:szCs w:val="24"/>
        </w:rPr>
      </w:pPr>
      <w:r w:rsidRPr="00C0658A">
        <w:rPr>
          <w:rFonts w:hint="eastAsia"/>
          <w:sz w:val="24"/>
        </w:rPr>
        <w:t>【</w:t>
      </w:r>
      <w:r w:rsidR="00603807">
        <w:rPr>
          <w:rFonts w:hint="eastAsia"/>
          <w:sz w:val="24"/>
        </w:rPr>
        <w:t>一键安装</w:t>
      </w:r>
      <w:r w:rsidRPr="00C0658A">
        <w:rPr>
          <w:rFonts w:hint="eastAsia"/>
          <w:sz w:val="24"/>
        </w:rPr>
        <w:t>】</w:t>
      </w:r>
      <w:r w:rsidR="00B37A6E">
        <w:rPr>
          <w:rFonts w:hAnsi="宋体" w:hint="eastAsia"/>
          <w:sz w:val="24"/>
          <w:szCs w:val="24"/>
        </w:rPr>
        <w:t>软件需为一键式安装包，打包相应环境等；</w:t>
      </w:r>
    </w:p>
    <w:p w:rsidR="00B37A6E" w:rsidRDefault="00623279" w:rsidP="00B66F45">
      <w:pPr>
        <w:spacing w:line="360" w:lineRule="auto"/>
        <w:ind w:firstLineChars="150" w:firstLine="360"/>
        <w:rPr>
          <w:rFonts w:hAnsi="宋体"/>
          <w:sz w:val="24"/>
          <w:szCs w:val="24"/>
        </w:rPr>
      </w:pPr>
      <w:r>
        <w:rPr>
          <w:rFonts w:hAnsi="宋体" w:hint="eastAsia"/>
          <w:sz w:val="24"/>
          <w:szCs w:val="24"/>
        </w:rPr>
        <w:t>【数据库】</w:t>
      </w:r>
      <w:r w:rsidR="00B37A6E" w:rsidRPr="00D55224">
        <w:rPr>
          <w:rFonts w:hAnsi="宋体" w:hint="eastAsia"/>
          <w:sz w:val="24"/>
          <w:szCs w:val="24"/>
        </w:rPr>
        <w:t>服务器端安装SQL Server 2008数据库，</w:t>
      </w:r>
      <w:r w:rsidR="00B37A6E">
        <w:rPr>
          <w:rFonts w:hAnsi="宋体" w:hint="eastAsia"/>
          <w:sz w:val="24"/>
          <w:szCs w:val="24"/>
        </w:rPr>
        <w:t>与门禁管理系统SQL数据库共用一个数据库；</w:t>
      </w:r>
    </w:p>
    <w:p w:rsidR="00E57514" w:rsidRDefault="002E5DA7" w:rsidP="00B66F45">
      <w:pPr>
        <w:pStyle w:val="afb"/>
        <w:spacing w:line="360" w:lineRule="auto"/>
        <w:ind w:firstLineChars="0" w:firstLine="0"/>
        <w:rPr>
          <w:sz w:val="24"/>
        </w:rPr>
      </w:pPr>
      <w:r>
        <w:rPr>
          <w:rFonts w:hint="eastAsia"/>
          <w:sz w:val="24"/>
        </w:rPr>
        <w:t>【开机自启动】软件开启默认自启动</w:t>
      </w:r>
      <w:r w:rsidR="004E6DB3">
        <w:rPr>
          <w:rFonts w:hint="eastAsia"/>
          <w:sz w:val="24"/>
        </w:rPr>
        <w:t>；</w:t>
      </w:r>
    </w:p>
    <w:p w:rsidR="004475A5" w:rsidRDefault="00E2067D" w:rsidP="00B66F45">
      <w:pPr>
        <w:pStyle w:val="afb"/>
        <w:spacing w:line="360" w:lineRule="auto"/>
        <w:ind w:firstLineChars="0" w:firstLine="0"/>
        <w:rPr>
          <w:sz w:val="24"/>
        </w:rPr>
      </w:pPr>
      <w:r>
        <w:rPr>
          <w:rFonts w:hint="eastAsia"/>
          <w:sz w:val="24"/>
        </w:rPr>
        <w:t>【</w:t>
      </w:r>
      <w:r w:rsidR="005B3F78">
        <w:rPr>
          <w:rFonts w:hint="eastAsia"/>
          <w:sz w:val="24"/>
        </w:rPr>
        <w:t>右击菜单</w:t>
      </w:r>
      <w:r>
        <w:rPr>
          <w:rFonts w:hint="eastAsia"/>
          <w:sz w:val="24"/>
        </w:rPr>
        <w:t>】</w:t>
      </w:r>
      <w:r w:rsidR="006A75B8">
        <w:rPr>
          <w:rFonts w:hint="eastAsia"/>
          <w:sz w:val="24"/>
        </w:rPr>
        <w:t>警卫端界面</w:t>
      </w:r>
      <w:r w:rsidR="000325D8">
        <w:rPr>
          <w:rFonts w:hint="eastAsia"/>
          <w:sz w:val="24"/>
        </w:rPr>
        <w:t>具备右击菜单</w:t>
      </w:r>
      <w:r w:rsidR="00880764">
        <w:rPr>
          <w:rFonts w:hint="eastAsia"/>
          <w:sz w:val="24"/>
        </w:rPr>
        <w:t>,</w:t>
      </w:r>
      <w:r w:rsidR="00880764">
        <w:rPr>
          <w:rFonts w:hint="eastAsia"/>
          <w:sz w:val="24"/>
        </w:rPr>
        <w:t>，显示菜单（</w:t>
      </w:r>
      <w:r w:rsidR="00612D86">
        <w:rPr>
          <w:rFonts w:hint="eastAsia"/>
          <w:sz w:val="24"/>
          <w:szCs w:val="24"/>
        </w:rPr>
        <w:t>系统配置</w:t>
      </w:r>
      <w:r w:rsidR="006525F1">
        <w:rPr>
          <w:rFonts w:hint="eastAsia"/>
          <w:sz w:val="24"/>
          <w:szCs w:val="24"/>
        </w:rPr>
        <w:t>、</w:t>
      </w:r>
      <w:r w:rsidR="008D70B1">
        <w:rPr>
          <w:rFonts w:hint="eastAsia"/>
          <w:sz w:val="24"/>
          <w:szCs w:val="24"/>
        </w:rPr>
        <w:t>关机、退出</w:t>
      </w:r>
      <w:r w:rsidR="00880764">
        <w:rPr>
          <w:rFonts w:hint="eastAsia"/>
          <w:sz w:val="24"/>
        </w:rPr>
        <w:t>）</w:t>
      </w:r>
      <w:r w:rsidR="00D939E8">
        <w:rPr>
          <w:rFonts w:hint="eastAsia"/>
          <w:sz w:val="24"/>
        </w:rPr>
        <w:t>，点击菜单中任何功能键需要输入密码</w:t>
      </w:r>
      <w:r w:rsidR="003B7100">
        <w:rPr>
          <w:rFonts w:hint="eastAsia"/>
          <w:sz w:val="24"/>
        </w:rPr>
        <w:t>，密码可修改</w:t>
      </w:r>
      <w:r w:rsidR="00164702">
        <w:rPr>
          <w:rFonts w:hint="eastAsia"/>
          <w:sz w:val="24"/>
        </w:rPr>
        <w:t>。</w:t>
      </w:r>
    </w:p>
    <w:p w:rsidR="003209FA" w:rsidRPr="001A1565" w:rsidRDefault="003209FA" w:rsidP="00B66F45">
      <w:pPr>
        <w:pStyle w:val="afb"/>
        <w:spacing w:line="360" w:lineRule="auto"/>
        <w:ind w:firstLineChars="0" w:firstLine="0"/>
        <w:rPr>
          <w:color w:val="FF0000"/>
          <w:sz w:val="24"/>
        </w:rPr>
      </w:pPr>
    </w:p>
    <w:p w:rsidR="003209FA" w:rsidRDefault="003209FA" w:rsidP="00B66F45">
      <w:pPr>
        <w:pStyle w:val="afb"/>
        <w:spacing w:line="360" w:lineRule="auto"/>
        <w:ind w:firstLineChars="0" w:firstLine="0"/>
        <w:rPr>
          <w:sz w:val="24"/>
        </w:rPr>
        <w:sectPr w:rsidR="003209FA" w:rsidSect="001A617A">
          <w:footerReference w:type="default" r:id="rId11"/>
          <w:pgSz w:w="11906" w:h="16838"/>
          <w:pgMar w:top="1417" w:right="1417" w:bottom="1417" w:left="1417" w:header="850" w:footer="850" w:gutter="0"/>
          <w:pgNumType w:start="1"/>
          <w:cols w:space="720"/>
          <w:formProt w:val="0"/>
          <w:titlePg/>
          <w:docGrid w:type="lines" w:linePitch="326"/>
        </w:sectPr>
      </w:pPr>
    </w:p>
    <w:p w:rsidR="00B9587B" w:rsidRDefault="00B02CD8" w:rsidP="00F23269">
      <w:pPr>
        <w:pStyle w:val="3"/>
      </w:pPr>
      <w:bookmarkStart w:id="19" w:name="_Toc461715397"/>
      <w:r>
        <w:rPr>
          <w:rFonts w:hint="eastAsia"/>
        </w:rPr>
        <w:lastRenderedPageBreak/>
        <w:t>警卫端界面</w:t>
      </w:r>
      <w:bookmarkEnd w:id="19"/>
    </w:p>
    <w:p w:rsidR="0008584B" w:rsidRDefault="00D44584" w:rsidP="00106102">
      <w:pPr>
        <w:spacing w:line="360" w:lineRule="auto"/>
        <w:ind w:firstLineChars="200" w:firstLine="400"/>
        <w:rPr>
          <w:sz w:val="24"/>
          <w:szCs w:val="24"/>
        </w:rPr>
      </w:pPr>
      <w:r>
        <w:rPr>
          <w:noProof/>
        </w:rPr>
        <w:drawing>
          <wp:inline distT="0" distB="0" distL="0" distR="0">
            <wp:extent cx="5486400" cy="4116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116705"/>
                    </a:xfrm>
                    <a:prstGeom prst="rect">
                      <a:avLst/>
                    </a:prstGeom>
                  </pic:spPr>
                </pic:pic>
              </a:graphicData>
            </a:graphic>
          </wp:inline>
        </w:drawing>
      </w:r>
    </w:p>
    <w:p w:rsidR="003D3F11" w:rsidRDefault="00045880" w:rsidP="002251EB">
      <w:pPr>
        <w:spacing w:line="360" w:lineRule="auto"/>
        <w:jc w:val="center"/>
        <w:rPr>
          <w:sz w:val="24"/>
        </w:rPr>
      </w:pPr>
      <w:r>
        <w:rPr>
          <w:rFonts w:hint="eastAsia"/>
          <w:sz w:val="24"/>
        </w:rPr>
        <w:t>警卫端界面</w:t>
      </w:r>
    </w:p>
    <w:p w:rsidR="00F234FA" w:rsidRDefault="007D44C7" w:rsidP="00795ADE">
      <w:pPr>
        <w:spacing w:line="360" w:lineRule="auto"/>
        <w:ind w:firstLineChars="200" w:firstLine="480"/>
        <w:rPr>
          <w:sz w:val="24"/>
        </w:rPr>
      </w:pPr>
      <w:r>
        <w:rPr>
          <w:rFonts w:hint="eastAsia"/>
          <w:sz w:val="24"/>
        </w:rPr>
        <w:t>如上图所示，</w:t>
      </w:r>
      <w:r w:rsidR="00F234FA">
        <w:rPr>
          <w:rFonts w:hint="eastAsia"/>
          <w:sz w:val="24"/>
        </w:rPr>
        <w:t>为警卫端界面布局，</w:t>
      </w:r>
      <w:r w:rsidR="00227C95">
        <w:rPr>
          <w:rFonts w:hint="eastAsia"/>
          <w:sz w:val="24"/>
        </w:rPr>
        <w:t>具体功能需要介绍如下：</w:t>
      </w:r>
    </w:p>
    <w:p w:rsidR="00C55636" w:rsidRPr="00535FDE" w:rsidRDefault="00EF6A83" w:rsidP="00535FDE">
      <w:pPr>
        <w:spacing w:line="360" w:lineRule="auto"/>
        <w:ind w:firstLineChars="200" w:firstLine="480"/>
        <w:rPr>
          <w:sz w:val="24"/>
        </w:rPr>
      </w:pPr>
      <w:r>
        <w:rPr>
          <w:rFonts w:hint="eastAsia"/>
          <w:sz w:val="24"/>
        </w:rPr>
        <w:t>【</w:t>
      </w:r>
      <w:r w:rsidR="0081030A">
        <w:rPr>
          <w:rFonts w:hint="eastAsia"/>
          <w:sz w:val="24"/>
        </w:rPr>
        <w:t>当前</w:t>
      </w:r>
      <w:r w:rsidRPr="00535FDE">
        <w:rPr>
          <w:rFonts w:hint="eastAsia"/>
          <w:sz w:val="24"/>
        </w:rPr>
        <w:t>查验模式</w:t>
      </w:r>
      <w:r>
        <w:rPr>
          <w:rFonts w:hint="eastAsia"/>
          <w:sz w:val="24"/>
        </w:rPr>
        <w:t>】</w:t>
      </w:r>
      <w:r w:rsidR="00BC33A6" w:rsidRPr="00535FDE">
        <w:rPr>
          <w:rFonts w:hint="eastAsia"/>
          <w:sz w:val="24"/>
        </w:rPr>
        <w:t>车辆查验</w:t>
      </w:r>
      <w:r w:rsidR="00106102">
        <w:rPr>
          <w:rFonts w:hint="eastAsia"/>
          <w:sz w:val="24"/>
        </w:rPr>
        <w:t>模式</w:t>
      </w:r>
      <w:r w:rsidR="00BC33A6" w:rsidRPr="00535FDE">
        <w:rPr>
          <w:rFonts w:hint="eastAsia"/>
          <w:sz w:val="24"/>
        </w:rPr>
        <w:t>包括：车牌识别、远距离读卡</w:t>
      </w:r>
      <w:r w:rsidR="007C3994" w:rsidRPr="00535FDE">
        <w:rPr>
          <w:rFonts w:hint="eastAsia"/>
          <w:sz w:val="24"/>
        </w:rPr>
        <w:t>；人员查验包括：</w:t>
      </w:r>
      <w:r w:rsidR="00A43AA7">
        <w:rPr>
          <w:rFonts w:hint="eastAsia"/>
          <w:sz w:val="24"/>
        </w:rPr>
        <w:t>常规刷卡、</w:t>
      </w:r>
      <w:r w:rsidR="00B8588F" w:rsidRPr="00535FDE">
        <w:rPr>
          <w:rFonts w:hint="eastAsia"/>
          <w:sz w:val="24"/>
        </w:rPr>
        <w:t>1:1人脸查验</w:t>
      </w:r>
      <w:r w:rsidR="00EF038E" w:rsidRPr="00535FDE">
        <w:rPr>
          <w:rFonts w:hint="eastAsia"/>
          <w:sz w:val="24"/>
        </w:rPr>
        <w:t>、1：N人脸查验、1：n人脸查验</w:t>
      </w:r>
      <w:r w:rsidR="00C50BBE" w:rsidRPr="00535FDE">
        <w:rPr>
          <w:rFonts w:hint="eastAsia"/>
          <w:sz w:val="24"/>
        </w:rPr>
        <w:t>、黑名单</w:t>
      </w:r>
      <w:r w:rsidR="00AF6910" w:rsidRPr="001A1565">
        <w:rPr>
          <w:rFonts w:hint="eastAsia"/>
          <w:sz w:val="24"/>
        </w:rPr>
        <w:t>（人员查验</w:t>
      </w:r>
      <w:r w:rsidR="000C25FA" w:rsidRPr="001A1565">
        <w:rPr>
          <w:rFonts w:hint="eastAsia"/>
          <w:sz w:val="24"/>
        </w:rPr>
        <w:t>中几种人脸查验</w:t>
      </w:r>
      <w:r w:rsidR="00537206" w:rsidRPr="001A1565">
        <w:rPr>
          <w:rFonts w:hint="eastAsia"/>
          <w:sz w:val="24"/>
        </w:rPr>
        <w:t>同步</w:t>
      </w:r>
      <w:r w:rsidR="000C25FA" w:rsidRPr="001A1565">
        <w:rPr>
          <w:rFonts w:hint="eastAsia"/>
          <w:sz w:val="24"/>
        </w:rPr>
        <w:t>可勾选</w:t>
      </w:r>
      <w:r w:rsidR="00BD3453" w:rsidRPr="001A1565">
        <w:rPr>
          <w:rFonts w:hint="eastAsia"/>
          <w:sz w:val="24"/>
        </w:rPr>
        <w:t>黑名单</w:t>
      </w:r>
      <w:r w:rsidR="004654AA" w:rsidRPr="001A1565">
        <w:rPr>
          <w:rFonts w:hint="eastAsia"/>
          <w:sz w:val="24"/>
        </w:rPr>
        <w:t>,在人员查验的同时实现黑名单预警</w:t>
      </w:r>
      <w:r w:rsidR="00AF6910" w:rsidRPr="001A1565">
        <w:rPr>
          <w:rFonts w:hint="eastAsia"/>
          <w:sz w:val="24"/>
        </w:rPr>
        <w:t>）</w:t>
      </w:r>
      <w:r w:rsidR="00795ADE" w:rsidRPr="00535FDE">
        <w:rPr>
          <w:rFonts w:hint="eastAsia"/>
          <w:sz w:val="24"/>
        </w:rPr>
        <w:t>。</w:t>
      </w:r>
      <w:r w:rsidR="00595221" w:rsidRPr="00535FDE">
        <w:rPr>
          <w:rFonts w:hint="eastAsia"/>
          <w:sz w:val="24"/>
        </w:rPr>
        <w:t>车辆查验</w:t>
      </w:r>
      <w:r w:rsidR="00743446" w:rsidRPr="00535FDE">
        <w:rPr>
          <w:rFonts w:hint="eastAsia"/>
          <w:sz w:val="24"/>
        </w:rPr>
        <w:t>模式和人员查验模式可两两</w:t>
      </w:r>
      <w:r w:rsidR="00795ADE" w:rsidRPr="00535FDE">
        <w:rPr>
          <w:rFonts w:hint="eastAsia"/>
          <w:sz w:val="24"/>
        </w:rPr>
        <w:t>任意</w:t>
      </w:r>
      <w:r w:rsidR="00743446" w:rsidRPr="00535FDE">
        <w:rPr>
          <w:rFonts w:hint="eastAsia"/>
          <w:sz w:val="24"/>
        </w:rPr>
        <w:t>组合</w:t>
      </w:r>
      <w:r w:rsidR="00795ADE" w:rsidRPr="00535FDE">
        <w:rPr>
          <w:rFonts w:hint="eastAsia"/>
          <w:sz w:val="24"/>
        </w:rPr>
        <w:t>组成“当前查验模式”</w:t>
      </w:r>
      <w:r w:rsidR="00615E59" w:rsidRPr="00535FDE">
        <w:rPr>
          <w:rFonts w:hint="eastAsia"/>
          <w:sz w:val="24"/>
        </w:rPr>
        <w:t>；</w:t>
      </w:r>
    </w:p>
    <w:p w:rsidR="00615E59" w:rsidRDefault="00945EAC" w:rsidP="007C3A8B">
      <w:pPr>
        <w:spacing w:line="360" w:lineRule="auto"/>
        <w:ind w:firstLineChars="200" w:firstLine="480"/>
        <w:rPr>
          <w:sz w:val="24"/>
        </w:rPr>
      </w:pPr>
      <w:r>
        <w:rPr>
          <w:rFonts w:hint="eastAsia"/>
          <w:sz w:val="24"/>
        </w:rPr>
        <w:t>【人脸抓拍/车辆抓拍</w:t>
      </w:r>
      <w:r w:rsidR="00EA3F7F">
        <w:rPr>
          <w:rFonts w:hint="eastAsia"/>
          <w:sz w:val="24"/>
        </w:rPr>
        <w:t>视频显示窗口</w:t>
      </w:r>
      <w:r>
        <w:rPr>
          <w:rFonts w:hint="eastAsia"/>
          <w:sz w:val="24"/>
        </w:rPr>
        <w:t>】</w:t>
      </w:r>
      <w:r w:rsidR="00166599">
        <w:rPr>
          <w:rFonts w:hint="eastAsia"/>
          <w:sz w:val="24"/>
        </w:rPr>
        <w:t>平时显示人脸查验抓拍摄像机实时画面</w:t>
      </w:r>
      <w:r w:rsidR="003C3CA5">
        <w:rPr>
          <w:rFonts w:hint="eastAsia"/>
          <w:sz w:val="24"/>
        </w:rPr>
        <w:t>，当出现车辆通行时，显示</w:t>
      </w:r>
      <w:r w:rsidR="007C3A8B">
        <w:rPr>
          <w:rFonts w:hint="eastAsia"/>
          <w:sz w:val="24"/>
        </w:rPr>
        <w:t>车辆抓拍实时图片</w:t>
      </w:r>
      <w:r w:rsidR="002C0055">
        <w:rPr>
          <w:rFonts w:hint="eastAsia"/>
          <w:sz w:val="24"/>
        </w:rPr>
        <w:t>持续1秒后恢复显示人脸抓拍画面</w:t>
      </w:r>
      <w:r w:rsidR="00D27D8A" w:rsidRPr="001A1565">
        <w:rPr>
          <w:rFonts w:hint="eastAsia"/>
          <w:color w:val="FF0000"/>
          <w:sz w:val="24"/>
        </w:rPr>
        <w:t>（持续时间在配置</w:t>
      </w:r>
      <w:r w:rsidR="000F213B" w:rsidRPr="001A1565">
        <w:rPr>
          <w:rFonts w:hint="eastAsia"/>
          <w:color w:val="FF0000"/>
          <w:sz w:val="24"/>
        </w:rPr>
        <w:t>文件</w:t>
      </w:r>
      <w:r w:rsidR="00D27D8A" w:rsidRPr="001A1565">
        <w:rPr>
          <w:rFonts w:hint="eastAsia"/>
          <w:color w:val="FF0000"/>
          <w:sz w:val="24"/>
        </w:rPr>
        <w:t>中可自定义，默认3秒）</w:t>
      </w:r>
      <w:r w:rsidR="009E1FA6">
        <w:rPr>
          <w:rFonts w:hint="eastAsia"/>
          <w:sz w:val="24"/>
        </w:rPr>
        <w:t>。</w:t>
      </w:r>
    </w:p>
    <w:p w:rsidR="00307E2B" w:rsidRDefault="009E1FA6" w:rsidP="007C3A8B">
      <w:pPr>
        <w:spacing w:line="360" w:lineRule="auto"/>
        <w:ind w:firstLineChars="200" w:firstLine="480"/>
        <w:rPr>
          <w:sz w:val="24"/>
        </w:rPr>
      </w:pPr>
      <w:r>
        <w:rPr>
          <w:rFonts w:hint="eastAsia"/>
          <w:sz w:val="24"/>
        </w:rPr>
        <w:t>【人员、车辆查验结果显示区】</w:t>
      </w:r>
      <w:r w:rsidR="002B53B8">
        <w:rPr>
          <w:rFonts w:hint="eastAsia"/>
          <w:sz w:val="24"/>
        </w:rPr>
        <w:t>车辆和人员通行时在该区域显示实时查验结果</w:t>
      </w:r>
      <w:r w:rsidR="004455EA">
        <w:rPr>
          <w:rFonts w:hint="eastAsia"/>
          <w:sz w:val="24"/>
        </w:rPr>
        <w:t>，</w:t>
      </w:r>
      <w:r w:rsidR="0008213C">
        <w:rPr>
          <w:rFonts w:hint="eastAsia"/>
          <w:sz w:val="24"/>
        </w:rPr>
        <w:t>查验结果显示持续</w:t>
      </w:r>
      <w:r w:rsidR="0091570F">
        <w:rPr>
          <w:rFonts w:hint="eastAsia"/>
          <w:sz w:val="24"/>
        </w:rPr>
        <w:t>3s</w:t>
      </w:r>
      <w:r w:rsidR="0008213C">
        <w:rPr>
          <w:rFonts w:hint="eastAsia"/>
          <w:sz w:val="24"/>
        </w:rPr>
        <w:t>后切换到空白界面</w:t>
      </w:r>
      <w:r w:rsidR="00D27D8A" w:rsidRPr="001A1565">
        <w:rPr>
          <w:rFonts w:hint="eastAsia"/>
          <w:color w:val="FF0000"/>
          <w:sz w:val="24"/>
        </w:rPr>
        <w:t>（持续时间在配置</w:t>
      </w:r>
      <w:r w:rsidR="000F213B" w:rsidRPr="001A1565">
        <w:rPr>
          <w:rFonts w:hint="eastAsia"/>
          <w:color w:val="FF0000"/>
          <w:sz w:val="24"/>
        </w:rPr>
        <w:t>文件</w:t>
      </w:r>
      <w:r w:rsidR="00D27D8A" w:rsidRPr="001A1565">
        <w:rPr>
          <w:rFonts w:hint="eastAsia"/>
          <w:color w:val="FF0000"/>
          <w:sz w:val="24"/>
        </w:rPr>
        <w:t>中可自定义，默认3秒）</w:t>
      </w:r>
      <w:r w:rsidR="0008213C">
        <w:rPr>
          <w:rFonts w:hint="eastAsia"/>
          <w:sz w:val="24"/>
        </w:rPr>
        <w:t>，历史车辆和人员自动进入到</w:t>
      </w:r>
      <w:r w:rsidR="00683863">
        <w:rPr>
          <w:rFonts w:hint="eastAsia"/>
          <w:sz w:val="24"/>
        </w:rPr>
        <w:t>下方表格中</w:t>
      </w:r>
      <w:r w:rsidR="00D27D8A" w:rsidRPr="001A1565">
        <w:rPr>
          <w:rFonts w:hint="eastAsia"/>
          <w:color w:val="FF0000"/>
          <w:sz w:val="24"/>
        </w:rPr>
        <w:t>（</w:t>
      </w:r>
      <w:r w:rsidR="0049165F" w:rsidRPr="001A1565">
        <w:rPr>
          <w:rFonts w:hint="eastAsia"/>
          <w:color w:val="FF0000"/>
          <w:sz w:val="24"/>
        </w:rPr>
        <w:t>历史</w:t>
      </w:r>
      <w:r w:rsidR="00D27D8A" w:rsidRPr="001A1565">
        <w:rPr>
          <w:rFonts w:hint="eastAsia"/>
          <w:color w:val="FF0000"/>
          <w:sz w:val="24"/>
        </w:rPr>
        <w:t>车辆显示车牌号码，</w:t>
      </w:r>
      <w:r w:rsidR="0049165F" w:rsidRPr="001A1565">
        <w:rPr>
          <w:rFonts w:hint="eastAsia"/>
          <w:color w:val="FF0000"/>
          <w:sz w:val="24"/>
        </w:rPr>
        <w:t>历史</w:t>
      </w:r>
      <w:r w:rsidR="00D27D8A" w:rsidRPr="001A1565">
        <w:rPr>
          <w:rFonts w:hint="eastAsia"/>
          <w:color w:val="FF0000"/>
          <w:sz w:val="24"/>
        </w:rPr>
        <w:t>人员按身份证缩小版展现）</w:t>
      </w:r>
      <w:r w:rsidR="00683863">
        <w:rPr>
          <w:rFonts w:hint="eastAsia"/>
          <w:sz w:val="24"/>
        </w:rPr>
        <w:t>，</w:t>
      </w:r>
      <w:r w:rsidR="00CA0EF5">
        <w:rPr>
          <w:rFonts w:hint="eastAsia"/>
          <w:sz w:val="24"/>
        </w:rPr>
        <w:t>循环排序</w:t>
      </w:r>
      <w:r w:rsidR="00307E2B">
        <w:rPr>
          <w:rFonts w:hint="eastAsia"/>
          <w:sz w:val="24"/>
        </w:rPr>
        <w:t>：</w:t>
      </w:r>
    </w:p>
    <w:p w:rsidR="009E1FA6" w:rsidRPr="009C0F89" w:rsidRDefault="002B53B8" w:rsidP="009C0F89">
      <w:pPr>
        <w:pStyle w:val="afb"/>
        <w:numPr>
          <w:ilvl w:val="0"/>
          <w:numId w:val="32"/>
        </w:numPr>
        <w:spacing w:line="360" w:lineRule="auto"/>
        <w:ind w:firstLineChars="0"/>
        <w:rPr>
          <w:sz w:val="24"/>
        </w:rPr>
      </w:pPr>
      <w:r w:rsidRPr="009C0F89">
        <w:rPr>
          <w:rFonts w:hint="eastAsia"/>
          <w:sz w:val="24"/>
        </w:rPr>
        <w:lastRenderedPageBreak/>
        <w:t>合法通行车时显示“皖</w:t>
      </w:r>
      <w:r w:rsidRPr="009C0F89">
        <w:rPr>
          <w:rFonts w:hint="eastAsia"/>
          <w:sz w:val="24"/>
        </w:rPr>
        <w:t xml:space="preserve">A </w:t>
      </w:r>
      <w:r w:rsidR="00450EA1" w:rsidRPr="009C0F89">
        <w:rPr>
          <w:rFonts w:hint="eastAsia"/>
          <w:sz w:val="24"/>
        </w:rPr>
        <w:t>XXXXX</w:t>
      </w:r>
      <w:r w:rsidR="00C67A23" w:rsidRPr="009C0F89">
        <w:rPr>
          <w:rFonts w:hint="eastAsia"/>
          <w:sz w:val="24"/>
        </w:rPr>
        <w:t>，</w:t>
      </w:r>
      <w:r w:rsidR="00307E2B" w:rsidRPr="009C0F89">
        <w:rPr>
          <w:rFonts w:hint="eastAsia"/>
          <w:sz w:val="24"/>
        </w:rPr>
        <w:t>合法车请</w:t>
      </w:r>
      <w:r w:rsidR="00C67A23" w:rsidRPr="009C0F89">
        <w:rPr>
          <w:rFonts w:hint="eastAsia"/>
          <w:sz w:val="24"/>
        </w:rPr>
        <w:t>通行</w:t>
      </w:r>
      <w:r w:rsidR="00307E2B" w:rsidRPr="009C0F89">
        <w:rPr>
          <w:rFonts w:hint="eastAsia"/>
          <w:sz w:val="24"/>
        </w:rPr>
        <w:t>！</w:t>
      </w:r>
      <w:r w:rsidRPr="009C0F89">
        <w:rPr>
          <w:rFonts w:hint="eastAsia"/>
          <w:sz w:val="24"/>
        </w:rPr>
        <w:t>”</w:t>
      </w:r>
      <w:r w:rsidR="00BF07D1" w:rsidRPr="009C0F89">
        <w:rPr>
          <w:rFonts w:hint="eastAsia"/>
          <w:sz w:val="24"/>
        </w:rPr>
        <w:t>(</w:t>
      </w:r>
      <w:r w:rsidR="00BF07D1" w:rsidRPr="009C0F89">
        <w:rPr>
          <w:rFonts w:hint="eastAsia"/>
          <w:sz w:val="24"/>
        </w:rPr>
        <w:t>文字颜色绿色</w:t>
      </w:r>
      <w:r w:rsidR="00BF07D1" w:rsidRPr="009C0F89">
        <w:rPr>
          <w:rFonts w:hint="eastAsia"/>
          <w:sz w:val="24"/>
        </w:rPr>
        <w:t>)</w:t>
      </w:r>
      <w:r w:rsidR="00307E2B" w:rsidRPr="009C0F89">
        <w:rPr>
          <w:rFonts w:hint="eastAsia"/>
          <w:sz w:val="24"/>
        </w:rPr>
        <w:t>；非法车通行显示“皖</w:t>
      </w:r>
      <w:r w:rsidR="00307E2B" w:rsidRPr="009C0F89">
        <w:rPr>
          <w:rFonts w:hint="eastAsia"/>
          <w:sz w:val="24"/>
        </w:rPr>
        <w:t>A XXXXX</w:t>
      </w:r>
      <w:r w:rsidR="00307E2B" w:rsidRPr="009C0F89">
        <w:rPr>
          <w:rFonts w:hint="eastAsia"/>
          <w:sz w:val="24"/>
        </w:rPr>
        <w:t>，禁止通行！”</w:t>
      </w:r>
      <w:r w:rsidR="00764A4E" w:rsidRPr="009C0F89">
        <w:rPr>
          <w:rFonts w:hint="eastAsia"/>
          <w:sz w:val="24"/>
        </w:rPr>
        <w:t>（文字颜色红色）</w:t>
      </w:r>
      <w:r w:rsidR="009C0F89" w:rsidRPr="009C0F89">
        <w:rPr>
          <w:rFonts w:hint="eastAsia"/>
          <w:sz w:val="24"/>
        </w:rPr>
        <w:t>；</w:t>
      </w:r>
    </w:p>
    <w:p w:rsidR="009C0F89" w:rsidRDefault="00A336D3" w:rsidP="009C0F89">
      <w:pPr>
        <w:pStyle w:val="afb"/>
        <w:numPr>
          <w:ilvl w:val="0"/>
          <w:numId w:val="32"/>
        </w:numPr>
        <w:spacing w:line="360" w:lineRule="auto"/>
        <w:ind w:firstLineChars="0"/>
        <w:rPr>
          <w:sz w:val="24"/>
        </w:rPr>
      </w:pPr>
      <w:r>
        <w:rPr>
          <w:rFonts w:hint="eastAsia"/>
          <w:sz w:val="24"/>
        </w:rPr>
        <w:t>合法人员通行“</w:t>
      </w:r>
      <w:r w:rsidR="00881C73">
        <w:rPr>
          <w:rFonts w:hint="eastAsia"/>
          <w:sz w:val="24"/>
        </w:rPr>
        <w:t>姓名</w:t>
      </w:r>
      <w:r>
        <w:rPr>
          <w:rFonts w:hint="eastAsia"/>
          <w:sz w:val="24"/>
        </w:rPr>
        <w:t>，请通行！”；</w:t>
      </w:r>
      <w:r w:rsidR="009C2342">
        <w:rPr>
          <w:rFonts w:hint="eastAsia"/>
          <w:sz w:val="24"/>
        </w:rPr>
        <w:t>若库内查询到此人但无通行权限，</w:t>
      </w:r>
      <w:r w:rsidR="000158B6">
        <w:rPr>
          <w:rFonts w:hint="eastAsia"/>
          <w:sz w:val="24"/>
        </w:rPr>
        <w:t>显示“姓名，无权限禁止通行！”</w:t>
      </w:r>
      <w:r w:rsidR="00404BA5">
        <w:rPr>
          <w:rFonts w:hint="eastAsia"/>
          <w:sz w:val="24"/>
        </w:rPr>
        <w:t>；若库内查询到此人且具有权限但是人脸查验未通过</w:t>
      </w:r>
      <w:r w:rsidR="00777B7C">
        <w:rPr>
          <w:rFonts w:hint="eastAsia"/>
          <w:sz w:val="24"/>
        </w:rPr>
        <w:t>，显示</w:t>
      </w:r>
      <w:r w:rsidR="00404BA5">
        <w:rPr>
          <w:rFonts w:hint="eastAsia"/>
          <w:sz w:val="24"/>
        </w:rPr>
        <w:t>“</w:t>
      </w:r>
      <w:r w:rsidR="00777B7C">
        <w:rPr>
          <w:rFonts w:hint="eastAsia"/>
          <w:sz w:val="24"/>
        </w:rPr>
        <w:t>姓名，人</w:t>
      </w:r>
      <w:r w:rsidR="00D50766">
        <w:rPr>
          <w:rFonts w:hint="eastAsia"/>
          <w:sz w:val="24"/>
        </w:rPr>
        <w:t>证</w:t>
      </w:r>
      <w:r w:rsidR="00777B7C">
        <w:rPr>
          <w:rFonts w:hint="eastAsia"/>
          <w:sz w:val="24"/>
        </w:rPr>
        <w:t>不</w:t>
      </w:r>
      <w:r w:rsidR="007E59E7">
        <w:rPr>
          <w:rFonts w:hint="eastAsia"/>
          <w:sz w:val="24"/>
        </w:rPr>
        <w:t>同</w:t>
      </w:r>
      <w:r w:rsidR="005E4993">
        <w:rPr>
          <w:rFonts w:hint="eastAsia"/>
          <w:sz w:val="24"/>
        </w:rPr>
        <w:t>，</w:t>
      </w:r>
      <w:r w:rsidR="002B1478">
        <w:rPr>
          <w:rFonts w:hint="eastAsia"/>
          <w:sz w:val="24"/>
        </w:rPr>
        <w:t>禁止通行</w:t>
      </w:r>
      <w:r w:rsidR="002B1478">
        <w:rPr>
          <w:rFonts w:hint="eastAsia"/>
          <w:sz w:val="24"/>
        </w:rPr>
        <w:t>!</w:t>
      </w:r>
      <w:r w:rsidR="00404BA5">
        <w:rPr>
          <w:rFonts w:hint="eastAsia"/>
          <w:sz w:val="24"/>
        </w:rPr>
        <w:t>”</w:t>
      </w:r>
      <w:r w:rsidR="00777B7C">
        <w:rPr>
          <w:rFonts w:hint="eastAsia"/>
          <w:sz w:val="24"/>
        </w:rPr>
        <w:t>；</w:t>
      </w:r>
      <w:r>
        <w:rPr>
          <w:rFonts w:hint="eastAsia"/>
          <w:sz w:val="24"/>
        </w:rPr>
        <w:t>非法人员</w:t>
      </w:r>
      <w:r w:rsidR="00245E2C">
        <w:rPr>
          <w:rFonts w:hint="eastAsia"/>
          <w:sz w:val="24"/>
        </w:rPr>
        <w:t>刷卡或刷脸</w:t>
      </w:r>
      <w:r>
        <w:rPr>
          <w:rFonts w:hint="eastAsia"/>
          <w:sz w:val="24"/>
        </w:rPr>
        <w:t>通行</w:t>
      </w:r>
      <w:r w:rsidR="00050693">
        <w:rPr>
          <w:rFonts w:hint="eastAsia"/>
          <w:sz w:val="24"/>
        </w:rPr>
        <w:t>显示</w:t>
      </w:r>
      <w:r>
        <w:rPr>
          <w:rFonts w:hint="eastAsia"/>
          <w:sz w:val="24"/>
        </w:rPr>
        <w:t>“非法人员</w:t>
      </w:r>
      <w:r w:rsidR="00692F88">
        <w:rPr>
          <w:rFonts w:hint="eastAsia"/>
          <w:sz w:val="24"/>
        </w:rPr>
        <w:t>，禁止通行！</w:t>
      </w:r>
      <w:r>
        <w:rPr>
          <w:rFonts w:hint="eastAsia"/>
          <w:sz w:val="24"/>
        </w:rPr>
        <w:t>”</w:t>
      </w:r>
      <w:r w:rsidR="002D1F32">
        <w:rPr>
          <w:rFonts w:hint="eastAsia"/>
          <w:sz w:val="24"/>
        </w:rPr>
        <w:t>。</w:t>
      </w:r>
    </w:p>
    <w:p w:rsidR="002D1F32" w:rsidRPr="00D92BEF" w:rsidRDefault="00D92BEF" w:rsidP="00D92BEF">
      <w:pPr>
        <w:spacing w:line="360" w:lineRule="auto"/>
        <w:ind w:left="600"/>
        <w:rPr>
          <w:sz w:val="24"/>
          <w:szCs w:val="24"/>
        </w:rPr>
      </w:pPr>
      <w:r>
        <w:rPr>
          <w:rFonts w:hint="eastAsia"/>
          <w:sz w:val="24"/>
          <w:szCs w:val="24"/>
        </w:rPr>
        <w:t>验证结果伴随</w:t>
      </w:r>
      <w:r w:rsidR="002D1F32" w:rsidRPr="00D92BEF">
        <w:rPr>
          <w:rFonts w:hint="eastAsia"/>
          <w:sz w:val="24"/>
          <w:szCs w:val="24"/>
        </w:rPr>
        <w:t>语音提示</w:t>
      </w:r>
      <w:r w:rsidR="005124F3">
        <w:rPr>
          <w:rFonts w:hint="eastAsia"/>
          <w:sz w:val="24"/>
          <w:szCs w:val="24"/>
        </w:rPr>
        <w:t>，</w:t>
      </w:r>
      <w:r w:rsidR="002D1F32" w:rsidRPr="00D92BEF">
        <w:rPr>
          <w:rFonts w:hint="eastAsia"/>
          <w:sz w:val="24"/>
          <w:szCs w:val="24"/>
        </w:rPr>
        <w:t>验证结果有：请进、非法卡、无权限、比对失败、重新识别。</w:t>
      </w:r>
    </w:p>
    <w:p w:rsidR="002D1F32" w:rsidRPr="001A1565" w:rsidRDefault="008B1977" w:rsidP="002D1F32">
      <w:pPr>
        <w:spacing w:line="360" w:lineRule="auto"/>
        <w:rPr>
          <w:color w:val="FF0000"/>
          <w:sz w:val="24"/>
        </w:rPr>
      </w:pPr>
      <w:r w:rsidRPr="001A1565">
        <w:rPr>
          <w:rFonts w:hint="eastAsia"/>
          <w:color w:val="FF0000"/>
          <w:sz w:val="24"/>
        </w:rPr>
        <w:t>（查验结果显示内容设置成配置文件，语音文件可替换）</w:t>
      </w:r>
    </w:p>
    <w:p w:rsidR="001B4356" w:rsidRPr="006064F9" w:rsidRDefault="00F64604" w:rsidP="006064F9">
      <w:pPr>
        <w:spacing w:line="360" w:lineRule="auto"/>
        <w:ind w:firstLineChars="200" w:firstLine="480"/>
        <w:rPr>
          <w:sz w:val="24"/>
        </w:rPr>
      </w:pPr>
      <w:r w:rsidRPr="006064F9">
        <w:rPr>
          <w:rFonts w:hint="eastAsia"/>
          <w:sz w:val="24"/>
        </w:rPr>
        <w:t>【</w:t>
      </w:r>
      <w:r w:rsidR="006064F9" w:rsidRPr="006064F9">
        <w:rPr>
          <w:rFonts w:hint="eastAsia"/>
          <w:sz w:val="24"/>
        </w:rPr>
        <w:t>车辆</w:t>
      </w:r>
      <w:r w:rsidRPr="006064F9">
        <w:rPr>
          <w:rFonts w:hint="eastAsia"/>
          <w:sz w:val="24"/>
        </w:rPr>
        <w:t>人工查验】</w:t>
      </w:r>
      <w:r w:rsidR="00E443E6">
        <w:rPr>
          <w:rFonts w:hint="eastAsia"/>
          <w:sz w:val="24"/>
        </w:rPr>
        <w:t>当车牌识别和远距离读卡不识别时，用户可点击</w:t>
      </w:r>
      <w:r w:rsidR="00FC15B8">
        <w:rPr>
          <w:rFonts w:hint="eastAsia"/>
          <w:sz w:val="24"/>
        </w:rPr>
        <w:t>左侧</w:t>
      </w:r>
      <w:r w:rsidR="00E443E6">
        <w:rPr>
          <w:rFonts w:hint="eastAsia"/>
          <w:sz w:val="24"/>
        </w:rPr>
        <w:t>“人工查验”按钮，</w:t>
      </w:r>
      <w:r w:rsidR="006064F9">
        <w:rPr>
          <w:rFonts w:hint="eastAsia"/>
          <w:sz w:val="24"/>
        </w:rPr>
        <w:t>弹出编辑键盘输入车牌号</w:t>
      </w:r>
      <w:r w:rsidR="00A85F2B">
        <w:rPr>
          <w:rFonts w:hint="eastAsia"/>
          <w:sz w:val="24"/>
        </w:rPr>
        <w:t>，若车牌号为合法车辆，联动车辆控制器开门</w:t>
      </w:r>
      <w:r w:rsidR="0049165F" w:rsidRPr="001A1565">
        <w:rPr>
          <w:rFonts w:hint="eastAsia"/>
          <w:color w:val="FF0000"/>
          <w:sz w:val="24"/>
        </w:rPr>
        <w:t>（该按钮在配置</w:t>
      </w:r>
      <w:r w:rsidR="004300EE" w:rsidRPr="001A1565">
        <w:rPr>
          <w:rFonts w:hint="eastAsia"/>
          <w:color w:val="FF0000"/>
          <w:sz w:val="24"/>
        </w:rPr>
        <w:t>文件</w:t>
      </w:r>
      <w:r w:rsidR="0049165F" w:rsidRPr="001A1565">
        <w:rPr>
          <w:rFonts w:hint="eastAsia"/>
          <w:color w:val="FF0000"/>
          <w:sz w:val="24"/>
        </w:rPr>
        <w:t>中可设置选择性显示）</w:t>
      </w:r>
      <w:r w:rsidR="00803BE7">
        <w:rPr>
          <w:rFonts w:hint="eastAsia"/>
          <w:sz w:val="24"/>
        </w:rPr>
        <w:t>。</w:t>
      </w:r>
    </w:p>
    <w:p w:rsidR="001B4356" w:rsidRDefault="00FC15B8" w:rsidP="00FC15B8">
      <w:pPr>
        <w:spacing w:line="360" w:lineRule="auto"/>
        <w:ind w:firstLineChars="200" w:firstLine="480"/>
        <w:rPr>
          <w:sz w:val="24"/>
        </w:rPr>
      </w:pPr>
      <w:r w:rsidRPr="00FC15B8">
        <w:rPr>
          <w:rFonts w:hint="eastAsia"/>
          <w:sz w:val="24"/>
        </w:rPr>
        <w:t>【</w:t>
      </w:r>
      <w:r>
        <w:rPr>
          <w:rFonts w:hint="eastAsia"/>
          <w:sz w:val="24"/>
        </w:rPr>
        <w:t>人员人工查验</w:t>
      </w:r>
      <w:r w:rsidRPr="00FC15B8">
        <w:rPr>
          <w:rFonts w:hint="eastAsia"/>
          <w:sz w:val="24"/>
        </w:rPr>
        <w:t>】</w:t>
      </w:r>
      <w:r>
        <w:rPr>
          <w:rFonts w:hint="eastAsia"/>
          <w:sz w:val="24"/>
        </w:rPr>
        <w:t>当人员刷卡或人脸识别错误时，用户可点击右侧“人工查验”按钮</w:t>
      </w:r>
      <w:r w:rsidR="00B50A2E">
        <w:rPr>
          <w:rFonts w:hint="eastAsia"/>
          <w:sz w:val="24"/>
        </w:rPr>
        <w:t>，弹出编辑键盘输入姓名</w:t>
      </w:r>
      <w:r w:rsidR="00CD1AB0">
        <w:rPr>
          <w:rFonts w:hint="eastAsia"/>
          <w:sz w:val="24"/>
        </w:rPr>
        <w:t>或身份证号</w:t>
      </w:r>
      <w:r w:rsidR="00F2206C">
        <w:rPr>
          <w:rFonts w:hint="eastAsia"/>
          <w:sz w:val="24"/>
        </w:rPr>
        <w:t>可</w:t>
      </w:r>
      <w:r w:rsidR="003B30D0">
        <w:rPr>
          <w:rFonts w:hint="eastAsia"/>
          <w:sz w:val="24"/>
        </w:rPr>
        <w:t>手动</w:t>
      </w:r>
      <w:r w:rsidR="00F2206C">
        <w:rPr>
          <w:rFonts w:hint="eastAsia"/>
          <w:sz w:val="24"/>
        </w:rPr>
        <w:t>查验人员是否具有权限</w:t>
      </w:r>
      <w:r w:rsidR="00F2039F">
        <w:rPr>
          <w:rFonts w:hint="eastAsia"/>
          <w:sz w:val="24"/>
        </w:rPr>
        <w:t>，联动门禁控制器开启通道</w:t>
      </w:r>
      <w:r w:rsidR="0049165F" w:rsidRPr="001A1565">
        <w:rPr>
          <w:rFonts w:hint="eastAsia"/>
          <w:color w:val="FF0000"/>
          <w:sz w:val="24"/>
        </w:rPr>
        <w:t>（该按钮在配置</w:t>
      </w:r>
      <w:r w:rsidR="000E512D" w:rsidRPr="001A1565">
        <w:rPr>
          <w:rFonts w:hint="eastAsia"/>
          <w:color w:val="FF0000"/>
          <w:sz w:val="24"/>
        </w:rPr>
        <w:t>文件</w:t>
      </w:r>
      <w:r w:rsidR="0049165F" w:rsidRPr="001A1565">
        <w:rPr>
          <w:rFonts w:hint="eastAsia"/>
          <w:color w:val="FF0000"/>
          <w:sz w:val="24"/>
        </w:rPr>
        <w:t>中可设置选择性显示）</w:t>
      </w:r>
      <w:r w:rsidR="008513FD">
        <w:rPr>
          <w:rFonts w:hint="eastAsia"/>
          <w:sz w:val="24"/>
        </w:rPr>
        <w:t>。</w:t>
      </w:r>
    </w:p>
    <w:p w:rsidR="002D1F32" w:rsidRDefault="002D1F32" w:rsidP="00FC15B8">
      <w:pPr>
        <w:spacing w:line="360" w:lineRule="auto"/>
        <w:ind w:firstLineChars="200" w:firstLine="480"/>
        <w:rPr>
          <w:sz w:val="24"/>
        </w:rPr>
      </w:pPr>
      <w:r>
        <w:rPr>
          <w:rFonts w:hint="eastAsia"/>
          <w:sz w:val="24"/>
        </w:rPr>
        <w:t>【</w:t>
      </w:r>
      <w:r w:rsidR="00EC47D5">
        <w:rPr>
          <w:rFonts w:hint="eastAsia"/>
          <w:sz w:val="24"/>
        </w:rPr>
        <w:t>验证开门</w:t>
      </w:r>
      <w:r>
        <w:rPr>
          <w:rFonts w:hint="eastAsia"/>
          <w:sz w:val="24"/>
        </w:rPr>
        <w:t>】</w:t>
      </w:r>
      <w:r w:rsidR="00B55F17">
        <w:rPr>
          <w:rFonts w:hint="eastAsia"/>
          <w:sz w:val="24"/>
        </w:rPr>
        <w:t>联动门禁控制器，当前验证结果达到系统设计的查验模式，联动门禁控制器开启通道，</w:t>
      </w:r>
      <w:r w:rsidR="00121564">
        <w:rPr>
          <w:rFonts w:hint="eastAsia"/>
          <w:sz w:val="24"/>
        </w:rPr>
        <w:t>门禁控制器日常处于常闭状态。</w:t>
      </w:r>
    </w:p>
    <w:p w:rsidR="005206DF" w:rsidRDefault="005206DF" w:rsidP="00FC15B8">
      <w:pPr>
        <w:spacing w:line="360" w:lineRule="auto"/>
        <w:ind w:firstLineChars="200" w:firstLine="480"/>
        <w:rPr>
          <w:sz w:val="24"/>
        </w:rPr>
      </w:pPr>
      <w:r>
        <w:rPr>
          <w:rFonts w:hint="eastAsia"/>
          <w:sz w:val="24"/>
        </w:rPr>
        <w:t>【联动道闸】</w:t>
      </w:r>
      <w:r w:rsidR="00DF5305">
        <w:rPr>
          <w:rFonts w:hint="eastAsia"/>
          <w:sz w:val="24"/>
        </w:rPr>
        <w:t>车辆道闸的开启关闭直接由前端设备直接联动开启，但是</w:t>
      </w:r>
      <w:r w:rsidR="0019189E">
        <w:rPr>
          <w:rFonts w:hint="eastAsia"/>
          <w:sz w:val="24"/>
        </w:rPr>
        <w:t>车辆</w:t>
      </w:r>
      <w:r w:rsidR="009B293E">
        <w:rPr>
          <w:rFonts w:hint="eastAsia"/>
          <w:sz w:val="24"/>
        </w:rPr>
        <w:t>人工查验</w:t>
      </w:r>
      <w:r w:rsidR="00535F75">
        <w:rPr>
          <w:rFonts w:hint="eastAsia"/>
          <w:sz w:val="24"/>
        </w:rPr>
        <w:t>通过</w:t>
      </w:r>
      <w:r w:rsidR="009B293E">
        <w:rPr>
          <w:rFonts w:hint="eastAsia"/>
          <w:sz w:val="24"/>
        </w:rPr>
        <w:t>后，软件需联动车辆控制器开启道闸。</w:t>
      </w:r>
    </w:p>
    <w:p w:rsidR="005206DF" w:rsidRDefault="00A46096" w:rsidP="00FC15B8">
      <w:pPr>
        <w:spacing w:line="360" w:lineRule="auto"/>
        <w:ind w:firstLineChars="200" w:firstLine="480"/>
        <w:rPr>
          <w:sz w:val="24"/>
        </w:rPr>
      </w:pPr>
      <w:r>
        <w:rPr>
          <w:rFonts w:hint="eastAsia"/>
          <w:sz w:val="24"/>
        </w:rPr>
        <w:t>【历史记录】</w:t>
      </w:r>
      <w:r w:rsidR="00BF42A5">
        <w:rPr>
          <w:rFonts w:hint="eastAsia"/>
          <w:sz w:val="24"/>
        </w:rPr>
        <w:t>点击左侧、右侧</w:t>
      </w:r>
      <w:r w:rsidR="0027634B">
        <w:rPr>
          <w:rFonts w:hint="eastAsia"/>
          <w:sz w:val="24"/>
        </w:rPr>
        <w:t>历史记录按钮</w:t>
      </w:r>
      <w:r w:rsidR="00A36238">
        <w:rPr>
          <w:rFonts w:hint="eastAsia"/>
          <w:sz w:val="24"/>
        </w:rPr>
        <w:t>分别弹出车辆和人员通行详细历史记录查询界面，详细</w:t>
      </w:r>
      <w:r>
        <w:rPr>
          <w:rFonts w:hint="eastAsia"/>
          <w:sz w:val="24"/>
        </w:rPr>
        <w:t>见2.</w:t>
      </w:r>
      <w:r w:rsidR="001A1565">
        <w:rPr>
          <w:rFonts w:hint="eastAsia"/>
          <w:sz w:val="24"/>
        </w:rPr>
        <w:t>2</w:t>
      </w:r>
      <w:r>
        <w:rPr>
          <w:rFonts w:hint="eastAsia"/>
          <w:sz w:val="24"/>
        </w:rPr>
        <w:t>.</w:t>
      </w:r>
      <w:r w:rsidR="001A1565">
        <w:rPr>
          <w:rFonts w:hint="eastAsia"/>
          <w:sz w:val="24"/>
        </w:rPr>
        <w:t>1</w:t>
      </w:r>
      <w:r w:rsidR="00C13D23">
        <w:rPr>
          <w:rFonts w:hint="eastAsia"/>
          <w:sz w:val="24"/>
        </w:rPr>
        <w:t>。</w:t>
      </w:r>
    </w:p>
    <w:p w:rsidR="008D4D64" w:rsidRDefault="000A2B1A" w:rsidP="00FC15B8">
      <w:pPr>
        <w:spacing w:line="360" w:lineRule="auto"/>
        <w:ind w:firstLineChars="200" w:firstLine="480"/>
        <w:rPr>
          <w:sz w:val="24"/>
        </w:rPr>
      </w:pPr>
      <w:r>
        <w:rPr>
          <w:rFonts w:hint="eastAsia"/>
          <w:sz w:val="24"/>
        </w:rPr>
        <w:t>【系统配置】</w:t>
      </w:r>
      <w:r w:rsidR="00FD580C">
        <w:rPr>
          <w:rFonts w:hint="eastAsia"/>
          <w:sz w:val="24"/>
        </w:rPr>
        <w:t>弹出系统配置界面，详细</w:t>
      </w:r>
      <w:r>
        <w:rPr>
          <w:rFonts w:hint="eastAsia"/>
          <w:sz w:val="24"/>
        </w:rPr>
        <w:t>见2.1.5</w:t>
      </w:r>
      <w:r w:rsidR="00C13D23">
        <w:rPr>
          <w:rFonts w:hint="eastAsia"/>
          <w:sz w:val="24"/>
        </w:rPr>
        <w:t>。</w:t>
      </w:r>
    </w:p>
    <w:p w:rsidR="002F4CAE" w:rsidRDefault="002F4CAE" w:rsidP="00FC15B8">
      <w:pPr>
        <w:spacing w:line="360" w:lineRule="auto"/>
        <w:ind w:firstLineChars="200" w:firstLine="480"/>
        <w:rPr>
          <w:sz w:val="24"/>
        </w:rPr>
      </w:pPr>
      <w:r>
        <w:rPr>
          <w:rFonts w:hint="eastAsia"/>
          <w:sz w:val="24"/>
        </w:rPr>
        <w:t>【</w:t>
      </w:r>
      <w:r w:rsidR="00DB64BC">
        <w:rPr>
          <w:rFonts w:hint="eastAsia"/>
          <w:sz w:val="24"/>
        </w:rPr>
        <w:t>实时照片</w:t>
      </w:r>
      <w:r>
        <w:rPr>
          <w:rFonts w:hint="eastAsia"/>
          <w:sz w:val="24"/>
        </w:rPr>
        <w:t>】</w:t>
      </w:r>
      <w:r w:rsidR="00DB64BC">
        <w:rPr>
          <w:rFonts w:hint="eastAsia"/>
          <w:sz w:val="24"/>
        </w:rPr>
        <w:t>显示人脸抓拍摄像机</w:t>
      </w:r>
      <w:r w:rsidR="00356556">
        <w:rPr>
          <w:rFonts w:hint="eastAsia"/>
          <w:sz w:val="24"/>
        </w:rPr>
        <w:t>抓拍</w:t>
      </w:r>
      <w:r w:rsidR="00DB64BC">
        <w:rPr>
          <w:rFonts w:hint="eastAsia"/>
          <w:sz w:val="24"/>
        </w:rPr>
        <w:t>实时</w:t>
      </w:r>
      <w:r w:rsidR="00356556">
        <w:rPr>
          <w:rFonts w:hint="eastAsia"/>
          <w:sz w:val="24"/>
        </w:rPr>
        <w:t>人脸</w:t>
      </w:r>
      <w:r w:rsidR="00DB64BC">
        <w:rPr>
          <w:rFonts w:hint="eastAsia"/>
          <w:sz w:val="24"/>
        </w:rPr>
        <w:t>照片信息</w:t>
      </w:r>
      <w:r w:rsidR="00AE2321">
        <w:rPr>
          <w:rFonts w:hint="eastAsia"/>
          <w:sz w:val="24"/>
        </w:rPr>
        <w:t>。</w:t>
      </w:r>
    </w:p>
    <w:p w:rsidR="00356556" w:rsidRDefault="00356556" w:rsidP="00FC15B8">
      <w:pPr>
        <w:spacing w:line="360" w:lineRule="auto"/>
        <w:ind w:firstLineChars="200" w:firstLine="480"/>
        <w:rPr>
          <w:sz w:val="24"/>
        </w:rPr>
      </w:pPr>
      <w:r>
        <w:rPr>
          <w:rFonts w:hint="eastAsia"/>
          <w:sz w:val="24"/>
        </w:rPr>
        <w:t>【库内照片】显示刷卡/身份证时从门禁数据库中提取的库内照片信息</w:t>
      </w:r>
      <w:r w:rsidR="00293B0F">
        <w:rPr>
          <w:rFonts w:hint="eastAsia"/>
          <w:sz w:val="24"/>
        </w:rPr>
        <w:t>。</w:t>
      </w:r>
    </w:p>
    <w:p w:rsidR="00AE2321" w:rsidRPr="00356556" w:rsidRDefault="00AE2321" w:rsidP="00FC15B8">
      <w:pPr>
        <w:spacing w:line="360" w:lineRule="auto"/>
        <w:ind w:firstLineChars="200" w:firstLine="480"/>
        <w:rPr>
          <w:sz w:val="24"/>
        </w:rPr>
      </w:pPr>
      <w:r>
        <w:rPr>
          <w:rFonts w:hint="eastAsia"/>
          <w:sz w:val="24"/>
        </w:rPr>
        <w:t>【黑名单】若验证模式开启了黑名单模式时，当检测到当前人脸为黑名单</w:t>
      </w:r>
      <w:r w:rsidR="00CE7103">
        <w:rPr>
          <w:rFonts w:hint="eastAsia"/>
          <w:sz w:val="24"/>
        </w:rPr>
        <w:t>时，显示黑名单库</w:t>
      </w:r>
      <w:r w:rsidR="00406418">
        <w:rPr>
          <w:rFonts w:hint="eastAsia"/>
          <w:sz w:val="24"/>
        </w:rPr>
        <w:t>内</w:t>
      </w:r>
      <w:r w:rsidR="00CE7103">
        <w:rPr>
          <w:rFonts w:hint="eastAsia"/>
          <w:sz w:val="24"/>
        </w:rPr>
        <w:t>照片。</w:t>
      </w:r>
    </w:p>
    <w:p w:rsidR="002F4CAE" w:rsidRDefault="002F4CAE" w:rsidP="00FC15B8">
      <w:pPr>
        <w:spacing w:line="360" w:lineRule="auto"/>
        <w:ind w:firstLineChars="200" w:firstLine="480"/>
        <w:rPr>
          <w:sz w:val="24"/>
        </w:rPr>
      </w:pPr>
    </w:p>
    <w:p w:rsidR="002F4CAE" w:rsidRDefault="002F4CAE" w:rsidP="00FC15B8">
      <w:pPr>
        <w:spacing w:line="360" w:lineRule="auto"/>
        <w:ind w:firstLineChars="200" w:firstLine="480"/>
        <w:rPr>
          <w:sz w:val="24"/>
        </w:rPr>
        <w:sectPr w:rsidR="002F4CAE" w:rsidSect="00670334">
          <w:pgSz w:w="11906" w:h="16838"/>
          <w:pgMar w:top="1417" w:right="1417" w:bottom="1417" w:left="1417" w:header="850" w:footer="850" w:gutter="0"/>
          <w:cols w:space="720"/>
          <w:formProt w:val="0"/>
          <w:titlePg/>
          <w:docGrid w:type="lines" w:linePitch="326"/>
        </w:sectPr>
      </w:pPr>
    </w:p>
    <w:p w:rsidR="00C13D23" w:rsidRDefault="00875929" w:rsidP="00C13D23">
      <w:pPr>
        <w:pStyle w:val="4"/>
      </w:pPr>
      <w:bookmarkStart w:id="20" w:name="_Toc461715398"/>
      <w:r>
        <w:rPr>
          <w:rFonts w:hint="eastAsia"/>
        </w:rPr>
        <w:lastRenderedPageBreak/>
        <w:t>车辆查验模式流程</w:t>
      </w:r>
      <w:r w:rsidR="00670334" w:rsidRPr="00670334">
        <w:rPr>
          <w:rFonts w:hint="eastAsia"/>
          <w:color w:val="FF0000"/>
        </w:rPr>
        <w:t>（</w:t>
      </w:r>
      <w:r w:rsidR="00670334">
        <w:rPr>
          <w:rFonts w:hint="eastAsia"/>
          <w:color w:val="FF0000"/>
        </w:rPr>
        <w:t>二</w:t>
      </w:r>
      <w:r w:rsidR="00670334" w:rsidRPr="00670334">
        <w:rPr>
          <w:rFonts w:hint="eastAsia"/>
          <w:color w:val="FF0000"/>
        </w:rPr>
        <w:t>期）</w:t>
      </w:r>
      <w:bookmarkEnd w:id="20"/>
    </w:p>
    <w:p w:rsidR="00C13D23" w:rsidRDefault="00747140" w:rsidP="00FC15B8">
      <w:pPr>
        <w:spacing w:line="360" w:lineRule="auto"/>
        <w:ind w:firstLineChars="200" w:firstLine="480"/>
        <w:rPr>
          <w:sz w:val="24"/>
        </w:rPr>
      </w:pPr>
      <w:r>
        <w:rPr>
          <w:sz w:val="24"/>
        </w:rPr>
      </w:r>
      <w:r>
        <w:rPr>
          <w:sz w:val="24"/>
        </w:rPr>
        <w:pict>
          <v:group id="_x0000_s1114" style="width:448.55pt;height:265.4pt;mso-position-horizontal-relative:char;mso-position-vertical-relative:line" coordorigin="1380,11415" coordsize="8971,3975">
            <v:group id="_x0000_s1064" style="position:absolute;left:1380;top:11415;width:8971;height:3975" coordorigin="1380,11415" coordsize="8971,3975">
              <v:shapetype id="_x0000_t202" coordsize="21600,21600" o:spt="202" path="m,l,21600r21600,l21600,xe">
                <v:stroke joinstyle="miter"/>
                <v:path gradientshapeok="t" o:connecttype="rect"/>
              </v:shapetype>
              <v:shape id="_x0000_s1056" type="#_x0000_t202" style="position:absolute;left:4665;top:13590;width:510;height:525" filled="f" strokecolor="white [3212]">
                <v:textbox style="mso-next-textbox:#_x0000_s1056">
                  <w:txbxContent>
                    <w:p w:rsidR="004222AE" w:rsidRDefault="004222AE">
                      <w:r>
                        <w:rPr>
                          <w:rFonts w:hint="eastAsia"/>
                        </w:rPr>
                        <w:t>是</w:t>
                      </w:r>
                    </w:p>
                  </w:txbxContent>
                </v:textbox>
              </v:shape>
              <v:group id="_x0000_s1063" style="position:absolute;left:1380;top:11415;width:8971;height:3975" coordorigin="1380,11415" coordsize="8971,3975">
                <v:shape id="_x0000_s1050" type="#_x0000_t202" style="position:absolute;left:4050;top:11415;width:1725;height:525">
                  <v:textbox style="mso-next-textbox:#_x0000_s1050">
                    <w:txbxContent>
                      <w:p w:rsidR="004222AE" w:rsidRPr="00DD334E" w:rsidRDefault="004222AE" w:rsidP="00DD334E">
                        <w:pPr>
                          <w:jc w:val="center"/>
                          <w:rPr>
                            <w:sz w:val="21"/>
                            <w:szCs w:val="24"/>
                          </w:rPr>
                        </w:pPr>
                        <w:r w:rsidRPr="00DD334E">
                          <w:rPr>
                            <w:rFonts w:hint="eastAsia"/>
                            <w:sz w:val="21"/>
                            <w:szCs w:val="24"/>
                          </w:rPr>
                          <w:t>车牌识别</w:t>
                        </w:r>
                      </w:p>
                    </w:txbxContent>
                  </v:textbox>
                </v:shape>
                <v:shapetype id="_x0000_t110" coordsize="21600,21600" o:spt="110" path="m10800,l,10800,10800,21600,21600,10800xe">
                  <v:stroke joinstyle="miter"/>
                  <v:path gradientshapeok="t" o:connecttype="rect" textboxrect="5400,5400,16200,16200"/>
                </v:shapetype>
                <v:shape id="_x0000_s1051" type="#_x0000_t110" style="position:absolute;left:3255;top:12420;width:3150;height:960">
                  <v:textbox style="mso-next-textbox:#_x0000_s1051">
                    <w:txbxContent>
                      <w:p w:rsidR="004222AE" w:rsidRDefault="004222AE" w:rsidP="002C7EEF">
                        <w:pPr>
                          <w:ind w:firstLineChars="150" w:firstLine="300"/>
                        </w:pPr>
                        <w:r>
                          <w:rPr>
                            <w:rFonts w:hint="eastAsia"/>
                          </w:rPr>
                          <w:t>验证车辆</w:t>
                        </w:r>
                      </w:p>
                      <w:p w:rsidR="004222AE" w:rsidRDefault="004222AE" w:rsidP="002C7EEF">
                        <w:pPr>
                          <w:ind w:firstLineChars="150" w:firstLine="300"/>
                        </w:pPr>
                        <w:r>
                          <w:rPr>
                            <w:rFonts w:hint="eastAsia"/>
                          </w:rPr>
                          <w:t>是否合法</w:t>
                        </w:r>
                      </w:p>
                    </w:txbxContent>
                  </v:textbox>
                </v:shape>
                <v:shapetype id="_x0000_t32" coordsize="21600,21600" o:spt="32" o:oned="t" path="m,l21600,21600e" filled="f">
                  <v:path arrowok="t" fillok="f" o:connecttype="none"/>
                  <o:lock v:ext="edit" shapetype="t"/>
                </v:shapetype>
                <v:shape id="_x0000_s1053" type="#_x0000_t32" style="position:absolute;left:4860;top:11940;width:0;height:480" o:connectortype="straight">
                  <v:stroke endarrow="block"/>
                </v:shape>
                <v:shape id="_x0000_s1055" type="#_x0000_t32" style="position:absolute;left:2896;top:13380;width:1964;height:735;flip:x" o:connectortype="straight">
                  <v:stroke endarrow="block"/>
                </v:shape>
                <v:shape id="_x0000_s1057" type="#_x0000_t202" style="position:absolute;left:1380;top:14115;width:3060;height:1275">
                  <v:textbox style="mso-next-textbox:#_x0000_s1057">
                    <w:txbxContent>
                      <w:p w:rsidR="004222AE" w:rsidRPr="000F6E51" w:rsidRDefault="004222AE" w:rsidP="00DD334E">
                        <w:pPr>
                          <w:jc w:val="center"/>
                          <w:rPr>
                            <w:sz w:val="22"/>
                            <w:szCs w:val="24"/>
                          </w:rPr>
                        </w:pPr>
                        <w:r w:rsidRPr="000F6E51">
                          <w:rPr>
                            <w:rFonts w:hint="eastAsia"/>
                            <w:sz w:val="22"/>
                            <w:szCs w:val="24"/>
                          </w:rPr>
                          <w:t>软件操作：警卫端视频窗口显示车辆抓拍图片、显示查验成功信息、语音</w:t>
                        </w:r>
                        <w:r>
                          <w:rPr>
                            <w:rFonts w:hint="eastAsia"/>
                            <w:sz w:val="22"/>
                            <w:szCs w:val="24"/>
                          </w:rPr>
                          <w:t>、历史信息</w:t>
                        </w:r>
                      </w:p>
                    </w:txbxContent>
                  </v:textbox>
                </v:shape>
                <v:shape id="_x0000_s1058" type="#_x0000_t202" style="position:absolute;left:5175;top:14115;width:3060;height:1275">
                  <v:textbox style="mso-next-textbox:#_x0000_s1058">
                    <w:txbxContent>
                      <w:p w:rsidR="004222AE" w:rsidRPr="000F6E51" w:rsidRDefault="004222AE" w:rsidP="00DD334E">
                        <w:pPr>
                          <w:jc w:val="center"/>
                          <w:rPr>
                            <w:sz w:val="22"/>
                            <w:szCs w:val="24"/>
                          </w:rPr>
                        </w:pPr>
                        <w:r w:rsidRPr="000F6E51">
                          <w:rPr>
                            <w:rFonts w:hint="eastAsia"/>
                            <w:sz w:val="22"/>
                            <w:szCs w:val="24"/>
                          </w:rPr>
                          <w:t>车辆控制器自动联动开闸</w:t>
                        </w:r>
                      </w:p>
                    </w:txbxContent>
                  </v:textbox>
                </v:shape>
                <v:shape id="_x0000_s1059" type="#_x0000_t32" style="position:absolute;left:4950;top:13380;width:1815;height:735" o:connectortype="straight">
                  <v:stroke endarrow="block"/>
                </v:shape>
                <v:shape id="_x0000_s1061" type="#_x0000_t32" style="position:absolute;left:6405;top:12915;width:886;height:0" o:connectortype="straight">
                  <v:stroke endarrow="block"/>
                </v:shape>
                <v:shape id="_x0000_s1062" type="#_x0000_t202" style="position:absolute;left:7291;top:12315;width:3060;height:1275">
                  <v:textbox style="mso-next-textbox:#_x0000_s1062">
                    <w:txbxContent>
                      <w:p w:rsidR="004222AE" w:rsidRPr="000F6E51" w:rsidRDefault="004222AE" w:rsidP="00DD334E">
                        <w:pPr>
                          <w:jc w:val="center"/>
                          <w:rPr>
                            <w:sz w:val="22"/>
                            <w:szCs w:val="24"/>
                          </w:rPr>
                        </w:pPr>
                        <w:r w:rsidRPr="000F6E51">
                          <w:rPr>
                            <w:rFonts w:hint="eastAsia"/>
                            <w:sz w:val="22"/>
                            <w:szCs w:val="24"/>
                          </w:rPr>
                          <w:t>软件操作：视频窗口显示车辆抓拍图片、显示查验失败信息、语音</w:t>
                        </w:r>
                      </w:p>
                    </w:txbxContent>
                  </v:textbox>
                </v:shape>
              </v:group>
            </v:group>
            <v:shape id="_x0000_s1113" type="#_x0000_t202" style="position:absolute;left:6570;top:12420;width:420;height:375" fillcolor="white [3212]" stroked="f">
              <v:textbox style="mso-next-textbox:#_x0000_s1113">
                <w:txbxContent>
                  <w:p w:rsidR="004222AE" w:rsidRDefault="004222AE">
                    <w:r>
                      <w:rPr>
                        <w:rFonts w:hint="eastAsia"/>
                      </w:rPr>
                      <w:t>否</w:t>
                    </w:r>
                  </w:p>
                </w:txbxContent>
              </v:textbox>
            </v:shape>
            <w10:wrap type="none"/>
            <w10:anchorlock/>
          </v:group>
        </w:pict>
      </w:r>
    </w:p>
    <w:p w:rsidR="00DD334E" w:rsidRDefault="00CA65F7" w:rsidP="00CA65F7">
      <w:pPr>
        <w:spacing w:line="360" w:lineRule="auto"/>
        <w:ind w:firstLineChars="200" w:firstLine="480"/>
        <w:jc w:val="center"/>
        <w:rPr>
          <w:sz w:val="24"/>
        </w:rPr>
      </w:pPr>
      <w:r>
        <w:rPr>
          <w:rFonts w:hint="eastAsia"/>
          <w:sz w:val="24"/>
        </w:rPr>
        <w:t>车牌识别车辆查验业务流程</w:t>
      </w:r>
    </w:p>
    <w:p w:rsidR="00DD334E" w:rsidRDefault="00DD334E" w:rsidP="00FC15B8">
      <w:pPr>
        <w:spacing w:line="360" w:lineRule="auto"/>
        <w:ind w:firstLineChars="200" w:firstLine="480"/>
        <w:rPr>
          <w:sz w:val="24"/>
        </w:rPr>
      </w:pPr>
    </w:p>
    <w:p w:rsidR="00267C73" w:rsidRDefault="00747140" w:rsidP="00FC15B8">
      <w:pPr>
        <w:spacing w:line="360" w:lineRule="auto"/>
        <w:ind w:firstLineChars="200" w:firstLine="480"/>
        <w:rPr>
          <w:sz w:val="24"/>
        </w:rPr>
      </w:pPr>
      <w:r>
        <w:rPr>
          <w:sz w:val="24"/>
        </w:rPr>
      </w:r>
      <w:r>
        <w:rPr>
          <w:sz w:val="24"/>
        </w:rPr>
        <w:pict>
          <v:group id="_x0000_s1121" style="width:394.3pt;height:279.9pt;mso-position-horizontal-relative:char;mso-position-vertical-relative:line" coordorigin="3945,900" coordsize="7305,4125">
            <v:group id="_x0000_s1120" style="position:absolute;left:3945;top:900;width:7305;height:4125" coordorigin="3945,900" coordsize="7305,4125">
              <v:shape id="_x0000_s1115" type="#_x0000_t202" style="position:absolute;left:7320;top:1800;width:510;height:525" filled="f" strokecolor="white [3212]">
                <v:textbox style="mso-next-textbox:#_x0000_s1115">
                  <w:txbxContent>
                    <w:p w:rsidR="004222AE" w:rsidRDefault="004222AE" w:rsidP="00C10851">
                      <w:r>
                        <w:rPr>
                          <w:rFonts w:hint="eastAsia"/>
                        </w:rPr>
                        <w:t>否？</w:t>
                      </w:r>
                    </w:p>
                  </w:txbxContent>
                </v:textbox>
              </v:shape>
              <v:group id="_x0000_s1119" style="position:absolute;left:3945;top:900;width:7305;height:4125" coordorigin="3945,900" coordsize="7305,4125">
                <v:shape id="_x0000_s1078" type="#_x0000_t202" style="position:absolute;left:5490;top:3075;width:510;height:525" filled="f" strokecolor="white [3212]">
                  <v:textbox style="mso-next-textbox:#_x0000_s1078">
                    <w:txbxContent>
                      <w:p w:rsidR="004222AE" w:rsidRDefault="004222AE" w:rsidP="00C10851">
                        <w:r>
                          <w:rPr>
                            <w:rFonts w:hint="eastAsia"/>
                          </w:rPr>
                          <w:t>是？</w:t>
                        </w:r>
                      </w:p>
                    </w:txbxContent>
                  </v:textbox>
                </v:shape>
                <v:group id="_x0000_s1118" style="position:absolute;left:3945;top:900;width:7305;height:4125" coordorigin="3945,900" coordsize="7305,4125">
                  <v:shape id="_x0000_s1080" type="#_x0000_t202" style="position:absolute;left:4740;top:900;width:1725;height:525">
                    <v:textbox style="mso-next-textbox:#_x0000_s1080">
                      <w:txbxContent>
                        <w:p w:rsidR="004222AE" w:rsidRPr="00DD334E" w:rsidRDefault="004222AE" w:rsidP="00C10851">
                          <w:pPr>
                            <w:jc w:val="center"/>
                            <w:rPr>
                              <w:sz w:val="21"/>
                              <w:szCs w:val="24"/>
                            </w:rPr>
                          </w:pPr>
                          <w:r>
                            <w:rPr>
                              <w:rFonts w:hint="eastAsia"/>
                              <w:sz w:val="21"/>
                              <w:szCs w:val="24"/>
                            </w:rPr>
                            <w:t>车辆人工查验</w:t>
                          </w:r>
                        </w:p>
                      </w:txbxContent>
                    </v:textbox>
                  </v:shape>
                  <v:shape id="_x0000_s1081" type="#_x0000_t110" style="position:absolute;left:3945;top:1905;width:3150;height:960">
                    <v:textbox style="mso-next-textbox:#_x0000_s1081">
                      <w:txbxContent>
                        <w:p w:rsidR="004222AE" w:rsidRDefault="004222AE" w:rsidP="002C7EEF">
                          <w:pPr>
                            <w:ind w:firstLineChars="200" w:firstLine="400"/>
                          </w:pPr>
                          <w:r>
                            <w:rPr>
                              <w:rFonts w:hint="eastAsia"/>
                            </w:rPr>
                            <w:t>验证车辆</w:t>
                          </w:r>
                        </w:p>
                        <w:p w:rsidR="004222AE" w:rsidRDefault="004222AE" w:rsidP="002C7EEF">
                          <w:pPr>
                            <w:ind w:firstLineChars="200" w:firstLine="400"/>
                          </w:pPr>
                          <w:r>
                            <w:rPr>
                              <w:rFonts w:hint="eastAsia"/>
                            </w:rPr>
                            <w:t>是否合法</w:t>
                          </w:r>
                        </w:p>
                      </w:txbxContent>
                    </v:textbox>
                  </v:shape>
                  <v:shape id="_x0000_s1082" type="#_x0000_t32" style="position:absolute;left:5550;top:1425;width:0;height:480" o:connectortype="straight">
                    <v:stroke endarrow="block"/>
                  </v:shape>
                  <v:shape id="_x0000_s1083" type="#_x0000_t32" style="position:absolute;left:5550;top:2865;width:0;height:885" o:connectortype="straight">
                    <v:stroke endarrow="block"/>
                  </v:shape>
                  <v:shape id="_x0000_s1084" type="#_x0000_t202" style="position:absolute;left:4260;top:3750;width:3060;height:1275">
                    <v:textbox style="mso-next-textbox:#_x0000_s1084">
                      <w:txbxContent>
                        <w:p w:rsidR="004222AE" w:rsidRPr="000F6E51" w:rsidRDefault="004222AE" w:rsidP="00C10851">
                          <w:pPr>
                            <w:jc w:val="center"/>
                            <w:rPr>
                              <w:sz w:val="22"/>
                              <w:szCs w:val="24"/>
                            </w:rPr>
                          </w:pPr>
                          <w:r w:rsidRPr="000F6E51">
                            <w:rPr>
                              <w:rFonts w:hint="eastAsia"/>
                              <w:sz w:val="22"/>
                              <w:szCs w:val="24"/>
                            </w:rPr>
                            <w:t>软件操作：警卫端视频窗口显示车辆抓拍图片、显示查验成功信息、语音</w:t>
                          </w:r>
                          <w:r>
                            <w:rPr>
                              <w:rFonts w:hint="eastAsia"/>
                              <w:sz w:val="22"/>
                              <w:szCs w:val="24"/>
                            </w:rPr>
                            <w:t>、历史信息</w:t>
                          </w:r>
                        </w:p>
                      </w:txbxContent>
                    </v:textbox>
                  </v:shape>
                  <v:shape id="_x0000_s1085" type="#_x0000_t202" style="position:absolute;left:8190;top:3675;width:3060;height:1275">
                    <v:textbox style="mso-next-textbox:#_x0000_s1085">
                      <w:txbxContent>
                        <w:p w:rsidR="004222AE" w:rsidRPr="000F6E51" w:rsidRDefault="004222AE" w:rsidP="00C10851">
                          <w:pPr>
                            <w:jc w:val="center"/>
                            <w:rPr>
                              <w:sz w:val="22"/>
                              <w:szCs w:val="24"/>
                            </w:rPr>
                          </w:pPr>
                          <w:r w:rsidRPr="000F6E51">
                            <w:rPr>
                              <w:rFonts w:hint="eastAsia"/>
                              <w:sz w:val="22"/>
                              <w:szCs w:val="24"/>
                            </w:rPr>
                            <w:t>车辆控制器联动开闸</w:t>
                          </w:r>
                        </w:p>
                      </w:txbxContent>
                    </v:textbox>
                  </v:shape>
                  <v:shape id="_x0000_s1087" type="#_x0000_t32" style="position:absolute;left:7095;top:2400;width:886;height:0" o:connectortype="straight">
                    <v:stroke endarrow="block"/>
                  </v:shape>
                  <v:shape id="_x0000_s1088" type="#_x0000_t202" style="position:absolute;left:7981;top:1800;width:3060;height:1275">
                    <v:textbox style="mso-next-textbox:#_x0000_s1088">
                      <w:txbxContent>
                        <w:p w:rsidR="004222AE" w:rsidRPr="000F6E51" w:rsidRDefault="004222AE" w:rsidP="00C10851">
                          <w:pPr>
                            <w:jc w:val="center"/>
                            <w:rPr>
                              <w:sz w:val="22"/>
                              <w:szCs w:val="24"/>
                            </w:rPr>
                          </w:pPr>
                          <w:r w:rsidRPr="000F6E51">
                            <w:rPr>
                              <w:rFonts w:hint="eastAsia"/>
                              <w:sz w:val="22"/>
                              <w:szCs w:val="24"/>
                            </w:rPr>
                            <w:t>软件操作：视频窗口显示车辆抓拍图片、显示查验失败信息、语音</w:t>
                          </w:r>
                        </w:p>
                      </w:txbxContent>
                    </v:textbox>
                  </v:shape>
                  <v:shape id="_x0000_s1116" type="#_x0000_t32" style="position:absolute;left:7304;top:4380;width:886;height:0" o:connectortype="straight">
                    <v:stroke endarrow="block"/>
                  </v:shape>
                </v:group>
              </v:group>
            </v:group>
            <v:shape id="_x0000_s1117" type="#_x0000_t202" style="position:absolute;left:7350;top:3675;width:793;height:525" filled="f" strokecolor="white [3212]">
              <v:textbox style="mso-next-textbox:#_x0000_s1117">
                <w:txbxContent>
                  <w:p w:rsidR="004222AE" w:rsidRDefault="004222AE" w:rsidP="00C10851">
                    <w:r>
                      <w:rPr>
                        <w:rFonts w:hint="eastAsia"/>
                      </w:rPr>
                      <w:t>控制</w:t>
                    </w:r>
                  </w:p>
                </w:txbxContent>
              </v:textbox>
            </v:shape>
            <w10:wrap type="none"/>
            <w10:anchorlock/>
          </v:group>
        </w:pict>
      </w:r>
    </w:p>
    <w:p w:rsidR="00CA65F7" w:rsidRDefault="00CA65F7" w:rsidP="00CA65F7">
      <w:pPr>
        <w:spacing w:line="360" w:lineRule="auto"/>
        <w:ind w:firstLineChars="200" w:firstLine="480"/>
        <w:jc w:val="center"/>
        <w:rPr>
          <w:sz w:val="24"/>
        </w:rPr>
      </w:pPr>
      <w:r>
        <w:rPr>
          <w:rFonts w:hint="eastAsia"/>
          <w:sz w:val="24"/>
        </w:rPr>
        <w:t>人工车辆查验业务流程</w:t>
      </w:r>
    </w:p>
    <w:p w:rsidR="000421B8" w:rsidRDefault="00C01E86" w:rsidP="000421B8">
      <w:pPr>
        <w:pStyle w:val="4"/>
      </w:pPr>
      <w:bookmarkStart w:id="21" w:name="_Toc461715399"/>
      <w:r>
        <w:rPr>
          <w:rFonts w:hint="eastAsia"/>
        </w:rPr>
        <w:lastRenderedPageBreak/>
        <w:t>人员</w:t>
      </w:r>
      <w:r w:rsidR="000421B8">
        <w:rPr>
          <w:rFonts w:hint="eastAsia"/>
        </w:rPr>
        <w:t>查验模式流程</w:t>
      </w:r>
      <w:r w:rsidR="00670334" w:rsidRPr="00670334">
        <w:rPr>
          <w:rFonts w:hint="eastAsia"/>
          <w:color w:val="FF0000"/>
        </w:rPr>
        <w:t>（一期）</w:t>
      </w:r>
      <w:bookmarkEnd w:id="21"/>
    </w:p>
    <w:p w:rsidR="006D1D05" w:rsidRDefault="00747140" w:rsidP="00E03197">
      <w:r w:rsidRPr="00747140">
        <w:rPr>
          <w:sz w:val="21"/>
          <w:szCs w:val="21"/>
        </w:rPr>
      </w:r>
      <w:r w:rsidRPr="00747140">
        <w:rPr>
          <w:sz w:val="21"/>
          <w:szCs w:val="21"/>
        </w:rPr>
        <w:pict>
          <v:group id="_x0000_s1388" style="width:453.3pt;height:367.25pt;mso-position-horizontal-relative:char;mso-position-vertical-relative:line" coordorigin="2865,5237" coordsize="6600,5835">
            <v:group id="_x0000_s1389" style="position:absolute;left:2865;top:5237;width:6600;height:5835" coordorigin="2865,5237" coordsize="6600,5835">
              <v:rect id="_x0000_s1390" style="position:absolute;left:2865;top:5237;width:6600;height:5835"/>
              <v:shape id="_x0000_s1391" type="#_x0000_t202" style="position:absolute;left:4995;top:5372;width:2415;height:630">
                <v:textbox style="mso-next-textbox:#_x0000_s1391">
                  <w:txbxContent>
                    <w:p w:rsidR="004222AE" w:rsidRPr="002C7EEF" w:rsidRDefault="004222AE" w:rsidP="006D1D05">
                      <w:pPr>
                        <w:jc w:val="center"/>
                        <w:rPr>
                          <w:sz w:val="22"/>
                          <w:szCs w:val="22"/>
                        </w:rPr>
                      </w:pPr>
                      <w:r w:rsidRPr="002C7EEF">
                        <w:rPr>
                          <w:rFonts w:hint="eastAsia"/>
                          <w:sz w:val="22"/>
                          <w:szCs w:val="22"/>
                        </w:rPr>
                        <w:t>常规查验模式</w:t>
                      </w:r>
                    </w:p>
                  </w:txbxContent>
                </v:textbox>
              </v:shape>
              <v:shape id="_x0000_s1392" type="#_x0000_t202" style="position:absolute;left:3840;top:6422;width:2415;height:630">
                <v:textbox style="mso-next-textbox:#_x0000_s1392">
                  <w:txbxContent>
                    <w:p w:rsidR="004222AE" w:rsidRPr="002C7EEF" w:rsidRDefault="004222AE" w:rsidP="006D1D05">
                      <w:pPr>
                        <w:jc w:val="center"/>
                        <w:rPr>
                          <w:sz w:val="22"/>
                          <w:szCs w:val="22"/>
                        </w:rPr>
                      </w:pPr>
                      <w:r w:rsidRPr="002C7EEF">
                        <w:rPr>
                          <w:rFonts w:hint="eastAsia"/>
                          <w:sz w:val="22"/>
                          <w:szCs w:val="22"/>
                        </w:rPr>
                        <w:t>刷卡</w:t>
                      </w:r>
                    </w:p>
                  </w:txbxContent>
                </v:textbox>
              </v:shape>
              <v:shape id="_x0000_s1393" type="#_x0000_t110" style="position:absolute;left:3315;top:7682;width:3375;height:1005">
                <v:textbox style="mso-next-textbox:#_x0000_s1393">
                  <w:txbxContent>
                    <w:p w:rsidR="004222AE" w:rsidRPr="002C7EEF" w:rsidRDefault="004222AE" w:rsidP="006D1D05">
                      <w:pPr>
                        <w:jc w:val="center"/>
                        <w:rPr>
                          <w:sz w:val="22"/>
                          <w:szCs w:val="22"/>
                        </w:rPr>
                      </w:pPr>
                      <w:r w:rsidRPr="002C7EEF">
                        <w:rPr>
                          <w:rFonts w:hint="eastAsia"/>
                          <w:sz w:val="22"/>
                          <w:szCs w:val="22"/>
                        </w:rPr>
                        <w:t>门禁鉴权</w:t>
                      </w:r>
                    </w:p>
                  </w:txbxContent>
                </v:textbox>
              </v:shape>
              <v:shape id="_x0000_s1394" type="#_x0000_t32" style="position:absolute;left:4995;top:7052;width:0;height:630" o:connectortype="straight">
                <v:stroke endarrow="block"/>
              </v:shape>
              <v:shape id="_x0000_s1395" type="#_x0000_t32" style="position:absolute;left:4995;top:8687;width:0;height:630" o:connectortype="straight">
                <v:stroke endarrow="block"/>
              </v:shape>
              <v:shape id="_x0000_s1396" type="#_x0000_t202" style="position:absolute;left:3840;top:9317;width:2415;height:1395">
                <v:textbox style="mso-next-textbox:#_x0000_s1396">
                  <w:txbxContent>
                    <w:p w:rsidR="004222AE" w:rsidRPr="002C7EEF" w:rsidRDefault="004222AE" w:rsidP="006D1D05">
                      <w:pPr>
                        <w:jc w:val="center"/>
                        <w:rPr>
                          <w:sz w:val="22"/>
                          <w:szCs w:val="22"/>
                        </w:rPr>
                      </w:pPr>
                      <w:r w:rsidRPr="002C7EEF">
                        <w:rPr>
                          <w:rFonts w:hint="eastAsia"/>
                          <w:sz w:val="22"/>
                          <w:szCs w:val="22"/>
                        </w:rPr>
                        <w:t>警卫端提示验证成功信息、人员信息、库内照片、语音</w:t>
                      </w:r>
                      <w:r>
                        <w:rPr>
                          <w:rFonts w:hint="eastAsia"/>
                          <w:sz w:val="22"/>
                          <w:szCs w:val="22"/>
                        </w:rPr>
                        <w:t>、历史信息</w:t>
                      </w:r>
                    </w:p>
                  </w:txbxContent>
                </v:textbox>
              </v:shape>
              <v:shape id="_x0000_s1397" type="#_x0000_t202" style="position:absolute;left:7261;top:7577;width:2024;height:1395">
                <v:textbox style="mso-next-textbox:#_x0000_s1397">
                  <w:txbxContent>
                    <w:p w:rsidR="004222AE" w:rsidRPr="002C7EEF" w:rsidRDefault="004222AE" w:rsidP="006D1D05">
                      <w:pPr>
                        <w:jc w:val="center"/>
                        <w:rPr>
                          <w:sz w:val="22"/>
                          <w:szCs w:val="22"/>
                        </w:rPr>
                      </w:pPr>
                      <w:r w:rsidRPr="002C7EEF">
                        <w:rPr>
                          <w:rFonts w:hint="eastAsia"/>
                          <w:sz w:val="22"/>
                          <w:szCs w:val="22"/>
                        </w:rPr>
                        <w:t>警卫端提示验证失败信息、人员信息、库内照片、语音</w:t>
                      </w:r>
                    </w:p>
                  </w:txbxContent>
                </v:textbox>
              </v:shape>
              <v:shape id="_x0000_s1398" type="#_x0000_t202" style="position:absolute;left:6690;top:7787;width:571;height:420" filled="f" stroked="f">
                <v:textbox style="mso-next-textbox:#_x0000_s1398">
                  <w:txbxContent>
                    <w:p w:rsidR="004222AE" w:rsidRDefault="004222AE" w:rsidP="006D1D05">
                      <w:r>
                        <w:rPr>
                          <w:rFonts w:hint="eastAsia"/>
                        </w:rPr>
                        <w:t>否</w:t>
                      </w:r>
                    </w:p>
                  </w:txbxContent>
                </v:textbox>
              </v:shape>
              <v:shape id="_x0000_s1399" type="#_x0000_t32" style="position:absolute;left:5147;top:8687;width:2114;height:1206" o:connectortype="straight">
                <v:stroke endarrow="block"/>
              </v:shape>
              <v:shape id="_x0000_s1400" type="#_x0000_t202" style="position:absolute;left:7261;top:9317;width:2024;height:1395">
                <v:textbox style="mso-next-textbox:#_x0000_s1400">
                  <w:txbxContent>
                    <w:p w:rsidR="004222AE" w:rsidRPr="002C7EEF" w:rsidRDefault="004222AE" w:rsidP="006D1D05">
                      <w:pPr>
                        <w:jc w:val="center"/>
                        <w:rPr>
                          <w:sz w:val="22"/>
                          <w:szCs w:val="22"/>
                        </w:rPr>
                      </w:pPr>
                      <w:r w:rsidRPr="002C7EEF">
                        <w:rPr>
                          <w:rFonts w:hint="eastAsia"/>
                          <w:sz w:val="22"/>
                          <w:szCs w:val="22"/>
                        </w:rPr>
                        <w:t>门禁控制器自动控制开门</w:t>
                      </w:r>
                    </w:p>
                  </w:txbxContent>
                </v:textbox>
              </v:shape>
            </v:group>
            <v:shape id="_x0000_s1401" type="#_x0000_t32" style="position:absolute;left:6690;top:8207;width:571;height:0" o:connectortype="straight">
              <v:stroke endarrow="block"/>
            </v:shape>
            <v:shape id="_x0000_s1402" type="#_x0000_t202" style="position:absolute;left:5147;top:8896;width:571;height:420" filled="f" stroked="f">
              <v:textbox style="mso-next-textbox:#_x0000_s1402">
                <w:txbxContent>
                  <w:p w:rsidR="004222AE" w:rsidRDefault="004222AE" w:rsidP="006D1D05">
                    <w:r>
                      <w:rPr>
                        <w:rFonts w:hint="eastAsia"/>
                      </w:rPr>
                      <w:t>是</w:t>
                    </w:r>
                  </w:p>
                </w:txbxContent>
              </v:textbox>
            </v:shape>
            <w10:wrap type="none"/>
            <w10:anchorlock/>
          </v:group>
        </w:pict>
      </w:r>
    </w:p>
    <w:p w:rsidR="00DF0D36" w:rsidRDefault="00DF0D36" w:rsidP="00DF0D36">
      <w:pPr>
        <w:spacing w:line="360" w:lineRule="auto"/>
        <w:ind w:firstLineChars="200" w:firstLine="480"/>
        <w:rPr>
          <w:sz w:val="24"/>
        </w:rPr>
      </w:pPr>
      <w:r>
        <w:rPr>
          <w:rFonts w:hint="eastAsia"/>
          <w:sz w:val="24"/>
        </w:rPr>
        <w:t>备注：门禁控制器被设定为在线模式，刷卡开门和验证同步。</w:t>
      </w:r>
    </w:p>
    <w:p w:rsidR="00E03197" w:rsidRPr="00E03197" w:rsidRDefault="00E03197" w:rsidP="00E03197"/>
    <w:p w:rsidR="00930E45" w:rsidRDefault="00930E45" w:rsidP="00930E45">
      <w:pPr>
        <w:sectPr w:rsidR="00930E45" w:rsidSect="00670334">
          <w:pgSz w:w="11906" w:h="16838"/>
          <w:pgMar w:top="1417" w:right="1417" w:bottom="1417" w:left="1417" w:header="850" w:footer="850" w:gutter="0"/>
          <w:cols w:space="720"/>
          <w:formProt w:val="0"/>
          <w:titlePg/>
          <w:docGrid w:type="lines" w:linePitch="326"/>
        </w:sectPr>
      </w:pPr>
    </w:p>
    <w:p w:rsidR="000E3112" w:rsidRDefault="00747140" w:rsidP="00930E45">
      <w:r>
        <w:rPr>
          <w:noProof/>
        </w:rPr>
        <w:lastRenderedPageBreak/>
        <w:pict>
          <v:shape id="_x0000_s1354" type="#_x0000_t202" style="position:absolute;margin-left:133.5pt;margin-top:6.75pt;width:151.45pt;height:30pt;z-index:251712512">
            <v:textbox style="mso-next-textbox:#_x0000_s1354">
              <w:txbxContent>
                <w:p w:rsidR="004222AE" w:rsidRPr="00E03197" w:rsidRDefault="004222AE" w:rsidP="00E03197">
                  <w:pPr>
                    <w:jc w:val="center"/>
                    <w:rPr>
                      <w:sz w:val="24"/>
                    </w:rPr>
                  </w:pPr>
                  <w:r w:rsidRPr="00E03197">
                    <w:rPr>
                      <w:rFonts w:hint="eastAsia"/>
                      <w:sz w:val="22"/>
                    </w:rPr>
                    <w:t>1:1人脸查验模式</w:t>
                  </w:r>
                </w:p>
              </w:txbxContent>
            </v:textbox>
          </v:shape>
        </w:pict>
      </w:r>
      <w:r>
        <w:rPr>
          <w:noProof/>
        </w:rPr>
        <w:pict>
          <v:rect id="_x0000_s1355" style="position:absolute;margin-left:1.65pt;margin-top:1.15pt;width:453pt;height:538.4pt;z-index:251663359" filled="f"/>
        </w:pict>
      </w:r>
    </w:p>
    <w:p w:rsidR="000E3112" w:rsidRDefault="000E3112" w:rsidP="00930E45"/>
    <w:p w:rsidR="00930E45" w:rsidRPr="00930E45" w:rsidRDefault="00930E45" w:rsidP="00930E45"/>
    <w:p w:rsidR="00FC7CEE" w:rsidRDefault="00747140" w:rsidP="00930E45">
      <w:pPr>
        <w:spacing w:line="360" w:lineRule="auto"/>
        <w:rPr>
          <w:sz w:val="24"/>
        </w:rPr>
      </w:pPr>
      <w:r>
        <w:rPr>
          <w:sz w:val="24"/>
        </w:rPr>
      </w:r>
      <w:r>
        <w:rPr>
          <w:sz w:val="24"/>
        </w:rPr>
        <w:pict>
          <v:group id="_x0000_s1187" style="width:417.45pt;height:446.75pt;mso-position-horizontal-relative:char;mso-position-vertical-relative:line" coordorigin="1941,2248" coordsize="5896,7707">
            <v:shape id="_x0000_s1184" type="#_x0000_t202" style="position:absolute;left:3366;top:6400;width:510;height:435" filled="f" fillcolor="white [3212]" strokecolor="white [3212]">
              <v:textbox style="mso-next-textbox:#_x0000_s1184">
                <w:txbxContent>
                  <w:p w:rsidR="004222AE" w:rsidRPr="002C7EEF" w:rsidRDefault="004222AE">
                    <w:pPr>
                      <w:rPr>
                        <w:sz w:val="22"/>
                        <w:szCs w:val="22"/>
                      </w:rPr>
                    </w:pPr>
                    <w:r w:rsidRPr="002C7EEF">
                      <w:rPr>
                        <w:rFonts w:hint="eastAsia"/>
                        <w:sz w:val="22"/>
                        <w:szCs w:val="22"/>
                      </w:rPr>
                      <w:t>是</w:t>
                    </w:r>
                  </w:p>
                </w:txbxContent>
              </v:textbox>
            </v:shape>
            <v:group id="_x0000_s1186" style="position:absolute;left:1941;top:2248;width:5896;height:7707" coordorigin="1941,2248" coordsize="5896,7707">
              <v:shape id="_x0000_s1183" type="#_x0000_t32" style="position:absolute;left:3308;top:6404;width:1;height:375" o:connectortype="straight">
                <v:stroke endarrow="block"/>
              </v:shape>
              <v:group id="_x0000_s1185" style="position:absolute;left:1941;top:2248;width:5896;height:7707" coordorigin="1941,2354" coordsize="5896,7707" wrapcoords="1319 -42 1319 1513 3682 1975 4837 1975 4727 2647 769 2774 550 2816 550 5925 4837 6009 4727 6388 4727 6682 0 7858 -165 7984 2858 8699 4782 9371 4727 10044 769 10128 550 10170 550 11682 7805 12061 12861 12061 4342 12607 1484 13405 -55 13742 -110 13868 769 14078 3518 14750 4782 15423 1649 15843 550 16053 550 19163 2528 19457 4837 19457 550 20087 550 21600 9344 21600 9398 20129 5111 19457 7200 19457 9398 19121 9398 16053 6980 15423 6925 14792 6540 14750 9289 14078 9783 14078 11102 13574 11047 13405 14895 13405 15554 13321 15444 12061 14290 11388 16379 10044 17258 10044 21655 9497 21655 6346 20666 6346 5111 6009 8519 6009 9453 5883 9453 2816 9014 2774 5221 2647 5111 1975 6211 1975 8794 1513 8739 -42 1319 -42">
                <v:shape id="_x0000_s1173" type="#_x0000_t202" style="position:absolute;left:3308;top:7661;width:510;height:435" filled="f" fillcolor="white [3212]" strokecolor="white [3212]">
                  <v:textbox style="mso-next-textbox:#_x0000_s1173">
                    <w:txbxContent>
                      <w:p w:rsidR="004222AE" w:rsidRPr="002C7EEF" w:rsidRDefault="004222AE">
                        <w:pPr>
                          <w:rPr>
                            <w:sz w:val="22"/>
                            <w:szCs w:val="22"/>
                          </w:rPr>
                        </w:pPr>
                        <w:r w:rsidRPr="002C7EEF">
                          <w:rPr>
                            <w:rFonts w:hint="eastAsia"/>
                            <w:sz w:val="22"/>
                            <w:szCs w:val="22"/>
                          </w:rPr>
                          <w:t>是</w:t>
                        </w:r>
                      </w:p>
                    </w:txbxContent>
                  </v:textbox>
                </v:shape>
                <v:shape id="_x0000_s1168" type="#_x0000_t202" style="position:absolute;left:3308;top:5564;width:510;height:435" filled="f" fillcolor="white [3212]" strokecolor="white [3212]">
                  <v:textbox style="mso-next-textbox:#_x0000_s1168">
                    <w:txbxContent>
                      <w:p w:rsidR="004222AE" w:rsidRPr="002C7EEF" w:rsidRDefault="004222AE">
                        <w:pPr>
                          <w:rPr>
                            <w:sz w:val="22"/>
                            <w:szCs w:val="22"/>
                          </w:rPr>
                        </w:pPr>
                        <w:r w:rsidRPr="002C7EEF">
                          <w:rPr>
                            <w:rFonts w:hint="eastAsia"/>
                            <w:sz w:val="22"/>
                            <w:szCs w:val="22"/>
                          </w:rPr>
                          <w:t>是</w:t>
                        </w:r>
                      </w:p>
                    </w:txbxContent>
                  </v:textbox>
                </v:shape>
                <v:shape id="_x0000_s1171" type="#_x0000_t202" style="position:absolute;left:5623;top:6674;width:510;height:435" filled="f" fillcolor="white [3212]" strokecolor="white [3212]">
                  <v:textbox style="mso-next-textbox:#_x0000_s1171">
                    <w:txbxContent>
                      <w:p w:rsidR="004222AE" w:rsidRPr="002C7EEF" w:rsidRDefault="004222AE">
                        <w:pPr>
                          <w:rPr>
                            <w:sz w:val="22"/>
                            <w:szCs w:val="22"/>
                          </w:rPr>
                        </w:pPr>
                        <w:r w:rsidRPr="002C7EEF">
                          <w:rPr>
                            <w:rFonts w:hint="eastAsia"/>
                            <w:sz w:val="22"/>
                            <w:szCs w:val="22"/>
                          </w:rPr>
                          <w:t>否</w:t>
                        </w:r>
                      </w:p>
                    </w:txbxContent>
                  </v:textbox>
                </v:shape>
                <v:shape id="_x0000_s1164" type="#_x0000_t202" style="position:absolute;left:4821;top:4739;width:510;height:435" filled="f" fillcolor="white [3212]" strokecolor="white [3212]">
                  <v:textbox style="mso-next-textbox:#_x0000_s1164">
                    <w:txbxContent>
                      <w:p w:rsidR="004222AE" w:rsidRPr="002C7EEF" w:rsidRDefault="004222AE">
                        <w:pPr>
                          <w:rPr>
                            <w:sz w:val="22"/>
                            <w:szCs w:val="22"/>
                          </w:rPr>
                        </w:pPr>
                        <w:r w:rsidRPr="002C7EEF">
                          <w:rPr>
                            <w:rFonts w:hint="eastAsia"/>
                            <w:sz w:val="22"/>
                            <w:szCs w:val="22"/>
                          </w:rPr>
                          <w:t>否</w:t>
                        </w:r>
                      </w:p>
                    </w:txbxContent>
                  </v:textbox>
                </v:shape>
                <v:shape id="_x0000_s1136" type="#_x0000_t202" style="position:absolute;left:2346;top:2354;width:1950;height:540">
                  <v:textbox style="mso-next-textbox:#_x0000_s1136">
                    <w:txbxContent>
                      <w:p w:rsidR="004222AE" w:rsidRPr="002C7EEF" w:rsidRDefault="004222AE" w:rsidP="00B045E1">
                        <w:pPr>
                          <w:jc w:val="center"/>
                          <w:rPr>
                            <w:sz w:val="22"/>
                            <w:szCs w:val="22"/>
                          </w:rPr>
                        </w:pPr>
                        <w:r w:rsidRPr="002C7EEF">
                          <w:rPr>
                            <w:rFonts w:hint="eastAsia"/>
                            <w:sz w:val="22"/>
                            <w:szCs w:val="22"/>
                          </w:rPr>
                          <w:t>人员刷卡/身份证</w:t>
                        </w:r>
                      </w:p>
                    </w:txbxContent>
                  </v:textbox>
                </v:shape>
                <v:shape id="_x0000_s1139" type="#_x0000_t32" style="position:absolute;left:3306;top:2894;width:0;height:480" o:connectortype="straight">
                  <v:stroke endarrow="block"/>
                </v:shape>
                <v:shape id="_x0000_s1160" type="#_x0000_t202" style="position:absolute;left:2136;top:3374;width:2325;height:1080">
                  <v:textbox style="mso-next-textbox:#_x0000_s1160">
                    <w:txbxContent>
                      <w:p w:rsidR="004222AE" w:rsidRPr="002C7EEF" w:rsidRDefault="004222AE" w:rsidP="00B045E1">
                        <w:pPr>
                          <w:jc w:val="center"/>
                          <w:rPr>
                            <w:sz w:val="22"/>
                            <w:szCs w:val="22"/>
                          </w:rPr>
                        </w:pPr>
                        <w:r w:rsidRPr="002C7EEF">
                          <w:rPr>
                            <w:rFonts w:hint="eastAsia"/>
                            <w:sz w:val="22"/>
                            <w:szCs w:val="22"/>
                          </w:rPr>
                          <w:t>关联查询门禁数据库中人员信息、权限、照片</w:t>
                        </w:r>
                      </w:p>
                    </w:txbxContent>
                  </v:textbox>
                </v:shape>
                <v:shape id="_x0000_s1161" type="#_x0000_t32" style="position:absolute;left:3306;top:4394;width:1;height:375" o:connectortype="straight">
                  <v:stroke endarrow="block"/>
                </v:shape>
                <v:shape id="_x0000_s1162" type="#_x0000_t110" style="position:absolute;left:1941;top:4769;width:2760;height:855">
                  <v:textbox style="mso-next-textbox:#_x0000_s1162">
                    <w:txbxContent>
                      <w:p w:rsidR="004222AE" w:rsidRPr="002C7EEF" w:rsidRDefault="004222AE" w:rsidP="002C7EEF">
                        <w:pPr>
                          <w:ind w:firstLineChars="100" w:firstLine="220"/>
                          <w:rPr>
                            <w:sz w:val="22"/>
                            <w:szCs w:val="22"/>
                          </w:rPr>
                        </w:pPr>
                        <w:r w:rsidRPr="002C7EEF">
                          <w:rPr>
                            <w:rFonts w:hint="eastAsia"/>
                            <w:sz w:val="22"/>
                            <w:szCs w:val="22"/>
                          </w:rPr>
                          <w:t>判定权限</w:t>
                        </w:r>
                      </w:p>
                    </w:txbxContent>
                  </v:textbox>
                </v:shape>
                <v:shape id="_x0000_s1163" type="#_x0000_t32" style="position:absolute;left:4701;top:5174;width:811;height:0" o:connectortype="straight">
                  <v:stroke endarrow="block"/>
                </v:shape>
                <v:shape id="_x0000_s1165" type="#_x0000_t202" style="position:absolute;left:5512;top:4649;width:2325;height:1080">
                  <v:textbox style="mso-next-textbox:#_x0000_s1165">
                    <w:txbxContent>
                      <w:p w:rsidR="004222AE" w:rsidRPr="002C7EEF" w:rsidRDefault="004222AE" w:rsidP="00B045E1">
                        <w:pPr>
                          <w:jc w:val="center"/>
                          <w:rPr>
                            <w:sz w:val="22"/>
                            <w:szCs w:val="22"/>
                          </w:rPr>
                        </w:pPr>
                        <w:r w:rsidRPr="002C7EEF">
                          <w:rPr>
                            <w:rFonts w:hint="eastAsia"/>
                            <w:sz w:val="22"/>
                            <w:szCs w:val="22"/>
                          </w:rPr>
                          <w:t>警卫端界面、客户端界面显示验证失败信息、人员信息、语音</w:t>
                        </w:r>
                      </w:p>
                    </w:txbxContent>
                  </v:textbox>
                </v:shape>
                <v:shape id="_x0000_s1167" type="#_x0000_t32" style="position:absolute;left:3307;top:5624;width:1;height:375" o:connectortype="straight">
                  <v:stroke endarrow="block"/>
                </v:shape>
                <v:shape id="_x0000_s1169" type="#_x0000_t110" style="position:absolute;left:1941;top:6866;width:2760;height:855">
                  <v:textbox style="mso-next-textbox:#_x0000_s1169">
                    <w:txbxContent>
                      <w:p w:rsidR="004222AE" w:rsidRPr="002C7EEF" w:rsidRDefault="004222AE" w:rsidP="002C7EEF">
                        <w:pPr>
                          <w:ind w:firstLineChars="100" w:firstLine="220"/>
                          <w:rPr>
                            <w:sz w:val="22"/>
                            <w:szCs w:val="22"/>
                          </w:rPr>
                        </w:pPr>
                        <w:r>
                          <w:rPr>
                            <w:rFonts w:hint="eastAsia"/>
                            <w:sz w:val="22"/>
                            <w:szCs w:val="22"/>
                          </w:rPr>
                          <w:t>1:1</w:t>
                        </w:r>
                        <w:r w:rsidRPr="002C7EEF">
                          <w:rPr>
                            <w:rFonts w:hint="eastAsia"/>
                            <w:sz w:val="22"/>
                            <w:szCs w:val="22"/>
                          </w:rPr>
                          <w:t>比对人脸</w:t>
                        </w:r>
                      </w:p>
                    </w:txbxContent>
                  </v:textbox>
                </v:shape>
                <v:shape id="_x0000_s1170" type="#_x0000_t32" style="position:absolute;left:4701;top:5729;width:1930;height:1588;flip:y" o:connectortype="straight">
                  <v:stroke endarrow="block"/>
                </v:shape>
                <v:shape id="_x0000_s1172" type="#_x0000_t32" style="position:absolute;left:3306;top:7661;width:2;height:435;flip:x" o:connectortype="straight">
                  <v:stroke endarrow="block"/>
                </v:shape>
                <v:shape id="_x0000_s1174" type="#_x0000_t202" style="position:absolute;left:2136;top:8096;width:2325;height:1080">
                  <v:textbox style="mso-next-textbox:#_x0000_s1174">
                    <w:txbxContent>
                      <w:p w:rsidR="004222AE" w:rsidRPr="002C7EEF" w:rsidRDefault="004222AE" w:rsidP="00B045E1">
                        <w:pPr>
                          <w:jc w:val="center"/>
                          <w:rPr>
                            <w:sz w:val="22"/>
                            <w:szCs w:val="22"/>
                          </w:rPr>
                        </w:pPr>
                        <w:r w:rsidRPr="002C7EEF">
                          <w:rPr>
                            <w:rFonts w:hint="eastAsia"/>
                            <w:sz w:val="22"/>
                            <w:szCs w:val="22"/>
                          </w:rPr>
                          <w:t>警卫端界面、客户端界面显示验证成功信息、人员信息、语音</w:t>
                        </w:r>
                        <w:r>
                          <w:rPr>
                            <w:rFonts w:hint="eastAsia"/>
                            <w:sz w:val="22"/>
                            <w:szCs w:val="22"/>
                          </w:rPr>
                          <w:t>、历史信息</w:t>
                        </w:r>
                      </w:p>
                    </w:txbxContent>
                  </v:textbox>
                </v:shape>
                <v:shape id="_x0000_s1175" type="#_x0000_t32" style="position:absolute;left:3306;top:9176;width:1;height:375" o:connectortype="straight">
                  <v:stroke endarrow="block"/>
                </v:shape>
                <v:shape id="_x0000_s1176" type="#_x0000_t202" style="position:absolute;left:2136;top:9551;width:2325;height:510">
                  <v:textbox style="mso-next-textbox:#_x0000_s1176">
                    <w:txbxContent>
                      <w:p w:rsidR="004222AE" w:rsidRPr="002C7EEF" w:rsidRDefault="004222AE" w:rsidP="00B045E1">
                        <w:pPr>
                          <w:jc w:val="center"/>
                          <w:rPr>
                            <w:sz w:val="22"/>
                            <w:szCs w:val="22"/>
                          </w:rPr>
                        </w:pPr>
                        <w:r w:rsidRPr="002C7EEF">
                          <w:rPr>
                            <w:rFonts w:hint="eastAsia"/>
                            <w:sz w:val="22"/>
                            <w:szCs w:val="22"/>
                          </w:rPr>
                          <w:t>联动门禁开门</w:t>
                        </w:r>
                      </w:p>
                    </w:txbxContent>
                  </v:textbox>
                </v:shape>
                <v:shape id="_x0000_s1182" type="#_x0000_t202" style="position:absolute;left:2136;top:5999;width:2325;height:510">
                  <v:textbox style="mso-next-textbox:#_x0000_s1182">
                    <w:txbxContent>
                      <w:p w:rsidR="004222AE" w:rsidRPr="002C7EEF" w:rsidRDefault="004222AE" w:rsidP="00B045E1">
                        <w:pPr>
                          <w:jc w:val="center"/>
                          <w:rPr>
                            <w:sz w:val="22"/>
                            <w:szCs w:val="22"/>
                          </w:rPr>
                        </w:pPr>
                        <w:r w:rsidRPr="002C7EEF">
                          <w:rPr>
                            <w:rFonts w:hint="eastAsia"/>
                            <w:sz w:val="22"/>
                            <w:szCs w:val="22"/>
                          </w:rPr>
                          <w:t>联动抓拍人脸</w:t>
                        </w:r>
                      </w:p>
                    </w:txbxContent>
                  </v:textbox>
                </v:shape>
              </v:group>
            </v:group>
            <w10:wrap type="none"/>
            <w10:anchorlock/>
          </v:group>
        </w:pict>
      </w:r>
    </w:p>
    <w:p w:rsidR="0013094D" w:rsidRDefault="0013094D" w:rsidP="0013094D">
      <w:pPr>
        <w:spacing w:line="360" w:lineRule="auto"/>
        <w:ind w:firstLineChars="200" w:firstLine="480"/>
        <w:rPr>
          <w:sz w:val="24"/>
        </w:rPr>
      </w:pPr>
    </w:p>
    <w:p w:rsidR="00DF0D36" w:rsidRDefault="00DF0D36" w:rsidP="0013094D">
      <w:pPr>
        <w:spacing w:line="360" w:lineRule="auto"/>
        <w:ind w:firstLineChars="200" w:firstLine="480"/>
        <w:rPr>
          <w:sz w:val="24"/>
        </w:rPr>
      </w:pPr>
    </w:p>
    <w:p w:rsidR="00DF0D36" w:rsidRDefault="00DF0D36" w:rsidP="00DF0D36">
      <w:pPr>
        <w:spacing w:line="360" w:lineRule="auto"/>
        <w:ind w:firstLineChars="200" w:firstLine="480"/>
        <w:rPr>
          <w:sz w:val="24"/>
        </w:rPr>
      </w:pPr>
      <w:r>
        <w:rPr>
          <w:rFonts w:hint="eastAsia"/>
          <w:sz w:val="24"/>
        </w:rPr>
        <w:t>备注：门禁控制器被设定为常闭模式，当所有验证通过后由软件控制门禁控制器开门。</w:t>
      </w:r>
    </w:p>
    <w:p w:rsidR="00DB78FA" w:rsidRPr="00DF0D36" w:rsidRDefault="00DB78FA" w:rsidP="00FC15B8">
      <w:pPr>
        <w:spacing w:line="360" w:lineRule="auto"/>
        <w:ind w:firstLineChars="200" w:firstLine="480"/>
        <w:rPr>
          <w:sz w:val="24"/>
        </w:rPr>
      </w:pPr>
    </w:p>
    <w:p w:rsidR="000E3112" w:rsidRDefault="000E3112" w:rsidP="00FC15B8">
      <w:pPr>
        <w:spacing w:line="360" w:lineRule="auto"/>
        <w:ind w:firstLineChars="200" w:firstLine="480"/>
        <w:rPr>
          <w:sz w:val="24"/>
        </w:rPr>
      </w:pPr>
    </w:p>
    <w:p w:rsidR="000E3112" w:rsidRDefault="000E3112" w:rsidP="00FC15B8">
      <w:pPr>
        <w:spacing w:line="360" w:lineRule="auto"/>
        <w:ind w:firstLineChars="200" w:firstLine="480"/>
        <w:rPr>
          <w:sz w:val="24"/>
        </w:rPr>
      </w:pPr>
    </w:p>
    <w:p w:rsidR="000E3112" w:rsidRDefault="000E3112" w:rsidP="00FC15B8">
      <w:pPr>
        <w:spacing w:line="360" w:lineRule="auto"/>
        <w:ind w:firstLineChars="200" w:firstLine="480"/>
        <w:rPr>
          <w:sz w:val="24"/>
        </w:rPr>
      </w:pPr>
    </w:p>
    <w:p w:rsidR="000E3112" w:rsidRDefault="000E3112" w:rsidP="00FC15B8">
      <w:pPr>
        <w:spacing w:line="360" w:lineRule="auto"/>
        <w:ind w:firstLineChars="200" w:firstLine="480"/>
        <w:rPr>
          <w:sz w:val="24"/>
        </w:rPr>
        <w:sectPr w:rsidR="000E3112" w:rsidSect="00670334">
          <w:pgSz w:w="11906" w:h="16838"/>
          <w:pgMar w:top="1417" w:right="1417" w:bottom="1417" w:left="1417" w:header="850" w:footer="850" w:gutter="0"/>
          <w:cols w:space="720"/>
          <w:formProt w:val="0"/>
          <w:titlePg/>
          <w:docGrid w:type="lines" w:linePitch="326"/>
        </w:sectPr>
      </w:pPr>
    </w:p>
    <w:p w:rsidR="00E03197" w:rsidRDefault="00747140" w:rsidP="00E03197">
      <w:pPr>
        <w:spacing w:line="360" w:lineRule="auto"/>
        <w:rPr>
          <w:sz w:val="24"/>
        </w:rPr>
      </w:pPr>
      <w:r>
        <w:rPr>
          <w:noProof/>
          <w:sz w:val="24"/>
        </w:rPr>
        <w:lastRenderedPageBreak/>
        <w:pict>
          <v:shape id="_x0000_s1357" type="#_x0000_t202" style="position:absolute;margin-left:139.05pt;margin-top:6.4pt;width:141.2pt;height:28.5pt;z-index:251713536">
            <v:textbox style="mso-next-textbox:#_x0000_s1357">
              <w:txbxContent>
                <w:p w:rsidR="004222AE" w:rsidRDefault="004222AE">
                  <w:r>
                    <w:rPr>
                      <w:rFonts w:hint="eastAsia"/>
                      <w:sz w:val="24"/>
                    </w:rPr>
                    <w:t>1:N人脸查验业务流程</w:t>
                  </w:r>
                </w:p>
              </w:txbxContent>
            </v:textbox>
          </v:shape>
        </w:pict>
      </w:r>
      <w:r>
        <w:rPr>
          <w:noProof/>
          <w:sz w:val="24"/>
        </w:rPr>
        <w:pict>
          <v:rect id="_x0000_s1358" style="position:absolute;margin-left:2.1pt;margin-top:-4.85pt;width:452.55pt;height:524.05pt;z-index:251714560" filled="f"/>
        </w:pict>
      </w:r>
    </w:p>
    <w:p w:rsidR="00E03197" w:rsidRDefault="00E03197" w:rsidP="00E03197">
      <w:pPr>
        <w:spacing w:line="360" w:lineRule="auto"/>
        <w:rPr>
          <w:sz w:val="24"/>
        </w:rPr>
      </w:pPr>
    </w:p>
    <w:p w:rsidR="00C10851" w:rsidRDefault="00747140" w:rsidP="00E03197">
      <w:pPr>
        <w:spacing w:line="360" w:lineRule="auto"/>
        <w:rPr>
          <w:sz w:val="24"/>
        </w:rPr>
      </w:pPr>
      <w:r>
        <w:rPr>
          <w:sz w:val="24"/>
        </w:rPr>
      </w:r>
      <w:r>
        <w:rPr>
          <w:sz w:val="24"/>
        </w:rPr>
        <w:pict>
          <v:group id="_x0000_s1223" style="width:444.6pt;height:451.45pt;mso-position-horizontal-relative:char;mso-position-vertical-relative:line" coordorigin="1941,1560" coordsize="5896,7707">
            <v:shape id="_x0000_s1224" type="#_x0000_t202" style="position:absolute;left:3366;top:5712;width:510;height:435" filled="f" fillcolor="white [3212]" stroked="f" strokecolor="black [3213]">
              <v:textbox style="mso-next-textbox:#_x0000_s1224">
                <w:txbxContent>
                  <w:p w:rsidR="004222AE" w:rsidRPr="002C7EEF" w:rsidRDefault="004222AE" w:rsidP="0059157A">
                    <w:pPr>
                      <w:rPr>
                        <w:sz w:val="22"/>
                        <w:szCs w:val="22"/>
                      </w:rPr>
                    </w:pPr>
                    <w:r w:rsidRPr="002C7EEF">
                      <w:rPr>
                        <w:rFonts w:hint="eastAsia"/>
                        <w:sz w:val="22"/>
                        <w:szCs w:val="22"/>
                      </w:rPr>
                      <w:t>是</w:t>
                    </w:r>
                  </w:p>
                </w:txbxContent>
              </v:textbox>
            </v:shape>
            <v:shape id="_x0000_s1225" type="#_x0000_t32" style="position:absolute;left:3308;top:5716;width:1;height:375" o:connectortype="straight">
              <v:stroke endarrow="block"/>
            </v:shape>
            <v:shape id="_x0000_s1226" type="#_x0000_t202" style="position:absolute;left:3308;top:6867;width:510;height:435" filled="f" fillcolor="white [3212]" stroked="f" strokecolor="black [3213]">
              <v:textbox style="mso-next-textbox:#_x0000_s1226">
                <w:txbxContent>
                  <w:p w:rsidR="004222AE" w:rsidRPr="002C7EEF" w:rsidRDefault="004222AE" w:rsidP="0059157A">
                    <w:pPr>
                      <w:rPr>
                        <w:sz w:val="22"/>
                        <w:szCs w:val="22"/>
                      </w:rPr>
                    </w:pPr>
                    <w:r w:rsidRPr="002C7EEF">
                      <w:rPr>
                        <w:rFonts w:hint="eastAsia"/>
                        <w:sz w:val="22"/>
                        <w:szCs w:val="22"/>
                      </w:rPr>
                      <w:t>是</w:t>
                    </w:r>
                  </w:p>
                </w:txbxContent>
              </v:textbox>
            </v:shape>
            <v:shape id="_x0000_s1227" type="#_x0000_t202" style="position:absolute;left:3308;top:4770;width:510;height:435" filled="f" fillcolor="white [3212]" stroked="f" strokecolor="black [3213]">
              <v:textbox style="mso-next-textbox:#_x0000_s1227">
                <w:txbxContent>
                  <w:p w:rsidR="004222AE" w:rsidRPr="002C7EEF" w:rsidRDefault="004222AE" w:rsidP="0059157A">
                    <w:pPr>
                      <w:rPr>
                        <w:sz w:val="22"/>
                        <w:szCs w:val="22"/>
                      </w:rPr>
                    </w:pPr>
                    <w:r w:rsidRPr="002C7EEF">
                      <w:rPr>
                        <w:rFonts w:hint="eastAsia"/>
                        <w:sz w:val="22"/>
                        <w:szCs w:val="22"/>
                      </w:rPr>
                      <w:t>是</w:t>
                    </w:r>
                  </w:p>
                </w:txbxContent>
              </v:textbox>
            </v:shape>
            <v:shape id="_x0000_s1228" type="#_x0000_t202" style="position:absolute;left:5623;top:5880;width:510;height:435" filled="f" fillcolor="white [3212]" stroked="f" strokecolor="black [3213]">
              <v:textbox style="mso-next-textbox:#_x0000_s1228">
                <w:txbxContent>
                  <w:p w:rsidR="004222AE" w:rsidRPr="002C7EEF" w:rsidRDefault="004222AE" w:rsidP="0059157A">
                    <w:pPr>
                      <w:rPr>
                        <w:sz w:val="22"/>
                        <w:szCs w:val="22"/>
                      </w:rPr>
                    </w:pPr>
                    <w:r w:rsidRPr="002C7EEF">
                      <w:rPr>
                        <w:rFonts w:hint="eastAsia"/>
                        <w:sz w:val="22"/>
                        <w:szCs w:val="22"/>
                      </w:rPr>
                      <w:t>否</w:t>
                    </w:r>
                  </w:p>
                </w:txbxContent>
              </v:textbox>
            </v:shape>
            <v:shape id="_x0000_s1229" type="#_x0000_t202" style="position:absolute;left:4821;top:3945;width:510;height:435" filled="f" fillcolor="white [3212]" stroked="f" strokecolor="black [3213]">
              <v:textbox style="mso-next-textbox:#_x0000_s1229">
                <w:txbxContent>
                  <w:p w:rsidR="004222AE" w:rsidRPr="002C7EEF" w:rsidRDefault="004222AE" w:rsidP="0059157A">
                    <w:pPr>
                      <w:rPr>
                        <w:sz w:val="22"/>
                        <w:szCs w:val="22"/>
                      </w:rPr>
                    </w:pPr>
                    <w:r w:rsidRPr="002C7EEF">
                      <w:rPr>
                        <w:rFonts w:hint="eastAsia"/>
                        <w:sz w:val="22"/>
                        <w:szCs w:val="22"/>
                      </w:rPr>
                      <w:t>否</w:t>
                    </w:r>
                  </w:p>
                </w:txbxContent>
              </v:textbox>
            </v:shape>
            <v:shape id="_x0000_s1230" type="#_x0000_t202" style="position:absolute;left:2346;top:1560;width:1950;height:540">
              <v:textbox style="mso-next-textbox:#_x0000_s1230">
                <w:txbxContent>
                  <w:p w:rsidR="004222AE" w:rsidRPr="002C7EEF" w:rsidRDefault="004222AE" w:rsidP="0059157A">
                    <w:pPr>
                      <w:jc w:val="center"/>
                      <w:rPr>
                        <w:sz w:val="22"/>
                        <w:szCs w:val="22"/>
                      </w:rPr>
                    </w:pPr>
                    <w:r w:rsidRPr="002C7EEF">
                      <w:rPr>
                        <w:rFonts w:hint="eastAsia"/>
                        <w:sz w:val="22"/>
                        <w:szCs w:val="22"/>
                      </w:rPr>
                      <w:t>人员无障碍通行</w:t>
                    </w:r>
                  </w:p>
                </w:txbxContent>
              </v:textbox>
            </v:shape>
            <v:shape id="_x0000_s1231" type="#_x0000_t32" style="position:absolute;left:3306;top:2100;width:0;height:480" o:connectortype="straight">
              <v:stroke endarrow="block"/>
            </v:shape>
            <v:shape id="_x0000_s1232" type="#_x0000_t202" style="position:absolute;left:2136;top:2580;width:2325;height:1080">
              <v:textbox style="mso-next-textbox:#_x0000_s1232">
                <w:txbxContent>
                  <w:p w:rsidR="004222AE" w:rsidRPr="002C7EEF" w:rsidRDefault="004222AE" w:rsidP="0059157A">
                    <w:pPr>
                      <w:jc w:val="center"/>
                      <w:rPr>
                        <w:sz w:val="22"/>
                        <w:szCs w:val="22"/>
                      </w:rPr>
                    </w:pPr>
                    <w:r w:rsidRPr="002C7EEF">
                      <w:rPr>
                        <w:rFonts w:hint="eastAsia"/>
                        <w:sz w:val="22"/>
                        <w:szCs w:val="22"/>
                      </w:rPr>
                      <w:t>抓拍摄像机自动抓拍提取人脸</w:t>
                    </w:r>
                  </w:p>
                </w:txbxContent>
              </v:textbox>
            </v:shape>
            <v:shape id="_x0000_s1233" type="#_x0000_t32" style="position:absolute;left:3306;top:3600;width:1;height:375" o:connectortype="straight">
              <v:stroke endarrow="block"/>
            </v:shape>
            <v:shape id="_x0000_s1234" type="#_x0000_t110" style="position:absolute;left:1941;top:3975;width:2760;height:855">
              <v:textbox style="mso-next-textbox:#_x0000_s1234">
                <w:txbxContent>
                  <w:p w:rsidR="004222AE" w:rsidRPr="002C7EEF" w:rsidRDefault="004222AE" w:rsidP="002C7EEF">
                    <w:pPr>
                      <w:ind w:firstLineChars="100" w:firstLine="220"/>
                      <w:rPr>
                        <w:sz w:val="22"/>
                        <w:szCs w:val="22"/>
                      </w:rPr>
                    </w:pPr>
                    <w:r w:rsidRPr="002C7EEF">
                      <w:rPr>
                        <w:rFonts w:hint="eastAsia"/>
                        <w:sz w:val="22"/>
                        <w:szCs w:val="22"/>
                      </w:rPr>
                      <w:t>人脸比对</w:t>
                    </w:r>
                    <w:r>
                      <w:rPr>
                        <w:rFonts w:hint="eastAsia"/>
                        <w:sz w:val="22"/>
                        <w:szCs w:val="22"/>
                      </w:rPr>
                      <w:t>1：N</w:t>
                    </w:r>
                  </w:p>
                </w:txbxContent>
              </v:textbox>
            </v:shape>
            <v:shape id="_x0000_s1235" type="#_x0000_t32" style="position:absolute;left:4701;top:4380;width:811;height:0" o:connectortype="straight">
              <v:stroke endarrow="block"/>
            </v:shape>
            <v:shape id="_x0000_s1236" type="#_x0000_t202" style="position:absolute;left:5512;top:3855;width:2325;height:1080">
              <v:textbox style="mso-next-textbox:#_x0000_s1236">
                <w:txbxContent>
                  <w:p w:rsidR="004222AE" w:rsidRPr="002C7EEF" w:rsidRDefault="004222AE" w:rsidP="0059157A">
                    <w:pPr>
                      <w:jc w:val="center"/>
                      <w:rPr>
                        <w:sz w:val="22"/>
                        <w:szCs w:val="22"/>
                      </w:rPr>
                    </w:pPr>
                    <w:r w:rsidRPr="002C7EEF">
                      <w:rPr>
                        <w:rFonts w:hint="eastAsia"/>
                        <w:sz w:val="22"/>
                        <w:szCs w:val="22"/>
                      </w:rPr>
                      <w:t>警卫端界面、客户端界面显示验证失败信息、人员信息、语音</w:t>
                    </w:r>
                  </w:p>
                </w:txbxContent>
              </v:textbox>
            </v:shape>
            <v:shape id="_x0000_s1237" type="#_x0000_t32" style="position:absolute;left:3307;top:4830;width:1;height:375" o:connectortype="straight">
              <v:stroke endarrow="block"/>
            </v:shape>
            <v:shape id="_x0000_s1238" type="#_x0000_t110" style="position:absolute;left:1941;top:6072;width:2760;height:855">
              <v:textbox style="mso-next-textbox:#_x0000_s1238">
                <w:txbxContent>
                  <w:p w:rsidR="004222AE" w:rsidRPr="002C7EEF" w:rsidRDefault="004222AE" w:rsidP="002C7EEF">
                    <w:pPr>
                      <w:ind w:firstLineChars="100" w:firstLine="220"/>
                      <w:rPr>
                        <w:sz w:val="22"/>
                        <w:szCs w:val="22"/>
                      </w:rPr>
                    </w:pPr>
                    <w:r w:rsidRPr="002C7EEF">
                      <w:rPr>
                        <w:rFonts w:hint="eastAsia"/>
                        <w:sz w:val="22"/>
                        <w:szCs w:val="22"/>
                      </w:rPr>
                      <w:t>验证权限</w:t>
                    </w:r>
                  </w:p>
                </w:txbxContent>
              </v:textbox>
            </v:shape>
            <v:shape id="_x0000_s1239" type="#_x0000_t32" style="position:absolute;left:4701;top:4935;width:1930;height:1588;flip:y" o:connectortype="straight">
              <v:stroke endarrow="block"/>
            </v:shape>
            <v:shape id="_x0000_s1240" type="#_x0000_t32" style="position:absolute;left:3306;top:6867;width:2;height:435;flip:x" o:connectortype="straight">
              <v:stroke endarrow="block"/>
            </v:shape>
            <v:shape id="_x0000_s1241" type="#_x0000_t202" style="position:absolute;left:2136;top:7302;width:2325;height:1080">
              <v:textbox style="mso-next-textbox:#_x0000_s1241">
                <w:txbxContent>
                  <w:p w:rsidR="004222AE" w:rsidRPr="002C7EEF" w:rsidRDefault="004222AE" w:rsidP="0059157A">
                    <w:pPr>
                      <w:jc w:val="center"/>
                      <w:rPr>
                        <w:sz w:val="22"/>
                        <w:szCs w:val="22"/>
                      </w:rPr>
                    </w:pPr>
                    <w:r w:rsidRPr="002C7EEF">
                      <w:rPr>
                        <w:rFonts w:hint="eastAsia"/>
                        <w:sz w:val="22"/>
                        <w:szCs w:val="22"/>
                      </w:rPr>
                      <w:t>警卫端界面、客户端界面显示验证成功信息、人员信息、语音</w:t>
                    </w:r>
                    <w:r>
                      <w:rPr>
                        <w:rFonts w:hint="eastAsia"/>
                        <w:sz w:val="22"/>
                        <w:szCs w:val="22"/>
                      </w:rPr>
                      <w:t>、</w:t>
                    </w:r>
                    <w:r w:rsidRPr="00AD45F0">
                      <w:rPr>
                        <w:rFonts w:hint="eastAsia"/>
                        <w:sz w:val="22"/>
                        <w:szCs w:val="22"/>
                        <w:highlight w:val="yellow"/>
                      </w:rPr>
                      <w:t>历史信息</w:t>
                    </w:r>
                  </w:p>
                </w:txbxContent>
              </v:textbox>
            </v:shape>
            <v:shape id="_x0000_s1242" type="#_x0000_t32" style="position:absolute;left:3306;top:8382;width:1;height:375" o:connectortype="straight">
              <v:stroke endarrow="block"/>
            </v:shape>
            <v:shape id="_x0000_s1243" type="#_x0000_t202" style="position:absolute;left:2136;top:8757;width:2325;height:510">
              <v:textbox style="mso-next-textbox:#_x0000_s1243">
                <w:txbxContent>
                  <w:p w:rsidR="004222AE" w:rsidRPr="002C7EEF" w:rsidRDefault="004222AE" w:rsidP="0059157A">
                    <w:pPr>
                      <w:jc w:val="center"/>
                      <w:rPr>
                        <w:sz w:val="22"/>
                        <w:szCs w:val="22"/>
                      </w:rPr>
                    </w:pPr>
                    <w:r w:rsidRPr="002C7EEF">
                      <w:rPr>
                        <w:rFonts w:hint="eastAsia"/>
                        <w:sz w:val="22"/>
                        <w:szCs w:val="22"/>
                      </w:rPr>
                      <w:t>联动门禁开门</w:t>
                    </w:r>
                  </w:p>
                </w:txbxContent>
              </v:textbox>
            </v:shape>
            <v:shape id="_x0000_s1244" type="#_x0000_t202" style="position:absolute;left:2136;top:5205;width:2325;height:510">
              <v:textbox style="mso-next-textbox:#_x0000_s1244">
                <w:txbxContent>
                  <w:p w:rsidR="004222AE" w:rsidRPr="002C7EEF" w:rsidRDefault="004222AE" w:rsidP="0059157A">
                    <w:pPr>
                      <w:jc w:val="center"/>
                      <w:rPr>
                        <w:sz w:val="22"/>
                        <w:szCs w:val="22"/>
                      </w:rPr>
                    </w:pPr>
                    <w:r w:rsidRPr="002C7EEF">
                      <w:rPr>
                        <w:rFonts w:hint="eastAsia"/>
                        <w:sz w:val="22"/>
                        <w:szCs w:val="22"/>
                      </w:rPr>
                      <w:t>匹配人员</w:t>
                    </w:r>
                  </w:p>
                </w:txbxContent>
              </v:textbox>
            </v:shape>
            <w10:wrap type="none"/>
            <w10:anchorlock/>
          </v:group>
        </w:pict>
      </w:r>
    </w:p>
    <w:p w:rsidR="00AD45F0" w:rsidRDefault="00AD45F0" w:rsidP="00FC15B8">
      <w:pPr>
        <w:spacing w:line="360" w:lineRule="auto"/>
        <w:ind w:firstLineChars="200" w:firstLine="480"/>
        <w:rPr>
          <w:sz w:val="24"/>
        </w:rPr>
      </w:pPr>
    </w:p>
    <w:p w:rsidR="00471495" w:rsidRDefault="00E732F3" w:rsidP="00FC15B8">
      <w:pPr>
        <w:spacing w:line="360" w:lineRule="auto"/>
        <w:ind w:firstLineChars="200" w:firstLine="480"/>
        <w:rPr>
          <w:sz w:val="24"/>
        </w:rPr>
        <w:sectPr w:rsidR="00471495" w:rsidSect="00670334">
          <w:pgSz w:w="11906" w:h="16838"/>
          <w:pgMar w:top="1417" w:right="1417" w:bottom="1417" w:left="1417" w:header="850" w:footer="850" w:gutter="0"/>
          <w:cols w:space="720"/>
          <w:formProt w:val="0"/>
          <w:titlePg/>
          <w:docGrid w:type="lines" w:linePitch="326"/>
        </w:sectPr>
      </w:pPr>
      <w:r>
        <w:rPr>
          <w:rFonts w:hint="eastAsia"/>
          <w:sz w:val="24"/>
        </w:rPr>
        <w:t>备注：门禁控制器被设定为常闭模式，</w:t>
      </w:r>
      <w:r w:rsidR="00665EC8">
        <w:rPr>
          <w:rFonts w:hint="eastAsia"/>
          <w:sz w:val="24"/>
        </w:rPr>
        <w:t>当所有验证</w:t>
      </w:r>
      <w:r w:rsidR="00D61B44">
        <w:rPr>
          <w:rFonts w:hint="eastAsia"/>
          <w:sz w:val="24"/>
        </w:rPr>
        <w:t>通过后由软件控制门禁控制器开门</w:t>
      </w:r>
      <w:r w:rsidR="001B4F90">
        <w:rPr>
          <w:rFonts w:hint="eastAsia"/>
          <w:sz w:val="24"/>
        </w:rPr>
        <w:t>。</w:t>
      </w:r>
    </w:p>
    <w:p w:rsidR="00C26389" w:rsidRDefault="00747140" w:rsidP="00FC15B8">
      <w:pPr>
        <w:spacing w:line="360" w:lineRule="auto"/>
        <w:ind w:firstLineChars="200" w:firstLine="480"/>
        <w:rPr>
          <w:sz w:val="24"/>
        </w:rPr>
      </w:pPr>
      <w:r>
        <w:rPr>
          <w:noProof/>
          <w:sz w:val="24"/>
        </w:rPr>
        <w:lastRenderedPageBreak/>
        <w:pict>
          <v:group id="_x0000_s1601" style="position:absolute;left:0;text-align:left;margin-left:3.95pt;margin-top:6.85pt;width:445.1pt;height:479.7pt;z-index:251831296" coordorigin="1496,1554" coordsize="8902,9594">
            <v:shape id="_x0000_s1570" type="#_x0000_t202" style="position:absolute;left:4646;top:2568;width:2175;height:510">
              <v:textbox style="mso-next-textbox:#_x0000_s1570">
                <w:txbxContent>
                  <w:p w:rsidR="004222AE" w:rsidRPr="000012C6" w:rsidRDefault="004222AE" w:rsidP="00C26389">
                    <w:pPr>
                      <w:jc w:val="center"/>
                      <w:rPr>
                        <w:sz w:val="24"/>
                      </w:rPr>
                    </w:pPr>
                    <w:r w:rsidRPr="002C7EEF">
                      <w:rPr>
                        <w:rFonts w:hint="eastAsia"/>
                        <w:sz w:val="22"/>
                        <w:szCs w:val="22"/>
                      </w:rPr>
                      <w:t>人员刷卡/身份证</w:t>
                    </w:r>
                  </w:p>
                </w:txbxContent>
              </v:textbox>
            </v:shape>
            <v:shape id="_x0000_s1571" type="#_x0000_t110" style="position:absolute;left:4406;top:5074;width:2700;height:1470">
              <v:textbox>
                <w:txbxContent>
                  <w:p w:rsidR="004222AE" w:rsidRPr="000012C6" w:rsidRDefault="004222AE" w:rsidP="00C26389">
                    <w:pPr>
                      <w:rPr>
                        <w:sz w:val="24"/>
                      </w:rPr>
                    </w:pPr>
                    <w:r w:rsidRPr="002C7EEF">
                      <w:rPr>
                        <w:rFonts w:hint="eastAsia"/>
                        <w:sz w:val="22"/>
                        <w:szCs w:val="22"/>
                      </w:rPr>
                      <w:t>判定权限</w:t>
                    </w:r>
                  </w:p>
                </w:txbxContent>
              </v:textbox>
            </v:shape>
            <v:shape id="_x0000_s1572" type="#_x0000_t32" style="position:absolute;left:5733;top:3078;width:0;height:495" o:connectortype="straight">
              <v:stroke endarrow="block"/>
            </v:shape>
            <v:shape id="_x0000_s1573" type="#_x0000_t32" style="position:absolute;left:5733;top:6525;width:0;height:495" o:connectortype="straight">
              <v:stroke endarrow="block"/>
            </v:shape>
            <v:shape id="_x0000_s1574" type="#_x0000_t202" style="position:absolute;left:5733;top:6525;width:495;height:525" filled="f" stroked="f">
              <v:textbox>
                <w:txbxContent>
                  <w:p w:rsidR="004222AE" w:rsidRPr="000012C6" w:rsidRDefault="004222AE" w:rsidP="00C26389">
                    <w:pPr>
                      <w:rPr>
                        <w:sz w:val="24"/>
                      </w:rPr>
                    </w:pPr>
                    <w:r w:rsidRPr="000012C6">
                      <w:rPr>
                        <w:rFonts w:hint="eastAsia"/>
                        <w:sz w:val="24"/>
                      </w:rPr>
                      <w:t>是</w:t>
                    </w:r>
                  </w:p>
                </w:txbxContent>
              </v:textbox>
            </v:shape>
            <v:shape id="_x0000_s1576" type="#_x0000_t32" style="position:absolute;left:8770;top:6463;width:1;height:1111;flip:y" o:connectortype="straight">
              <v:stroke endarrow="block"/>
            </v:shape>
            <v:shape id="_x0000_s1578" type="#_x0000_t202" style="position:absolute;left:4547;top:10310;width:2444;height:510">
              <v:textbox style="mso-next-textbox:#_x0000_s1578">
                <w:txbxContent>
                  <w:p w:rsidR="004222AE" w:rsidRPr="000012C6" w:rsidRDefault="004222AE" w:rsidP="00C26389">
                    <w:pPr>
                      <w:jc w:val="center"/>
                      <w:rPr>
                        <w:sz w:val="24"/>
                      </w:rPr>
                    </w:pPr>
                    <w:r w:rsidRPr="002C7EEF">
                      <w:rPr>
                        <w:rFonts w:hint="eastAsia"/>
                        <w:sz w:val="22"/>
                        <w:szCs w:val="22"/>
                      </w:rPr>
                      <w:t>联动门禁开门</w:t>
                    </w:r>
                  </w:p>
                </w:txbxContent>
              </v:textbox>
            </v:shape>
            <v:shape id="_x0000_s1579" type="#_x0000_t202" style="position:absolute;left:4217;top:8636;width:3020;height:1146">
              <v:textbox style="mso-next-textbox:#_x0000_s1579">
                <w:txbxContent>
                  <w:p w:rsidR="004222AE" w:rsidRPr="00C86D3D" w:rsidRDefault="004222AE" w:rsidP="00C26389">
                    <w:pPr>
                      <w:jc w:val="center"/>
                      <w:rPr>
                        <w:sz w:val="22"/>
                        <w:szCs w:val="22"/>
                      </w:rPr>
                    </w:pPr>
                    <w:r w:rsidRPr="002C7EEF">
                      <w:rPr>
                        <w:rFonts w:hint="eastAsia"/>
                        <w:sz w:val="22"/>
                        <w:szCs w:val="22"/>
                      </w:rPr>
                      <w:t>警卫端界面、客户端界面显示验证成功信息、人员信息、语音</w:t>
                    </w:r>
                    <w:r>
                      <w:rPr>
                        <w:rFonts w:hint="eastAsia"/>
                        <w:sz w:val="22"/>
                        <w:szCs w:val="22"/>
                      </w:rPr>
                      <w:t>、历史信息</w:t>
                    </w:r>
                  </w:p>
                </w:txbxContent>
              </v:textbox>
            </v:shape>
            <v:shape id="_x0000_s1580" type="#_x0000_t32" style="position:absolute;left:5703;top:8126;width:0;height:495" o:connectortype="straight">
              <v:stroke endarrow="block"/>
            </v:shape>
            <v:shape id="_x0000_s1581" type="#_x0000_t202" style="position:absolute;left:5787;top:8096;width:495;height:525" filled="f" stroked="f">
              <v:textbox>
                <w:txbxContent>
                  <w:p w:rsidR="004222AE" w:rsidRPr="000012C6" w:rsidRDefault="004222AE" w:rsidP="00C26389">
                    <w:pPr>
                      <w:rPr>
                        <w:sz w:val="24"/>
                      </w:rPr>
                    </w:pPr>
                    <w:r w:rsidRPr="000012C6">
                      <w:rPr>
                        <w:rFonts w:hint="eastAsia"/>
                        <w:sz w:val="24"/>
                      </w:rPr>
                      <w:t>是</w:t>
                    </w:r>
                  </w:p>
                </w:txbxContent>
              </v:textbox>
            </v:shape>
            <v:shape id="_x0000_s1582" type="#_x0000_t202" style="position:absolute;left:4471;top:1705;width:2607;height:465">
              <v:textbox>
                <w:txbxContent>
                  <w:p w:rsidR="004222AE" w:rsidRPr="000012C6" w:rsidRDefault="004222AE" w:rsidP="00C26389">
                    <w:pPr>
                      <w:jc w:val="center"/>
                      <w:rPr>
                        <w:sz w:val="24"/>
                      </w:rPr>
                    </w:pPr>
                    <w:r w:rsidRPr="00085AFB">
                      <w:rPr>
                        <w:rFonts w:hint="eastAsia"/>
                        <w:sz w:val="24"/>
                      </w:rPr>
                      <w:t>1：n人脸查验业务流程</w:t>
                    </w:r>
                  </w:p>
                </w:txbxContent>
              </v:textbox>
            </v:shape>
            <v:rect id="_x0000_s1583" style="position:absolute;left:1496;top:1554;width:8902;height:9594" filled="f"/>
            <v:shape id="_x0000_s1584" type="#_x0000_t202" style="position:absolute;left:4247;top:3573;width:3020;height:1020">
              <v:textbox style="mso-next-textbox:#_x0000_s1584">
                <w:txbxContent>
                  <w:p w:rsidR="004222AE" w:rsidRPr="000012C6" w:rsidRDefault="004222AE" w:rsidP="0051332B">
                    <w:pPr>
                      <w:jc w:val="center"/>
                      <w:rPr>
                        <w:sz w:val="24"/>
                      </w:rPr>
                    </w:pPr>
                    <w:r w:rsidRPr="002C7EEF">
                      <w:rPr>
                        <w:rFonts w:hint="eastAsia"/>
                        <w:sz w:val="22"/>
                        <w:szCs w:val="22"/>
                      </w:rPr>
                      <w:t>关联查询门禁数据库中人员信息、权限、照片</w:t>
                    </w:r>
                  </w:p>
                </w:txbxContent>
              </v:textbox>
            </v:shape>
            <v:shape id="_x0000_s1585" type="#_x0000_t32" style="position:absolute;left:5726;top:4591;width:0;height:495" o:connectortype="straight">
              <v:stroke endarrow="block"/>
            </v:shape>
            <v:shape id="_x0000_s1586" type="#_x0000_t32" style="position:absolute;left:7068;top:5834;width:526;height:0" o:connectortype="straight">
              <v:stroke endarrow="block"/>
            </v:shape>
            <v:shape id="_x0000_s1587" type="#_x0000_t202" style="position:absolute;left:7099;top:5303;width:495;height:525" filled="f" stroked="f">
              <v:textbox>
                <w:txbxContent>
                  <w:p w:rsidR="004222AE" w:rsidRPr="000012C6" w:rsidRDefault="004222AE" w:rsidP="008F3ACD">
                    <w:pPr>
                      <w:rPr>
                        <w:sz w:val="24"/>
                      </w:rPr>
                    </w:pPr>
                    <w:r w:rsidRPr="000012C6">
                      <w:rPr>
                        <w:rFonts w:hint="eastAsia"/>
                        <w:sz w:val="24"/>
                      </w:rPr>
                      <w:t>否</w:t>
                    </w:r>
                  </w:p>
                </w:txbxContent>
              </v:textbox>
            </v:shape>
            <v:shape id="_x0000_s1588" type="#_x0000_t202" style="position:absolute;left:7594;top:5153;width:2444;height:1310">
              <v:textbox style="mso-next-textbox:#_x0000_s1588">
                <w:txbxContent>
                  <w:p w:rsidR="004222AE" w:rsidRPr="000012C6" w:rsidRDefault="004222AE" w:rsidP="008F3ACD">
                    <w:pPr>
                      <w:jc w:val="center"/>
                      <w:rPr>
                        <w:sz w:val="24"/>
                      </w:rPr>
                    </w:pPr>
                    <w:r w:rsidRPr="002C7EEF">
                      <w:rPr>
                        <w:rFonts w:hint="eastAsia"/>
                        <w:sz w:val="22"/>
                        <w:szCs w:val="22"/>
                      </w:rPr>
                      <w:t>警卫端界面、客户端界面显示验证失败信息、人员信息、语音</w:t>
                    </w:r>
                  </w:p>
                </w:txbxContent>
              </v:textbox>
            </v:shape>
            <v:shape id="_x0000_s1590" type="#_x0000_t110" style="position:absolute;left:4221;top:7070;width:3016;height:1026">
              <v:textbox>
                <w:txbxContent>
                  <w:p w:rsidR="004222AE" w:rsidRPr="000012C6" w:rsidRDefault="004222AE" w:rsidP="008F3ACD">
                    <w:pPr>
                      <w:rPr>
                        <w:sz w:val="24"/>
                      </w:rPr>
                    </w:pPr>
                    <w:r>
                      <w:rPr>
                        <w:rFonts w:hint="eastAsia"/>
                        <w:sz w:val="22"/>
                        <w:szCs w:val="22"/>
                      </w:rPr>
                      <w:t>1：n</w:t>
                    </w:r>
                    <w:r w:rsidRPr="002C7EEF">
                      <w:rPr>
                        <w:rFonts w:hint="eastAsia"/>
                        <w:sz w:val="22"/>
                        <w:szCs w:val="22"/>
                      </w:rPr>
                      <w:t>比对人脸</w:t>
                    </w:r>
                  </w:p>
                </w:txbxContent>
              </v:textbox>
            </v:shape>
            <v:shape id="_x0000_s1591" type="#_x0000_t202" style="position:absolute;left:1994;top:7350;width:1368;height:510">
              <v:textbox style="mso-next-textbox:#_x0000_s1591">
                <w:txbxContent>
                  <w:p w:rsidR="004222AE" w:rsidRPr="00411664" w:rsidRDefault="004222AE" w:rsidP="00411664">
                    <w:pPr>
                      <w:rPr>
                        <w:sz w:val="22"/>
                        <w:szCs w:val="22"/>
                      </w:rPr>
                    </w:pPr>
                    <w:r w:rsidRPr="00411664">
                      <w:rPr>
                        <w:rFonts w:hint="eastAsia"/>
                        <w:sz w:val="22"/>
                        <w:szCs w:val="22"/>
                      </w:rPr>
                      <w:t>1：n</w:t>
                    </w:r>
                    <w:r>
                      <w:rPr>
                        <w:rFonts w:hint="eastAsia"/>
                        <w:sz w:val="22"/>
                        <w:szCs w:val="22"/>
                      </w:rPr>
                      <w:t>人脸</w:t>
                    </w:r>
                    <w:r w:rsidRPr="00411664">
                      <w:rPr>
                        <w:rFonts w:hint="eastAsia"/>
                        <w:sz w:val="22"/>
                        <w:szCs w:val="22"/>
                      </w:rPr>
                      <w:t>库</w:t>
                    </w:r>
                  </w:p>
                </w:txbxContent>
              </v:textbox>
            </v:shape>
            <v:shape id="_x0000_s1592" type="#_x0000_t32" style="position:absolute;left:3362;top:7574;width:859;height:0" o:connectortype="straight">
              <v:stroke endarrow="block"/>
            </v:shape>
            <v:shape id="_x0000_s1593" type="#_x0000_t202" style="position:absolute;left:1956;top:6040;width:1368;height:510">
              <v:textbox style="mso-next-textbox:#_x0000_s1593">
                <w:txbxContent>
                  <w:p w:rsidR="004222AE" w:rsidRPr="00411664" w:rsidRDefault="004222AE" w:rsidP="00411664">
                    <w:pPr>
                      <w:rPr>
                        <w:sz w:val="22"/>
                        <w:szCs w:val="22"/>
                      </w:rPr>
                    </w:pPr>
                    <w:r>
                      <w:rPr>
                        <w:rFonts w:hint="eastAsia"/>
                        <w:sz w:val="22"/>
                        <w:szCs w:val="22"/>
                      </w:rPr>
                      <w:t>人脸抓拍</w:t>
                    </w:r>
                  </w:p>
                </w:txbxContent>
              </v:textbox>
            </v:shape>
            <v:shape id="_x0000_s1594" type="#_x0000_t32" style="position:absolute;left:2599;top:6575;width:0;height:775" o:connectortype="straight">
              <v:stroke endarrow="block"/>
            </v:shape>
            <v:shape id="_x0000_s1595" type="#_x0000_t202" style="position:absolute;left:8164;top:6919;width:495;height:525" filled="f" stroked="f">
              <v:textbox>
                <w:txbxContent>
                  <w:p w:rsidR="004222AE" w:rsidRPr="000012C6" w:rsidRDefault="004222AE" w:rsidP="00411664">
                    <w:pPr>
                      <w:rPr>
                        <w:sz w:val="24"/>
                      </w:rPr>
                    </w:pPr>
                    <w:r w:rsidRPr="000012C6">
                      <w:rPr>
                        <w:rFonts w:hint="eastAsia"/>
                        <w:sz w:val="24"/>
                      </w:rPr>
                      <w:t>否</w:t>
                    </w:r>
                  </w:p>
                </w:txbxContent>
              </v:textbox>
            </v:shape>
            <v:shape id="_x0000_s1596" type="#_x0000_t32" style="position:absolute;left:7237;top:7574;width:1533;height:0" o:connectortype="straight"/>
            <v:shape id="_x0000_s1597" type="#_x0000_t32" style="position:absolute;left:5726;top:9806;width:0;height:495" o:connectortype="straight">
              <v:stroke endarrow="block"/>
            </v:shape>
            <v:shape id="_x0000_s1598" type="#_x0000_t32" style="position:absolute;left:2599;top:9159;width:1618;height:0;flip:x" o:connectortype="straight"/>
            <v:shape id="_x0000_s1599" type="#_x0000_t32" style="position:absolute;left:2599;top:7860;width:0;height:1299;flip:y" o:connectortype="straight">
              <v:stroke endarrow="block"/>
            </v:shape>
            <v:shape id="_x0000_s1600" type="#_x0000_t202" style="position:absolute;left:2599;top:8636;width:1470;height:525" filled="f" stroked="f">
              <v:textbox>
                <w:txbxContent>
                  <w:p w:rsidR="004222AE" w:rsidRPr="00C86D3D" w:rsidRDefault="004222AE" w:rsidP="00C86D3D">
                    <w:pPr>
                      <w:rPr>
                        <w:sz w:val="22"/>
                        <w:szCs w:val="22"/>
                      </w:rPr>
                    </w:pPr>
                    <w:r w:rsidRPr="00C86D3D">
                      <w:rPr>
                        <w:rFonts w:hint="eastAsia"/>
                        <w:sz w:val="22"/>
                        <w:szCs w:val="22"/>
                      </w:rPr>
                      <w:t>删除人脸</w:t>
                    </w:r>
                  </w:p>
                </w:txbxContent>
              </v:textbox>
            </v:shape>
          </v:group>
        </w:pict>
      </w: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1A1565" w:rsidRDefault="001A1565"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26389" w:rsidRDefault="00C26389" w:rsidP="00FC15B8">
      <w:pPr>
        <w:spacing w:line="360" w:lineRule="auto"/>
        <w:ind w:firstLineChars="200" w:firstLine="480"/>
        <w:rPr>
          <w:sz w:val="24"/>
        </w:rPr>
      </w:pPr>
    </w:p>
    <w:p w:rsidR="00C4483C" w:rsidRDefault="00085AFB" w:rsidP="00FC15B8">
      <w:pPr>
        <w:spacing w:line="360" w:lineRule="auto"/>
        <w:ind w:firstLineChars="200" w:firstLine="480"/>
        <w:rPr>
          <w:sz w:val="24"/>
        </w:rPr>
        <w:sectPr w:rsidR="00C4483C" w:rsidSect="00670334">
          <w:pgSz w:w="11906" w:h="16838"/>
          <w:pgMar w:top="1417" w:right="1417" w:bottom="1417" w:left="1417" w:header="850" w:footer="850" w:gutter="0"/>
          <w:cols w:space="720"/>
          <w:formProt w:val="0"/>
          <w:titlePg/>
          <w:docGrid w:type="lines" w:linePitch="326"/>
        </w:sectPr>
      </w:pPr>
      <w:r>
        <w:rPr>
          <w:rFonts w:hint="eastAsia"/>
          <w:sz w:val="24"/>
        </w:rPr>
        <w:t>备注：1:n与1:1的区别就是：前者用库内照片与多张小库照片比对，后者是用库内照片与当前抓拍的1张照片对比，旨在提高人脸查验准确率，与小库比对时，只要有一张相似度高于阈值均视为验证通过。</w:t>
      </w:r>
    </w:p>
    <w:p w:rsidR="00B913B5" w:rsidRDefault="00747140" w:rsidP="00B913B5">
      <w:pPr>
        <w:spacing w:line="360" w:lineRule="auto"/>
        <w:ind w:firstLineChars="200" w:firstLine="480"/>
        <w:rPr>
          <w:sz w:val="24"/>
        </w:rPr>
      </w:pPr>
      <w:r>
        <w:rPr>
          <w:noProof/>
          <w:sz w:val="24"/>
        </w:rPr>
        <w:lastRenderedPageBreak/>
        <w:pict>
          <v:group id="_x0000_s1602" style="position:absolute;left:0;text-align:left;margin-left:39.5pt;margin-top:8.65pt;width:306.75pt;height:336.75pt;z-index:251784192" coordorigin="2207,1590" coordsize="6135,6735">
            <v:shape id="_x0000_s1500" type="#_x0000_t202" style="position:absolute;left:3076;top:2604;width:1681;height:510">
              <v:textbox style="mso-next-textbox:#_x0000_s1500">
                <w:txbxContent>
                  <w:p w:rsidR="004222AE" w:rsidRPr="000012C6" w:rsidRDefault="004222AE" w:rsidP="00B913B5">
                    <w:pPr>
                      <w:jc w:val="center"/>
                      <w:rPr>
                        <w:sz w:val="24"/>
                      </w:rPr>
                    </w:pPr>
                    <w:r w:rsidRPr="000012C6">
                      <w:rPr>
                        <w:rFonts w:hint="eastAsia"/>
                        <w:sz w:val="24"/>
                      </w:rPr>
                      <w:t>人脸抓拍</w:t>
                    </w:r>
                  </w:p>
                </w:txbxContent>
              </v:textbox>
            </v:shape>
            <v:shape id="_x0000_s1501" type="#_x0000_t110" style="position:absolute;left:2551;top:3609;width:2700;height:1470">
              <v:textbox>
                <w:txbxContent>
                  <w:p w:rsidR="004222AE" w:rsidRPr="000012C6" w:rsidRDefault="004222AE" w:rsidP="00B913B5">
                    <w:pPr>
                      <w:rPr>
                        <w:sz w:val="24"/>
                      </w:rPr>
                    </w:pPr>
                    <w:r w:rsidRPr="000012C6">
                      <w:rPr>
                        <w:rFonts w:hint="eastAsia"/>
                        <w:sz w:val="24"/>
                      </w:rPr>
                      <w:t>黑名单模式是否开启</w:t>
                    </w:r>
                  </w:p>
                </w:txbxContent>
              </v:textbox>
            </v:shape>
            <v:shape id="_x0000_s1502" type="#_x0000_t32" style="position:absolute;left:3878;top:3114;width:0;height:495" o:connectortype="straight">
              <v:stroke endarrow="block"/>
            </v:shape>
            <v:shape id="_x0000_s1503" type="#_x0000_t32" style="position:absolute;left:3878;top:5079;width:0;height:495" o:connectortype="straight">
              <v:stroke endarrow="block"/>
            </v:shape>
            <v:shape id="_x0000_s1504" type="#_x0000_t202" style="position:absolute;left:3878;top:5079;width:495;height:525" filled="f" stroked="f">
              <v:textbox>
                <w:txbxContent>
                  <w:p w:rsidR="004222AE" w:rsidRPr="000012C6" w:rsidRDefault="004222AE" w:rsidP="00B913B5">
                    <w:pPr>
                      <w:rPr>
                        <w:sz w:val="24"/>
                      </w:rPr>
                    </w:pPr>
                    <w:r w:rsidRPr="000012C6">
                      <w:rPr>
                        <w:rFonts w:hint="eastAsia"/>
                        <w:sz w:val="24"/>
                      </w:rPr>
                      <w:t>是</w:t>
                    </w:r>
                  </w:p>
                </w:txbxContent>
              </v:textbox>
            </v:shape>
            <v:shape id="_x0000_s1505" type="#_x0000_t110" style="position:absolute;left:2356;top:5574;width:3016;height:1026">
              <v:textbox>
                <w:txbxContent>
                  <w:p w:rsidR="004222AE" w:rsidRPr="000012C6" w:rsidRDefault="004222AE" w:rsidP="00B913B5">
                    <w:pPr>
                      <w:rPr>
                        <w:sz w:val="24"/>
                      </w:rPr>
                    </w:pPr>
                    <w:r>
                      <w:rPr>
                        <w:rFonts w:hint="eastAsia"/>
                        <w:sz w:val="24"/>
                      </w:rPr>
                      <w:t>黑名单</w:t>
                    </w:r>
                    <w:r w:rsidRPr="000012C6">
                      <w:rPr>
                        <w:rFonts w:hint="eastAsia"/>
                        <w:sz w:val="24"/>
                      </w:rPr>
                      <w:t>比对</w:t>
                    </w:r>
                  </w:p>
                </w:txbxContent>
              </v:textbox>
            </v:shape>
            <v:shape id="_x0000_s1506" type="#_x0000_t32" style="position:absolute;left:5372;top:6105;width:526;height:0" o:connectortype="straight">
              <v:stroke endarrow="block"/>
            </v:shape>
            <v:shape id="_x0000_s1507" type="#_x0000_t202" style="position:absolute;left:5403;top:5574;width:495;height:525" filled="f" stroked="f">
              <v:textbox>
                <w:txbxContent>
                  <w:p w:rsidR="004222AE" w:rsidRPr="000012C6" w:rsidRDefault="004222AE" w:rsidP="00B913B5">
                    <w:pPr>
                      <w:rPr>
                        <w:sz w:val="24"/>
                      </w:rPr>
                    </w:pPr>
                    <w:r w:rsidRPr="000012C6">
                      <w:rPr>
                        <w:rFonts w:hint="eastAsia"/>
                        <w:sz w:val="24"/>
                      </w:rPr>
                      <w:t>否</w:t>
                    </w:r>
                  </w:p>
                </w:txbxContent>
              </v:textbox>
            </v:shape>
            <v:shape id="_x0000_s1508" type="#_x0000_t202" style="position:absolute;left:5898;top:5880;width:2444;height:510">
              <v:textbox style="mso-next-textbox:#_x0000_s1508">
                <w:txbxContent>
                  <w:p w:rsidR="004222AE" w:rsidRPr="000012C6" w:rsidRDefault="004222AE" w:rsidP="00B913B5">
                    <w:pPr>
                      <w:jc w:val="center"/>
                      <w:rPr>
                        <w:sz w:val="24"/>
                      </w:rPr>
                    </w:pPr>
                    <w:r w:rsidRPr="000012C6">
                      <w:rPr>
                        <w:rFonts w:hint="eastAsia"/>
                        <w:sz w:val="24"/>
                      </w:rPr>
                      <w:t>继续人脸查验流程</w:t>
                    </w:r>
                  </w:p>
                </w:txbxContent>
              </v:textbox>
            </v:shape>
            <v:shape id="_x0000_s1509" type="#_x0000_t202" style="position:absolute;left:2392;top:7110;width:3020;height:1020">
              <v:textbox style="mso-next-textbox:#_x0000_s1509">
                <w:txbxContent>
                  <w:p w:rsidR="004222AE" w:rsidRPr="000012C6" w:rsidRDefault="004222AE" w:rsidP="00B913B5">
                    <w:pPr>
                      <w:jc w:val="center"/>
                      <w:rPr>
                        <w:sz w:val="24"/>
                      </w:rPr>
                    </w:pPr>
                    <w:r w:rsidRPr="000012C6">
                      <w:rPr>
                        <w:rFonts w:hint="eastAsia"/>
                        <w:sz w:val="24"/>
                      </w:rPr>
                      <w:t>显示黑名单照片、提示验证失败信息、语音</w:t>
                    </w:r>
                  </w:p>
                </w:txbxContent>
              </v:textbox>
            </v:shape>
            <v:shape id="_x0000_s1510" type="#_x0000_t32" style="position:absolute;left:3878;top:6600;width:0;height:495" o:connectortype="straight">
              <v:stroke endarrow="block"/>
            </v:shape>
            <v:shape id="_x0000_s1511" type="#_x0000_t202" style="position:absolute;left:3962;top:6570;width:495;height:525" filled="f" stroked="f">
              <v:textbox>
                <w:txbxContent>
                  <w:p w:rsidR="004222AE" w:rsidRPr="000012C6" w:rsidRDefault="004222AE" w:rsidP="00B913B5">
                    <w:pPr>
                      <w:rPr>
                        <w:sz w:val="24"/>
                      </w:rPr>
                    </w:pPr>
                    <w:r w:rsidRPr="000012C6">
                      <w:rPr>
                        <w:rFonts w:hint="eastAsia"/>
                        <w:sz w:val="24"/>
                      </w:rPr>
                      <w:t>是</w:t>
                    </w:r>
                  </w:p>
                </w:txbxContent>
              </v:textbox>
            </v:shape>
            <v:shape id="_x0000_s1512" type="#_x0000_t202" style="position:absolute;left:4247;top:1860;width:2385;height:465">
              <v:textbox>
                <w:txbxContent>
                  <w:p w:rsidR="004222AE" w:rsidRPr="000012C6" w:rsidRDefault="004222AE" w:rsidP="00B913B5">
                    <w:pPr>
                      <w:jc w:val="center"/>
                      <w:rPr>
                        <w:sz w:val="24"/>
                      </w:rPr>
                    </w:pPr>
                    <w:r w:rsidRPr="000012C6">
                      <w:rPr>
                        <w:rFonts w:hint="eastAsia"/>
                        <w:sz w:val="24"/>
                      </w:rPr>
                      <w:t>黑名单查验流程</w:t>
                    </w:r>
                  </w:p>
                </w:txbxContent>
              </v:textbox>
            </v:shape>
            <v:rect id="_x0000_s1513" style="position:absolute;left:2207;top:1590;width:6135;height:6735" filled="f"/>
          </v:group>
        </w:pict>
      </w:r>
    </w:p>
    <w:p w:rsidR="00B913B5" w:rsidRDefault="00B913B5" w:rsidP="00B913B5">
      <w:pPr>
        <w:spacing w:line="360" w:lineRule="auto"/>
        <w:ind w:firstLineChars="200" w:firstLine="480"/>
        <w:rPr>
          <w:sz w:val="24"/>
        </w:rPr>
      </w:pPr>
    </w:p>
    <w:p w:rsidR="00B913B5" w:rsidRDefault="00B913B5" w:rsidP="00B913B5">
      <w:pPr>
        <w:spacing w:line="360" w:lineRule="auto"/>
        <w:ind w:firstLineChars="200" w:firstLine="480"/>
        <w:rPr>
          <w:sz w:val="24"/>
        </w:rPr>
      </w:pPr>
    </w:p>
    <w:p w:rsidR="00B913B5" w:rsidRDefault="00B913B5" w:rsidP="00B913B5">
      <w:pPr>
        <w:spacing w:line="360" w:lineRule="auto"/>
        <w:ind w:firstLineChars="200" w:firstLine="480"/>
        <w:rPr>
          <w:sz w:val="24"/>
        </w:rPr>
      </w:pPr>
    </w:p>
    <w:p w:rsidR="00B913B5" w:rsidRDefault="00B913B5" w:rsidP="00B913B5">
      <w:pPr>
        <w:spacing w:line="360" w:lineRule="auto"/>
        <w:ind w:firstLineChars="200" w:firstLine="480"/>
        <w:rPr>
          <w:sz w:val="24"/>
        </w:rPr>
      </w:pPr>
    </w:p>
    <w:p w:rsidR="00B913B5" w:rsidRDefault="00B913B5" w:rsidP="00B913B5">
      <w:pPr>
        <w:spacing w:line="360" w:lineRule="auto"/>
        <w:ind w:firstLineChars="200" w:firstLine="480"/>
        <w:rPr>
          <w:sz w:val="24"/>
        </w:rPr>
      </w:pPr>
    </w:p>
    <w:p w:rsidR="00B913B5" w:rsidRDefault="00B913B5" w:rsidP="00B913B5">
      <w:pPr>
        <w:spacing w:line="360" w:lineRule="auto"/>
        <w:ind w:firstLineChars="200" w:firstLine="480"/>
        <w:rPr>
          <w:sz w:val="24"/>
        </w:rPr>
      </w:pPr>
    </w:p>
    <w:p w:rsidR="00B913B5" w:rsidRDefault="00B913B5" w:rsidP="00B913B5">
      <w:pPr>
        <w:spacing w:line="360" w:lineRule="auto"/>
        <w:ind w:firstLineChars="200" w:firstLine="480"/>
        <w:rPr>
          <w:sz w:val="24"/>
        </w:rPr>
      </w:pPr>
    </w:p>
    <w:p w:rsidR="00B913B5" w:rsidRDefault="00B913B5" w:rsidP="00B913B5">
      <w:pPr>
        <w:spacing w:line="360" w:lineRule="auto"/>
        <w:ind w:firstLineChars="200" w:firstLine="480"/>
        <w:rPr>
          <w:sz w:val="24"/>
        </w:rPr>
      </w:pPr>
    </w:p>
    <w:p w:rsidR="00B913B5" w:rsidRDefault="00B913B5" w:rsidP="00B913B5">
      <w:pPr>
        <w:spacing w:line="360" w:lineRule="auto"/>
        <w:ind w:firstLineChars="200" w:firstLine="480"/>
        <w:rPr>
          <w:sz w:val="24"/>
        </w:rPr>
      </w:pPr>
    </w:p>
    <w:p w:rsidR="00B913B5" w:rsidRDefault="00B913B5" w:rsidP="00B913B5">
      <w:pPr>
        <w:spacing w:line="360" w:lineRule="auto"/>
        <w:ind w:firstLineChars="200" w:firstLine="480"/>
        <w:rPr>
          <w:sz w:val="24"/>
        </w:rPr>
      </w:pPr>
    </w:p>
    <w:p w:rsidR="00B913B5" w:rsidRDefault="00B913B5" w:rsidP="00B913B5">
      <w:pPr>
        <w:spacing w:line="360" w:lineRule="auto"/>
        <w:ind w:firstLineChars="200" w:firstLine="480"/>
        <w:rPr>
          <w:sz w:val="24"/>
        </w:rPr>
      </w:pPr>
    </w:p>
    <w:p w:rsidR="00B913B5" w:rsidRDefault="00B913B5" w:rsidP="00B913B5">
      <w:pPr>
        <w:spacing w:line="360" w:lineRule="auto"/>
        <w:ind w:firstLineChars="200" w:firstLine="480"/>
        <w:rPr>
          <w:sz w:val="24"/>
        </w:rPr>
      </w:pPr>
    </w:p>
    <w:p w:rsidR="0013094D" w:rsidRDefault="0013094D" w:rsidP="00FC15B8">
      <w:pPr>
        <w:spacing w:line="360" w:lineRule="auto"/>
        <w:ind w:firstLineChars="200" w:firstLine="480"/>
        <w:rPr>
          <w:sz w:val="24"/>
        </w:rPr>
      </w:pPr>
    </w:p>
    <w:p w:rsidR="00DF0D36" w:rsidRDefault="00DF0D36" w:rsidP="00FC15B8">
      <w:pPr>
        <w:spacing w:line="360" w:lineRule="auto"/>
        <w:ind w:firstLineChars="200" w:firstLine="480"/>
        <w:rPr>
          <w:sz w:val="24"/>
        </w:rPr>
      </w:pPr>
    </w:p>
    <w:p w:rsidR="00DF0D36" w:rsidRDefault="00DF0D36" w:rsidP="00FC15B8">
      <w:pPr>
        <w:spacing w:line="360" w:lineRule="auto"/>
        <w:ind w:firstLineChars="200" w:firstLine="480"/>
        <w:rPr>
          <w:sz w:val="24"/>
        </w:rPr>
      </w:pPr>
    </w:p>
    <w:p w:rsidR="00DF0D36" w:rsidRDefault="00DF0D36" w:rsidP="00FC15B8">
      <w:pPr>
        <w:spacing w:line="360" w:lineRule="auto"/>
        <w:ind w:firstLineChars="200" w:firstLine="480"/>
        <w:rPr>
          <w:sz w:val="24"/>
        </w:rPr>
      </w:pPr>
    </w:p>
    <w:p w:rsidR="001D60D4" w:rsidRDefault="001D60D4" w:rsidP="001D60D4">
      <w:pPr>
        <w:spacing w:line="360" w:lineRule="auto"/>
        <w:ind w:firstLineChars="200" w:firstLine="480"/>
        <w:rPr>
          <w:sz w:val="24"/>
        </w:rPr>
      </w:pPr>
      <w:r>
        <w:rPr>
          <w:rFonts w:hint="eastAsia"/>
          <w:sz w:val="24"/>
        </w:rPr>
        <w:t>备注：</w:t>
      </w:r>
      <w:r w:rsidR="003147BA">
        <w:rPr>
          <w:rFonts w:hint="eastAsia"/>
          <w:sz w:val="24"/>
        </w:rPr>
        <w:t>单独勾选选择黑名单模式视为常规模式加人脸黑名单模式</w:t>
      </w:r>
      <w:r w:rsidR="005236AD">
        <w:rPr>
          <w:rFonts w:hint="eastAsia"/>
          <w:sz w:val="24"/>
        </w:rPr>
        <w:t>，</w:t>
      </w:r>
      <w:r w:rsidR="008C5427">
        <w:rPr>
          <w:rFonts w:hint="eastAsia"/>
          <w:sz w:val="24"/>
        </w:rPr>
        <w:t>也可</w:t>
      </w:r>
      <w:r w:rsidR="005236AD">
        <w:rPr>
          <w:rFonts w:hint="eastAsia"/>
          <w:sz w:val="24"/>
        </w:rPr>
        <w:t>开启在1:1、1:N、1:n</w:t>
      </w:r>
      <w:r w:rsidR="00533B24">
        <w:rPr>
          <w:rFonts w:hint="eastAsia"/>
          <w:sz w:val="24"/>
        </w:rPr>
        <w:t>三种查验模式下需对黑名单进行一次检测</w:t>
      </w:r>
      <w:r w:rsidR="0074546B">
        <w:rPr>
          <w:rFonts w:hint="eastAsia"/>
          <w:sz w:val="24"/>
        </w:rPr>
        <w:t>验证</w:t>
      </w:r>
      <w:r w:rsidR="00364551">
        <w:rPr>
          <w:rFonts w:hint="eastAsia"/>
          <w:sz w:val="24"/>
        </w:rPr>
        <w:t>是否在黑名单内</w:t>
      </w:r>
      <w:r w:rsidR="00533B24">
        <w:rPr>
          <w:rFonts w:hint="eastAsia"/>
          <w:sz w:val="24"/>
        </w:rPr>
        <w:t>。</w:t>
      </w:r>
    </w:p>
    <w:p w:rsidR="00C4483C" w:rsidRDefault="00C4483C" w:rsidP="00FC15B8">
      <w:pPr>
        <w:spacing w:line="360" w:lineRule="auto"/>
        <w:ind w:firstLineChars="200" w:firstLine="480"/>
        <w:rPr>
          <w:sz w:val="24"/>
        </w:rPr>
      </w:pPr>
    </w:p>
    <w:p w:rsidR="00C4483C" w:rsidRPr="00C4483C" w:rsidRDefault="00C4483C" w:rsidP="00FC15B8">
      <w:pPr>
        <w:spacing w:line="360" w:lineRule="auto"/>
        <w:ind w:firstLineChars="200" w:firstLine="480"/>
        <w:rPr>
          <w:sz w:val="24"/>
        </w:rPr>
      </w:pPr>
    </w:p>
    <w:p w:rsidR="005C191C" w:rsidRDefault="005C191C" w:rsidP="00FC15B8">
      <w:pPr>
        <w:spacing w:line="360" w:lineRule="auto"/>
        <w:ind w:firstLineChars="200" w:firstLine="480"/>
        <w:rPr>
          <w:sz w:val="24"/>
        </w:rPr>
      </w:pPr>
    </w:p>
    <w:p w:rsidR="005C191C" w:rsidRDefault="005C191C" w:rsidP="00FC15B8">
      <w:pPr>
        <w:spacing w:line="360" w:lineRule="auto"/>
        <w:ind w:firstLineChars="200" w:firstLine="480"/>
        <w:rPr>
          <w:sz w:val="24"/>
        </w:rPr>
        <w:sectPr w:rsidR="005C191C" w:rsidSect="00670334">
          <w:pgSz w:w="11906" w:h="16838"/>
          <w:pgMar w:top="1417" w:right="1417" w:bottom="1417" w:left="1417" w:header="850" w:footer="850" w:gutter="0"/>
          <w:cols w:space="720"/>
          <w:formProt w:val="0"/>
          <w:titlePg/>
          <w:docGrid w:type="lines" w:linePitch="326"/>
        </w:sectPr>
      </w:pPr>
    </w:p>
    <w:p w:rsidR="00B02CD8" w:rsidRDefault="00B02CD8" w:rsidP="00F23269">
      <w:pPr>
        <w:pStyle w:val="3"/>
      </w:pPr>
      <w:bookmarkStart w:id="22" w:name="_Toc461715400"/>
      <w:r>
        <w:rPr>
          <w:rFonts w:hint="eastAsia"/>
        </w:rPr>
        <w:lastRenderedPageBreak/>
        <w:t>客户端界面</w:t>
      </w:r>
      <w:r w:rsidR="00670334" w:rsidRPr="00670334">
        <w:rPr>
          <w:rFonts w:hint="eastAsia"/>
          <w:color w:val="FF0000"/>
        </w:rPr>
        <w:t>（一期）</w:t>
      </w:r>
      <w:bookmarkEnd w:id="22"/>
    </w:p>
    <w:p w:rsidR="00415C0E" w:rsidRDefault="00747140" w:rsidP="00A25C95">
      <w:pPr>
        <w:spacing w:line="360" w:lineRule="auto"/>
        <w:ind w:firstLineChars="500" w:firstLine="1200"/>
        <w:rPr>
          <w:sz w:val="24"/>
          <w:szCs w:val="24"/>
        </w:rPr>
      </w:pPr>
      <w:r>
        <w:rPr>
          <w:sz w:val="24"/>
          <w:szCs w:val="24"/>
        </w:rPr>
      </w:r>
      <w:r>
        <w:rPr>
          <w:sz w:val="24"/>
          <w:szCs w:val="24"/>
        </w:rPr>
        <w:pict>
          <v:group id="_x0000_s1305" style="width:338.85pt;height:219.7pt;mso-position-horizontal-relative:char;mso-position-vertical-relative:line" coordorigin="2027,2791" coordsize="6777,4394">
            <v:shape id="_x0000_s1213" type="#_x0000_t202" style="position:absolute;left:2027;top:2791;width:6777;height:4394;mso-width-relative:margin;mso-height-relative:margin">
              <v:textbox>
                <w:txbxContent>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r>
                      <w:rPr>
                        <w:rFonts w:hint="eastAsia"/>
                      </w:rPr>
                      <w:t>显示当前时间    连接状态</w:t>
                    </w:r>
                  </w:p>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Pr="00353A62" w:rsidRDefault="004222AE" w:rsidP="00415C0E"/>
                </w:txbxContent>
              </v:textbox>
            </v:shape>
            <v:shape id="_x0000_s1214" type="#_x0000_t202" style="position:absolute;left:2027;top:2791;width:3590;height:3840">
              <v:textbox>
                <w:txbxContent>
                  <w:p w:rsidR="004222AE" w:rsidRDefault="004222AE" w:rsidP="00415C0E"/>
                  <w:p w:rsidR="004222AE" w:rsidRDefault="004222AE" w:rsidP="00415C0E"/>
                  <w:p w:rsidR="004222AE" w:rsidRDefault="004222AE" w:rsidP="00415C0E"/>
                  <w:p w:rsidR="004222AE" w:rsidRDefault="004222AE" w:rsidP="00415C0E"/>
                  <w:p w:rsidR="004222AE" w:rsidRDefault="004222AE" w:rsidP="00415C0E"/>
                  <w:p w:rsidR="004222AE" w:rsidRDefault="004222AE" w:rsidP="00415C0E">
                    <w:r>
                      <w:rPr>
                        <w:rFonts w:hint="eastAsia"/>
                      </w:rPr>
                      <w:t xml:space="preserve">   实时视频，显示人脸图框</w:t>
                    </w:r>
                  </w:p>
                </w:txbxContent>
              </v:textbox>
            </v:shape>
            <v:shape id="_x0000_s1215" type="#_x0000_t202" style="position:absolute;left:5617;top:2791;width:3187;height:1920">
              <v:textbox style="mso-next-textbox:#_x0000_s1215">
                <w:txbxContent>
                  <w:p w:rsidR="004222AE" w:rsidRDefault="004222AE" w:rsidP="00415C0E">
                    <w:r>
                      <w:rPr>
                        <w:rFonts w:hint="eastAsia"/>
                      </w:rPr>
                      <w:t>按照身份证格式</w:t>
                    </w:r>
                  </w:p>
                  <w:p w:rsidR="004222AE" w:rsidRDefault="004222AE" w:rsidP="00415C0E">
                    <w:r>
                      <w:rPr>
                        <w:rFonts w:hint="eastAsia"/>
                      </w:rPr>
                      <w:t>显示刷卡信息</w:t>
                    </w:r>
                  </w:p>
                </w:txbxContent>
              </v:textbox>
            </v:shape>
            <v:shape id="_x0000_s1216" type="#_x0000_t202" style="position:absolute;left:5617;top:4720;width:3187;height:1920">
              <v:textbox style="mso-next-textbox:#_x0000_s1216">
                <w:txbxContent>
                  <w:p w:rsidR="004222AE" w:rsidRDefault="004222AE" w:rsidP="00415C0E">
                    <w:r>
                      <w:rPr>
                        <w:rFonts w:hint="eastAsia"/>
                      </w:rPr>
                      <w:t>相似度    验证耗时</w:t>
                    </w:r>
                  </w:p>
                  <w:p w:rsidR="004222AE" w:rsidRDefault="004222AE" w:rsidP="00415C0E"/>
                  <w:p w:rsidR="004222AE" w:rsidRDefault="004222AE" w:rsidP="00415C0E">
                    <w:r>
                      <w:rPr>
                        <w:rFonts w:hint="eastAsia"/>
                      </w:rPr>
                      <w:t xml:space="preserve">        提示信息</w:t>
                    </w:r>
                  </w:p>
                  <w:p w:rsidR="004222AE" w:rsidRDefault="004222AE" w:rsidP="00415C0E">
                    <w:r>
                      <w:rPr>
                        <w:rFonts w:hint="eastAsia"/>
                      </w:rPr>
                      <w:t xml:space="preserve">        验证结果</w:t>
                    </w:r>
                  </w:p>
                </w:txbxContent>
              </v:textbox>
            </v:shape>
            <v:shape id="_x0000_s1217" type="#_x0000_t202" style="position:absolute;left:7762;top:2791;width:1042;height:1275">
              <v:textbox>
                <w:txbxContent>
                  <w:p w:rsidR="004222AE" w:rsidRDefault="004222AE" w:rsidP="00415C0E"/>
                  <w:p w:rsidR="004222AE" w:rsidRDefault="004222AE" w:rsidP="00415C0E">
                    <w:r>
                      <w:rPr>
                        <w:rFonts w:hint="eastAsia"/>
                      </w:rPr>
                      <w:t>照片</w:t>
                    </w:r>
                  </w:p>
                </w:txbxContent>
              </v:textbox>
            </v:shape>
            <w10:wrap type="none"/>
            <w10:anchorlock/>
          </v:group>
        </w:pict>
      </w:r>
    </w:p>
    <w:p w:rsidR="006B1471" w:rsidRDefault="00415C0E" w:rsidP="00415C0E">
      <w:pPr>
        <w:jc w:val="center"/>
      </w:pPr>
      <w:r>
        <w:rPr>
          <w:rFonts w:hint="eastAsia"/>
        </w:rPr>
        <w:t>客户端界面</w:t>
      </w:r>
    </w:p>
    <w:p w:rsidR="00A90042" w:rsidRDefault="00A90042" w:rsidP="00A90042"/>
    <w:p w:rsidR="008956AF" w:rsidRDefault="007D33FA" w:rsidP="008956AF">
      <w:pPr>
        <w:pStyle w:val="3"/>
      </w:pPr>
      <w:bookmarkStart w:id="23" w:name="_Toc461715401"/>
      <w:r>
        <w:rPr>
          <w:rFonts w:hint="eastAsia"/>
        </w:rPr>
        <w:t>本地人脸文件型数据库</w:t>
      </w:r>
      <w:r w:rsidR="00670334" w:rsidRPr="00670334">
        <w:rPr>
          <w:rFonts w:hint="eastAsia"/>
          <w:color w:val="FF0000"/>
        </w:rPr>
        <w:t>（一期）</w:t>
      </w:r>
      <w:bookmarkEnd w:id="23"/>
    </w:p>
    <w:p w:rsidR="002A4826" w:rsidRDefault="002A4826" w:rsidP="002A4826">
      <w:pPr>
        <w:spacing w:line="360" w:lineRule="auto"/>
        <w:ind w:firstLineChars="200" w:firstLine="480"/>
        <w:rPr>
          <w:sz w:val="24"/>
        </w:rPr>
      </w:pPr>
      <w:r>
        <w:rPr>
          <w:rFonts w:hint="eastAsia"/>
          <w:sz w:val="24"/>
        </w:rPr>
        <w:t>在1:N查验模式下，若从数据库中查询提取人脸信息效率底下，影响人脸查验速度。</w:t>
      </w:r>
    </w:p>
    <w:p w:rsidR="00347978" w:rsidRDefault="002A4826" w:rsidP="002A4826">
      <w:pPr>
        <w:spacing w:line="360" w:lineRule="auto"/>
        <w:ind w:firstLineChars="200" w:firstLine="480"/>
        <w:rPr>
          <w:sz w:val="24"/>
        </w:rPr>
      </w:pPr>
      <w:r>
        <w:rPr>
          <w:rFonts w:hint="eastAsia"/>
          <w:sz w:val="24"/>
        </w:rPr>
        <w:t>因此，建立人脸文件型数据库，定制开发“人脸库数据抽取服务”，定时从门禁数据库人员信息表中抽取人脸图片、人员信息导入到本地文本数据库中</w:t>
      </w:r>
      <w:r w:rsidR="00CC57F1">
        <w:rPr>
          <w:rFonts w:hint="eastAsia"/>
          <w:sz w:val="24"/>
        </w:rPr>
        <w:t>。</w:t>
      </w:r>
    </w:p>
    <w:p w:rsidR="007D33FA" w:rsidRPr="00C86D3D" w:rsidRDefault="007D33FA" w:rsidP="002A4826">
      <w:pPr>
        <w:spacing w:line="360" w:lineRule="auto"/>
        <w:ind w:firstLineChars="200" w:firstLine="480"/>
        <w:rPr>
          <w:color w:val="FF0000"/>
          <w:sz w:val="24"/>
        </w:rPr>
      </w:pPr>
      <w:r w:rsidRPr="00C86D3D">
        <w:rPr>
          <w:rFonts w:hint="eastAsia"/>
          <w:color w:val="FF0000"/>
          <w:sz w:val="24"/>
        </w:rPr>
        <w:t>（考虑数据实时性、数据传输量、数据自动同步、数据分类等问题）</w:t>
      </w:r>
    </w:p>
    <w:p w:rsidR="00145A80" w:rsidRDefault="00145A80" w:rsidP="002C7EEF">
      <w:pPr>
        <w:spacing w:line="360" w:lineRule="auto"/>
        <w:rPr>
          <w:sz w:val="24"/>
        </w:rPr>
        <w:sectPr w:rsidR="00145A80" w:rsidSect="00670334">
          <w:pgSz w:w="11906" w:h="16838"/>
          <w:pgMar w:top="1417" w:right="1417" w:bottom="1417" w:left="1417" w:header="850" w:footer="850" w:gutter="0"/>
          <w:cols w:space="720"/>
          <w:formProt w:val="0"/>
          <w:titlePg/>
          <w:docGrid w:type="lines" w:linePitch="326"/>
        </w:sectPr>
      </w:pPr>
    </w:p>
    <w:p w:rsidR="008F246D" w:rsidRDefault="007D33FA" w:rsidP="008F246D">
      <w:pPr>
        <w:pStyle w:val="3"/>
        <w:rPr>
          <w:rFonts w:hint="eastAsia"/>
        </w:rPr>
      </w:pPr>
      <w:bookmarkStart w:id="24" w:name="_Toc461715402"/>
      <w:r>
        <w:rPr>
          <w:rFonts w:hint="eastAsia"/>
        </w:rPr>
        <w:lastRenderedPageBreak/>
        <w:t>系统配置</w:t>
      </w:r>
      <w:bookmarkEnd w:id="24"/>
    </w:p>
    <w:p w:rsidR="00670334" w:rsidRPr="00670334" w:rsidRDefault="00670334" w:rsidP="00670334">
      <w:pPr>
        <w:rPr>
          <w:color w:val="FF0000"/>
        </w:rPr>
      </w:pPr>
      <w:r w:rsidRPr="00670334">
        <w:rPr>
          <w:rFonts w:hint="eastAsia"/>
          <w:color w:val="FF0000"/>
        </w:rPr>
        <w:t>(系统配置模块可在配置文件中进行配置)</w:t>
      </w:r>
    </w:p>
    <w:p w:rsidR="00FD5272" w:rsidRDefault="00FD5272" w:rsidP="00FD5272">
      <w:pPr>
        <w:pStyle w:val="4"/>
      </w:pPr>
      <w:bookmarkStart w:id="25" w:name="_Toc461715403"/>
      <w:r>
        <w:rPr>
          <w:rFonts w:hint="eastAsia"/>
        </w:rPr>
        <w:t>人员接口配置</w:t>
      </w:r>
      <w:r w:rsidR="00670334" w:rsidRPr="00670334">
        <w:rPr>
          <w:rFonts w:hint="eastAsia"/>
          <w:color w:val="FF0000"/>
        </w:rPr>
        <w:t>（一期）</w:t>
      </w:r>
      <w:bookmarkEnd w:id="25"/>
    </w:p>
    <w:p w:rsidR="00FD5272" w:rsidRDefault="00747140" w:rsidP="00A25C95">
      <w:pPr>
        <w:ind w:firstLineChars="600" w:firstLine="1200"/>
      </w:pPr>
      <w:r>
        <w:rPr>
          <w:noProof/>
        </w:rPr>
        <w:pict>
          <v:shape id="_x0000_s1338" type="#_x0000_t202" style="position:absolute;left:0;text-align:left;margin-left:331.9pt;margin-top:4.25pt;width:51.6pt;height:23.5pt;z-index:-251607040">
            <v:textbox>
              <w:txbxContent>
                <w:p w:rsidR="004222AE" w:rsidRPr="001E10D7" w:rsidRDefault="004222AE" w:rsidP="00E5244E">
                  <w:pPr>
                    <w:rPr>
                      <w:color w:val="BFBFBF" w:themeColor="background1" w:themeShade="BF"/>
                    </w:rPr>
                  </w:pPr>
                  <w:r w:rsidRPr="001E10D7">
                    <w:rPr>
                      <w:rFonts w:hint="eastAsia"/>
                      <w:color w:val="BFBFBF" w:themeColor="background1" w:themeShade="BF"/>
                    </w:rPr>
                    <w:t>LED</w:t>
                  </w:r>
                </w:p>
              </w:txbxContent>
            </v:textbox>
          </v:shape>
        </w:pict>
      </w:r>
      <w:r>
        <w:rPr>
          <w:noProof/>
        </w:rPr>
        <w:pict>
          <v:shape id="_x0000_s1326" type="#_x0000_t202" style="position:absolute;left:0;text-align:left;margin-left:275.9pt;margin-top:4.25pt;width:56pt;height:23.5pt;z-index:-251619328">
            <v:textbox>
              <w:txbxContent>
                <w:p w:rsidR="004222AE" w:rsidRPr="001E10D7" w:rsidRDefault="004222AE" w:rsidP="00E5244E">
                  <w:pPr>
                    <w:rPr>
                      <w:color w:val="BFBFBF" w:themeColor="background1" w:themeShade="BF"/>
                    </w:rPr>
                  </w:pPr>
                  <w:r w:rsidRPr="001E10D7">
                    <w:rPr>
                      <w:rFonts w:hint="eastAsia"/>
                      <w:color w:val="BFBFBF" w:themeColor="background1" w:themeShade="BF"/>
                    </w:rPr>
                    <w:t>车辆接口</w:t>
                  </w:r>
                </w:p>
              </w:txbxContent>
            </v:textbox>
          </v:shape>
        </w:pict>
      </w:r>
      <w:r>
        <w:rPr>
          <w:noProof/>
        </w:rPr>
        <w:pict>
          <v:shape id="_x0000_s1310" type="#_x0000_t202" style="position:absolute;left:0;text-align:left;margin-left:212.15pt;margin-top:4.25pt;width:63.75pt;height:23.5pt;z-index:-251635712">
            <v:textbox>
              <w:txbxContent>
                <w:p w:rsidR="004222AE" w:rsidRPr="00C364E4" w:rsidRDefault="004222AE" w:rsidP="00E5244E">
                  <w:r w:rsidRPr="001E10D7">
                    <w:rPr>
                      <w:rFonts w:hint="eastAsia"/>
                      <w:color w:val="BFBFBF" w:themeColor="background1" w:themeShade="BF"/>
                    </w:rPr>
                    <w:t>刷卡方式</w:t>
                  </w:r>
                  <w:r>
                    <w:rPr>
                      <w:rFonts w:hint="eastAsia"/>
                    </w:rPr>
                    <w:t>置</w:t>
                  </w:r>
                </w:p>
              </w:txbxContent>
            </v:textbox>
          </v:shape>
        </w:pict>
      </w:r>
      <w:r>
        <w:rPr>
          <w:noProof/>
        </w:rPr>
        <w:pict>
          <v:shape id="_x0000_s1311" type="#_x0000_t202" style="position:absolute;left:0;text-align:left;margin-left:152.15pt;margin-top:4.25pt;width:59.8pt;height:23.5pt;z-index:-251634688">
            <v:textbox>
              <w:txbxContent>
                <w:p w:rsidR="004222AE" w:rsidRPr="001E10D7" w:rsidRDefault="004222AE" w:rsidP="00E5244E">
                  <w:pPr>
                    <w:rPr>
                      <w:color w:val="BFBFBF" w:themeColor="background1" w:themeShade="BF"/>
                      <w:sz w:val="18"/>
                      <w:szCs w:val="18"/>
                    </w:rPr>
                  </w:pPr>
                  <w:r w:rsidRPr="001E10D7">
                    <w:rPr>
                      <w:rFonts w:hint="eastAsia"/>
                      <w:color w:val="BFBFBF" w:themeColor="background1" w:themeShade="BF"/>
                      <w:sz w:val="18"/>
                      <w:szCs w:val="18"/>
                    </w:rPr>
                    <w:t>数据库</w:t>
                  </w:r>
                </w:p>
              </w:txbxContent>
            </v:textbox>
          </v:shape>
        </w:pict>
      </w:r>
      <w:r>
        <w:rPr>
          <w:noProof/>
        </w:rPr>
        <w:pict>
          <v:shape id="_x0000_s1312" type="#_x0000_t202" style="position:absolute;left:0;text-align:left;margin-left:100.15pt;margin-top:4.25pt;width:52pt;height:23.5pt;z-index:-251633664">
            <v:textbox>
              <w:txbxContent>
                <w:p w:rsidR="004222AE" w:rsidRPr="00C364E4" w:rsidRDefault="004222AE" w:rsidP="00E5244E">
                  <w:pPr>
                    <w:rPr>
                      <w:color w:val="D9D9D9" w:themeColor="background1" w:themeShade="D9"/>
                      <w:sz w:val="18"/>
                      <w:szCs w:val="18"/>
                    </w:rPr>
                  </w:pPr>
                  <w:r w:rsidRPr="00C364E4">
                    <w:rPr>
                      <w:rFonts w:hint="eastAsia"/>
                      <w:color w:val="D9D9D9" w:themeColor="background1" w:themeShade="D9"/>
                      <w:sz w:val="18"/>
                      <w:szCs w:val="18"/>
                    </w:rPr>
                    <w:t>验证模式</w:t>
                  </w:r>
                </w:p>
              </w:txbxContent>
            </v:textbox>
          </v:shape>
        </w:pict>
      </w:r>
      <w:r>
        <w:rPr>
          <w:noProof/>
        </w:rPr>
        <w:pict>
          <v:shape id="_x0000_s1308" type="#_x0000_t202" style="position:absolute;left:0;text-align:left;margin-left:44.65pt;margin-top:4.25pt;width:55.5pt;height:23.5pt;z-index:-251637760">
            <v:textbox>
              <w:txbxContent>
                <w:p w:rsidR="004222AE" w:rsidRPr="00DF7219" w:rsidRDefault="004222AE" w:rsidP="00E5244E">
                  <w:pPr>
                    <w:rPr>
                      <w:sz w:val="18"/>
                      <w:szCs w:val="18"/>
                    </w:rPr>
                  </w:pPr>
                  <w:r>
                    <w:rPr>
                      <w:rFonts w:hint="eastAsia"/>
                      <w:sz w:val="18"/>
                      <w:szCs w:val="18"/>
                    </w:rPr>
                    <w:t>人员接口</w:t>
                  </w:r>
                </w:p>
              </w:txbxContent>
            </v:textbox>
          </v:shape>
        </w:pict>
      </w:r>
      <w:r>
        <w:rPr>
          <w:noProof/>
        </w:rPr>
        <w:pict>
          <v:shape id="_x0000_s1307" type="#_x0000_t202" style="position:absolute;left:0;text-align:left;margin-left:44.65pt;margin-top:4.25pt;width:338.85pt;height:258.6pt;z-index:-251638784;mso-width-relative:margin;mso-height-relative:margin">
            <v:textbox>
              <w:txbxContent>
                <w:p w:rsidR="004222AE" w:rsidRDefault="004222AE" w:rsidP="00E5244E"/>
                <w:p w:rsidR="004222AE" w:rsidRDefault="004222AE" w:rsidP="00E5244E"/>
                <w:p w:rsidR="004222AE" w:rsidRDefault="004222AE" w:rsidP="00E5244E"/>
                <w:p w:rsidR="004222AE" w:rsidRDefault="004222AE" w:rsidP="00E5244E"/>
                <w:p w:rsidR="004222AE" w:rsidRDefault="004222AE" w:rsidP="00E5244E"/>
                <w:p w:rsidR="004222AE" w:rsidRDefault="004222AE" w:rsidP="00E5244E"/>
                <w:p w:rsidR="004222AE" w:rsidRDefault="004222AE" w:rsidP="00E5244E"/>
                <w:p w:rsidR="004222AE" w:rsidRDefault="004222AE" w:rsidP="00E5244E"/>
                <w:p w:rsidR="004222AE" w:rsidRDefault="004222AE" w:rsidP="00E5244E"/>
                <w:p w:rsidR="004222AE" w:rsidRDefault="004222AE" w:rsidP="00E5244E"/>
                <w:p w:rsidR="004222AE" w:rsidRDefault="004222AE" w:rsidP="00E5244E"/>
              </w:txbxContent>
            </v:textbox>
          </v:shape>
        </w:pict>
      </w:r>
    </w:p>
    <w:p w:rsidR="00355026" w:rsidRDefault="00355026" w:rsidP="00A25C95">
      <w:pPr>
        <w:ind w:firstLineChars="600" w:firstLine="1200"/>
      </w:pPr>
    </w:p>
    <w:p w:rsidR="00355026" w:rsidRDefault="00747140" w:rsidP="00A25C95">
      <w:pPr>
        <w:ind w:firstLineChars="600" w:firstLine="1200"/>
      </w:pPr>
      <w:r>
        <w:rPr>
          <w:noProof/>
        </w:rPr>
        <w:pict>
          <v:shape id="_x0000_s1309" type="#_x0000_t202" style="position:absolute;left:0;text-align:left;margin-left:53.9pt;margin-top:.9pt;width:314.25pt;height:108pt;z-index:-251636736">
            <v:textbox style="mso-next-textbox:#_x0000_s1309">
              <w:txbxContent>
                <w:p w:rsidR="004222AE" w:rsidRDefault="004222AE" w:rsidP="00E5244E">
                  <w:pPr>
                    <w:rPr>
                      <w:rFonts w:hAnsi="宋体"/>
                      <w:sz w:val="24"/>
                      <w:szCs w:val="24"/>
                    </w:rPr>
                  </w:pPr>
                  <w:r>
                    <w:rPr>
                      <w:rFonts w:hAnsi="宋体" w:hint="eastAsia"/>
                      <w:sz w:val="24"/>
                      <w:szCs w:val="24"/>
                    </w:rPr>
                    <w:t>□人员控制器配置：</w:t>
                  </w:r>
                </w:p>
                <w:p w:rsidR="004222AE" w:rsidRPr="00793A40" w:rsidRDefault="004222AE" w:rsidP="00E5244E">
                  <w:pPr>
                    <w:ind w:firstLine="465"/>
                    <w:rPr>
                      <w:rFonts w:hAnsi="宋体"/>
                      <w:szCs w:val="21"/>
                    </w:rPr>
                  </w:pPr>
                  <w:r w:rsidRPr="00793A40">
                    <w:rPr>
                      <w:rFonts w:hAnsi="宋体" w:hint="eastAsia"/>
                      <w:szCs w:val="21"/>
                    </w:rPr>
                    <w:t>区域：</w:t>
                  </w:r>
                </w:p>
                <w:p w:rsidR="004222AE" w:rsidRPr="00793A40" w:rsidRDefault="004222AE" w:rsidP="00E5244E">
                  <w:pPr>
                    <w:ind w:firstLine="465"/>
                    <w:rPr>
                      <w:rFonts w:hAnsi="宋体"/>
                      <w:szCs w:val="21"/>
                    </w:rPr>
                  </w:pPr>
                  <w:r w:rsidRPr="00793A40">
                    <w:rPr>
                      <w:rFonts w:hAnsi="宋体" w:hint="eastAsia"/>
                      <w:szCs w:val="21"/>
                    </w:rPr>
                    <w:t>ID：</w:t>
                  </w:r>
                </w:p>
                <w:p w:rsidR="004222AE" w:rsidRPr="00793A40" w:rsidRDefault="004222AE" w:rsidP="00E5244E">
                  <w:pPr>
                    <w:ind w:firstLine="465"/>
                    <w:rPr>
                      <w:rFonts w:hAnsi="宋体"/>
                      <w:szCs w:val="21"/>
                    </w:rPr>
                  </w:pPr>
                  <w:r w:rsidRPr="00793A40">
                    <w:rPr>
                      <w:rFonts w:hAnsi="宋体" w:hint="eastAsia"/>
                      <w:szCs w:val="21"/>
                    </w:rPr>
                    <w:t>IP：</w:t>
                  </w:r>
                </w:p>
                <w:p w:rsidR="004222AE" w:rsidRPr="00793A40" w:rsidRDefault="004222AE" w:rsidP="00E5244E">
                  <w:pPr>
                    <w:ind w:firstLine="465"/>
                    <w:rPr>
                      <w:rFonts w:hAnsi="宋体"/>
                      <w:szCs w:val="21"/>
                    </w:rPr>
                  </w:pPr>
                  <w:r w:rsidRPr="00793A40">
                    <w:rPr>
                      <w:rFonts w:hAnsi="宋体" w:hint="eastAsia"/>
                      <w:szCs w:val="21"/>
                    </w:rPr>
                    <w:t>端口号：</w:t>
                  </w:r>
                </w:p>
                <w:p w:rsidR="004222AE" w:rsidRPr="00793A40" w:rsidRDefault="004222AE" w:rsidP="00E5244E">
                  <w:pPr>
                    <w:ind w:firstLine="465"/>
                    <w:rPr>
                      <w:szCs w:val="21"/>
                    </w:rPr>
                  </w:pPr>
                  <w:r>
                    <w:rPr>
                      <w:rFonts w:hAnsi="宋体" w:hint="eastAsia"/>
                      <w:szCs w:val="21"/>
                    </w:rPr>
                    <w:t>位置</w:t>
                  </w:r>
                  <w:r w:rsidRPr="00793A40">
                    <w:rPr>
                      <w:rFonts w:hAnsi="宋体" w:hint="eastAsia"/>
                      <w:szCs w:val="21"/>
                    </w:rPr>
                    <w:t>：</w:t>
                  </w:r>
                </w:p>
              </w:txbxContent>
            </v:textbox>
          </v:shape>
        </w:pict>
      </w:r>
    </w:p>
    <w:p w:rsidR="00355026" w:rsidRDefault="00747140" w:rsidP="00A25C95">
      <w:pPr>
        <w:ind w:firstLineChars="600" w:firstLine="1200"/>
      </w:pPr>
      <w:r>
        <w:rPr>
          <w:noProof/>
        </w:rPr>
        <w:pict>
          <v:shape id="_x0000_s1321" type="#_x0000_t202" style="position:absolute;left:0;text-align:left;margin-left:233.15pt;margin-top:7.35pt;width:124.5pt;height:47.25pt;z-index:-251624448">
            <v:textbox style="mso-next-textbox:#_x0000_s1321">
              <w:txbxContent>
                <w:p w:rsidR="004222AE" w:rsidRDefault="004222AE" w:rsidP="00E5244E">
                  <w:r>
                    <w:rPr>
                      <w:rFonts w:hint="eastAsia"/>
                    </w:rPr>
                    <w:t>控制器反馈信息</w:t>
                  </w:r>
                </w:p>
              </w:txbxContent>
            </v:textbox>
          </v:shape>
        </w:pict>
      </w:r>
      <w:r>
        <w:rPr>
          <w:noProof/>
        </w:rPr>
        <w:pict>
          <v:shape id="_x0000_s1314" type="#_x0000_t202" style="position:absolute;left:0;text-align:left;margin-left:120.65pt;margin-top:7.35pt;width:104.25pt;height:11.25pt;z-index:-251631616">
            <v:textbox style="mso-next-textbox:#_x0000_s1314">
              <w:txbxContent>
                <w:p w:rsidR="004222AE" w:rsidRDefault="004222AE" w:rsidP="00E5244E"/>
              </w:txbxContent>
            </v:textbox>
          </v:shape>
        </w:pict>
      </w:r>
    </w:p>
    <w:p w:rsidR="00355026" w:rsidRDefault="00747140" w:rsidP="00A25C95">
      <w:pPr>
        <w:ind w:firstLineChars="600" w:firstLine="1200"/>
      </w:pPr>
      <w:r>
        <w:rPr>
          <w:noProof/>
        </w:rPr>
        <w:pict>
          <v:shape id="_x0000_s1317" type="#_x0000_t202" style="position:absolute;left:0;text-align:left;margin-left:120.65pt;margin-top:7.55pt;width:104.25pt;height:11.25pt;z-index:-251628544">
            <v:textbox style="mso-next-textbox:#_x0000_s1317">
              <w:txbxContent>
                <w:p w:rsidR="004222AE" w:rsidRDefault="004222AE" w:rsidP="00E5244E"/>
              </w:txbxContent>
            </v:textbox>
          </v:shape>
        </w:pict>
      </w:r>
    </w:p>
    <w:p w:rsidR="00355026" w:rsidRDefault="00747140" w:rsidP="00A25C95">
      <w:pPr>
        <w:ind w:firstLineChars="600" w:firstLine="1200"/>
      </w:pPr>
      <w:r>
        <w:rPr>
          <w:noProof/>
        </w:rPr>
        <w:pict>
          <v:shape id="_x0000_s1318" type="#_x0000_t202" style="position:absolute;left:0;text-align:left;margin-left:120.65pt;margin-top:7pt;width:104.25pt;height:11.25pt;z-index:-251627520">
            <v:textbox style="mso-next-textbox:#_x0000_s1318">
              <w:txbxContent>
                <w:p w:rsidR="004222AE" w:rsidRDefault="004222AE" w:rsidP="00E5244E"/>
              </w:txbxContent>
            </v:textbox>
          </v:shape>
        </w:pict>
      </w:r>
    </w:p>
    <w:p w:rsidR="00355026" w:rsidRDefault="00747140" w:rsidP="00A25C95">
      <w:pPr>
        <w:ind w:firstLineChars="600" w:firstLine="1200"/>
      </w:pPr>
      <w:r>
        <w:rPr>
          <w:noProof/>
        </w:rPr>
        <w:pict>
          <v:shape id="_x0000_s1335" type="#_x0000_t202" style="position:absolute;left:0;text-align:left;margin-left:279.65pt;margin-top:126.2pt;width:39pt;height:21.75pt;z-index:-251610112">
            <v:textbox style="mso-next-textbox:#_x0000_s1335">
              <w:txbxContent>
                <w:p w:rsidR="004222AE" w:rsidRDefault="004222AE" w:rsidP="00E5244E">
                  <w:r>
                    <w:rPr>
                      <w:rFonts w:hint="eastAsia"/>
                    </w:rPr>
                    <w:t>修改费</w:t>
                  </w:r>
                </w:p>
              </w:txbxContent>
            </v:textbox>
          </v:shape>
        </w:pict>
      </w:r>
      <w:r>
        <w:rPr>
          <w:noProof/>
        </w:rPr>
        <w:pict>
          <v:shape id="_x0000_s1334" type="#_x0000_t202" style="position:absolute;left:0;text-align:left;margin-left:233.15pt;margin-top:126.2pt;width:39pt;height:21.75pt;z-index:-251611136">
            <v:textbox style="mso-next-textbox:#_x0000_s1334">
              <w:txbxContent>
                <w:p w:rsidR="004222AE" w:rsidRDefault="004222AE" w:rsidP="00E5244E">
                  <w:r>
                    <w:rPr>
                      <w:rFonts w:hint="eastAsia"/>
                    </w:rPr>
                    <w:t>保存</w:t>
                  </w:r>
                </w:p>
              </w:txbxContent>
            </v:textbox>
          </v:shape>
        </w:pict>
      </w:r>
      <w:r>
        <w:rPr>
          <w:noProof/>
        </w:rPr>
        <w:pict>
          <v:shape id="_x0000_s1319" type="#_x0000_t202" style="position:absolute;left:0;text-align:left;margin-left:127.4pt;margin-top:5.7pt;width:97.5pt;height:11.25pt;z-index:-251626496">
            <v:textbox style="mso-next-textbox:#_x0000_s1319">
              <w:txbxContent>
                <w:p w:rsidR="004222AE" w:rsidRDefault="004222AE" w:rsidP="00E5244E"/>
              </w:txbxContent>
            </v:textbox>
          </v:shape>
        </w:pict>
      </w:r>
    </w:p>
    <w:p w:rsidR="00355026" w:rsidRDefault="00747140" w:rsidP="00A25C95">
      <w:pPr>
        <w:ind w:firstLineChars="600" w:firstLine="1200"/>
      </w:pPr>
      <w:r>
        <w:rPr>
          <w:noProof/>
        </w:rPr>
        <w:pict>
          <v:shape id="_x0000_s1333" type="#_x0000_t202" style="position:absolute;left:0;text-align:left;margin-left:324.65pt;margin-top:.65pt;width:39pt;height:21.75pt;z-index:-251612160">
            <v:textbox style="mso-next-textbox:#_x0000_s1333">
              <w:txbxContent>
                <w:p w:rsidR="004222AE" w:rsidRDefault="004222AE" w:rsidP="00E5244E">
                  <w:r>
                    <w:rPr>
                      <w:rFonts w:hint="eastAsia"/>
                    </w:rPr>
                    <w:t>测试</w:t>
                  </w:r>
                </w:p>
              </w:txbxContent>
            </v:textbox>
          </v:shape>
        </w:pict>
      </w:r>
      <w:r>
        <w:rPr>
          <w:noProof/>
        </w:rPr>
        <w:pict>
          <v:shape id="_x0000_s1322" type="#_x0000_t202" style="position:absolute;left:0;text-align:left;margin-left:233.15pt;margin-top:.65pt;width:39pt;height:21.75pt;z-index:-251623424">
            <v:textbox style="mso-next-textbox:#_x0000_s1322">
              <w:txbxContent>
                <w:p w:rsidR="004222AE" w:rsidRDefault="004222AE" w:rsidP="00E5244E">
                  <w:r>
                    <w:rPr>
                      <w:rFonts w:hint="eastAsia"/>
                    </w:rPr>
                    <w:t>保存</w:t>
                  </w:r>
                </w:p>
              </w:txbxContent>
            </v:textbox>
          </v:shape>
        </w:pict>
      </w:r>
      <w:r>
        <w:rPr>
          <w:noProof/>
        </w:rPr>
        <w:pict>
          <v:shape id="_x0000_s1332" type="#_x0000_t202" style="position:absolute;left:0;text-align:left;margin-left:279.65pt;margin-top:.65pt;width:39pt;height:21.75pt;z-index:-251613184">
            <v:textbox style="mso-next-textbox:#_x0000_s1332">
              <w:txbxContent>
                <w:p w:rsidR="004222AE" w:rsidRDefault="004222AE" w:rsidP="00E5244E">
                  <w:r>
                    <w:rPr>
                      <w:rFonts w:hint="eastAsia"/>
                    </w:rPr>
                    <w:t>修改费</w:t>
                  </w:r>
                </w:p>
              </w:txbxContent>
            </v:textbox>
          </v:shape>
        </w:pict>
      </w:r>
      <w:r>
        <w:rPr>
          <w:noProof/>
        </w:rPr>
        <w:pict>
          <v:shape id="_x0000_s1320" type="#_x0000_t202" style="position:absolute;left:0;text-align:left;margin-left:120.65pt;margin-top:4.4pt;width:104.25pt;height:11.25pt;z-index:-251625472">
            <v:textbox style="mso-next-textbox:#_x0000_s1320">
              <w:txbxContent>
                <w:p w:rsidR="004222AE" w:rsidRDefault="004222AE" w:rsidP="00E5244E"/>
              </w:txbxContent>
            </v:textbox>
          </v:shape>
        </w:pict>
      </w:r>
    </w:p>
    <w:p w:rsidR="00355026" w:rsidRDefault="00747140" w:rsidP="00A25C95">
      <w:pPr>
        <w:ind w:firstLineChars="600" w:firstLine="1200"/>
      </w:pPr>
      <w:r>
        <w:rPr>
          <w:noProof/>
        </w:rPr>
        <w:pict>
          <v:shape id="_x0000_s1323" type="#_x0000_t202" style="position:absolute;left:0;text-align:left;margin-left:53.9pt;margin-top:12.1pt;width:314.25pt;height:108.5pt;z-index:-251622400">
            <v:textbox style="mso-next-textbox:#_x0000_s1323">
              <w:txbxContent>
                <w:p w:rsidR="004222AE" w:rsidRPr="00793A40" w:rsidRDefault="004222AE" w:rsidP="00E5244E">
                  <w:pPr>
                    <w:pStyle w:val="afb"/>
                    <w:numPr>
                      <w:ilvl w:val="0"/>
                      <w:numId w:val="33"/>
                    </w:numPr>
                    <w:ind w:firstLineChars="0"/>
                    <w:rPr>
                      <w:szCs w:val="21"/>
                    </w:rPr>
                  </w:pPr>
                  <w:r w:rsidRPr="00793A40">
                    <w:rPr>
                      <w:rFonts w:hint="eastAsia"/>
                      <w:szCs w:val="21"/>
                    </w:rPr>
                    <w:t>人脸摄像机连接：</w:t>
                  </w:r>
                </w:p>
                <w:p w:rsidR="004222AE" w:rsidRPr="00793A40" w:rsidRDefault="004222AE" w:rsidP="00E5244E">
                  <w:pPr>
                    <w:ind w:left="360"/>
                    <w:rPr>
                      <w:szCs w:val="21"/>
                    </w:rPr>
                  </w:pPr>
                  <w:r>
                    <w:rPr>
                      <w:rFonts w:hint="eastAsia"/>
                      <w:szCs w:val="21"/>
                    </w:rPr>
                    <w:t>采集终端</w:t>
                  </w:r>
                  <w:r w:rsidRPr="00793A40">
                    <w:rPr>
                      <w:rFonts w:hint="eastAsia"/>
                      <w:szCs w:val="21"/>
                    </w:rPr>
                    <w:t>：</w:t>
                  </w:r>
                  <w:r>
                    <w:rPr>
                      <w:rFonts w:hint="eastAsia"/>
                      <w:szCs w:val="21"/>
                    </w:rPr>
                    <w:t xml:space="preserve">                      端口：</w:t>
                  </w:r>
                </w:p>
                <w:p w:rsidR="004222AE" w:rsidRPr="00793A40" w:rsidRDefault="004222AE" w:rsidP="00E5244E">
                  <w:pPr>
                    <w:ind w:left="360"/>
                    <w:rPr>
                      <w:szCs w:val="21"/>
                    </w:rPr>
                  </w:pPr>
                  <w:r>
                    <w:rPr>
                      <w:rFonts w:hint="eastAsia"/>
                      <w:szCs w:val="21"/>
                    </w:rPr>
                    <w:t>图像存储：</w:t>
                  </w:r>
                </w:p>
                <w:p w:rsidR="004222AE" w:rsidRDefault="004222AE" w:rsidP="00E5244E">
                  <w:pPr>
                    <w:pStyle w:val="afb"/>
                    <w:numPr>
                      <w:ilvl w:val="0"/>
                      <w:numId w:val="33"/>
                    </w:numPr>
                    <w:ind w:firstLineChars="0"/>
                    <w:rPr>
                      <w:szCs w:val="21"/>
                    </w:rPr>
                  </w:pPr>
                  <w:r w:rsidRPr="00793A40">
                    <w:rPr>
                      <w:rFonts w:hint="eastAsia"/>
                      <w:szCs w:val="21"/>
                    </w:rPr>
                    <w:t>警卫端视频实时显示</w:t>
                  </w:r>
                </w:p>
                <w:p w:rsidR="004222AE" w:rsidRPr="00FA2A1E" w:rsidRDefault="004222AE" w:rsidP="00FA2A1E">
                  <w:pPr>
                    <w:rPr>
                      <w:szCs w:val="21"/>
                    </w:rPr>
                  </w:pPr>
                </w:p>
                <w:p w:rsidR="004222AE" w:rsidRDefault="004222AE"/>
              </w:txbxContent>
            </v:textbox>
          </v:shape>
        </w:pict>
      </w:r>
    </w:p>
    <w:p w:rsidR="00355026" w:rsidRDefault="00747140" w:rsidP="00A25C95">
      <w:pPr>
        <w:ind w:firstLineChars="600" w:firstLine="1200"/>
      </w:pPr>
      <w:r>
        <w:rPr>
          <w:noProof/>
        </w:rPr>
        <w:pict>
          <v:shape id="_x0000_s1324" type="#_x0000_t202" style="position:absolute;left:0;text-align:left;margin-left:163.4pt;margin-top:2.55pt;width:194.25pt;height:11.25pt;z-index:-251621376">
            <v:textbox style="mso-next-textbox:#_x0000_s1324">
              <w:txbxContent>
                <w:p w:rsidR="004222AE" w:rsidRDefault="004222AE" w:rsidP="00E5244E"/>
              </w:txbxContent>
            </v:textbox>
          </v:shape>
        </w:pict>
      </w:r>
    </w:p>
    <w:p w:rsidR="00355026" w:rsidRDefault="00747140" w:rsidP="00A25C95">
      <w:pPr>
        <w:ind w:firstLineChars="600" w:firstLine="1200"/>
      </w:pPr>
      <w:r>
        <w:rPr>
          <w:noProof/>
        </w:rPr>
        <w:pict>
          <v:shape id="_x0000_s1329" type="#_x0000_t202" style="position:absolute;left:0;text-align:left;margin-left:128.9pt;margin-top:1.25pt;width:81.75pt;height:11.25pt;z-index:-251616256">
            <v:textbox style="mso-next-textbox:#_x0000_s1329">
              <w:txbxContent>
                <w:p w:rsidR="004222AE" w:rsidRDefault="004222AE" w:rsidP="00E5244E"/>
              </w:txbxContent>
            </v:textbox>
          </v:shape>
        </w:pict>
      </w:r>
      <w:r>
        <w:rPr>
          <w:noProof/>
        </w:rPr>
        <w:pict>
          <v:shape id="_x0000_s1331" type="#_x0000_t202" style="position:absolute;left:0;text-align:left;margin-left:128.9pt;margin-top:15.5pt;width:228.75pt;height:11.25pt;z-index:-251614208">
            <v:textbox style="mso-next-textbox:#_x0000_s1331">
              <w:txbxContent>
                <w:p w:rsidR="004222AE" w:rsidRDefault="004222AE" w:rsidP="00E5244E"/>
              </w:txbxContent>
            </v:textbox>
          </v:shape>
        </w:pict>
      </w:r>
      <w:r>
        <w:rPr>
          <w:noProof/>
        </w:rPr>
        <w:pict>
          <v:shape id="_x0000_s1330" type="#_x0000_t202" style="position:absolute;left:0;text-align:left;margin-left:275.9pt;margin-top:1.25pt;width:81.75pt;height:11.25pt;z-index:-251615232">
            <v:textbox style="mso-next-textbox:#_x0000_s1330">
              <w:txbxContent>
                <w:p w:rsidR="004222AE" w:rsidRDefault="004222AE" w:rsidP="00E5244E"/>
              </w:txbxContent>
            </v:textbox>
          </v:shape>
        </w:pict>
      </w:r>
    </w:p>
    <w:p w:rsidR="00355026" w:rsidRDefault="00747140" w:rsidP="00A25C95">
      <w:pPr>
        <w:ind w:firstLineChars="600" w:firstLine="1200"/>
      </w:pPr>
      <w:r>
        <w:rPr>
          <w:noProof/>
        </w:rPr>
        <w:pict>
          <v:shape id="_x0000_s1337" type="#_x0000_t202" style="position:absolute;left:0;text-align:left;margin-left:233.15pt;margin-top:15.45pt;width:124.5pt;height:24pt;z-index:-251608064">
            <v:textbox style="mso-next-textbox:#_x0000_s1337">
              <w:txbxContent>
                <w:p w:rsidR="004222AE" w:rsidRDefault="004222AE" w:rsidP="00E5244E">
                  <w:r>
                    <w:rPr>
                      <w:rFonts w:hint="eastAsia"/>
                    </w:rPr>
                    <w:t>人脸相机反馈信息</w:t>
                  </w:r>
                </w:p>
              </w:txbxContent>
            </v:textbox>
          </v:shape>
        </w:pict>
      </w:r>
    </w:p>
    <w:p w:rsidR="00355026" w:rsidRDefault="00355026" w:rsidP="00A25C95">
      <w:pPr>
        <w:ind w:firstLineChars="600" w:firstLine="1200"/>
      </w:pPr>
    </w:p>
    <w:p w:rsidR="00355026" w:rsidRDefault="00747140" w:rsidP="00A25C95">
      <w:pPr>
        <w:ind w:firstLineChars="600" w:firstLine="1200"/>
      </w:pPr>
      <w:r>
        <w:rPr>
          <w:noProof/>
        </w:rPr>
        <w:pict>
          <v:shape id="_x0000_s1336" type="#_x0000_t202" style="position:absolute;left:0;text-align:left;margin-left:324.65pt;margin-top:12.1pt;width:39pt;height:21.75pt;z-index:-251609088">
            <v:textbox style="mso-next-textbox:#_x0000_s1336">
              <w:txbxContent>
                <w:p w:rsidR="004222AE" w:rsidRDefault="004222AE" w:rsidP="00E5244E">
                  <w:r>
                    <w:rPr>
                      <w:rFonts w:hint="eastAsia"/>
                    </w:rPr>
                    <w:t>测试</w:t>
                  </w:r>
                </w:p>
              </w:txbxContent>
            </v:textbox>
          </v:shape>
        </w:pict>
      </w:r>
    </w:p>
    <w:p w:rsidR="00355026" w:rsidRDefault="00355026" w:rsidP="00A25C95">
      <w:pPr>
        <w:ind w:firstLineChars="600" w:firstLine="1200"/>
      </w:pPr>
    </w:p>
    <w:p w:rsidR="00FE55CB" w:rsidRDefault="00FE55CB" w:rsidP="00B9587B"/>
    <w:p w:rsidR="00BE4CEF" w:rsidRDefault="00BE4CEF" w:rsidP="00B9587B"/>
    <w:p w:rsidR="00BE4CEF" w:rsidRDefault="008F6812" w:rsidP="008F6812">
      <w:pPr>
        <w:spacing w:line="360" w:lineRule="auto"/>
        <w:ind w:firstLineChars="200" w:firstLine="480"/>
        <w:rPr>
          <w:sz w:val="24"/>
        </w:rPr>
      </w:pPr>
      <w:r w:rsidRPr="008F6812">
        <w:rPr>
          <w:rFonts w:hint="eastAsia"/>
          <w:sz w:val="24"/>
        </w:rPr>
        <w:t>【人员控制</w:t>
      </w:r>
      <w:r>
        <w:rPr>
          <w:rFonts w:hint="eastAsia"/>
          <w:sz w:val="24"/>
        </w:rPr>
        <w:t>器配置</w:t>
      </w:r>
      <w:r w:rsidRPr="008F6812">
        <w:rPr>
          <w:rFonts w:hint="eastAsia"/>
          <w:sz w:val="24"/>
        </w:rPr>
        <w:t>】</w:t>
      </w:r>
      <w:r w:rsidR="00371B29">
        <w:rPr>
          <w:rFonts w:hint="eastAsia"/>
          <w:sz w:val="24"/>
        </w:rPr>
        <w:t>信息栏初始状态为不可编辑，</w:t>
      </w:r>
      <w:r w:rsidR="009D2967">
        <w:rPr>
          <w:rFonts w:hint="eastAsia"/>
          <w:sz w:val="24"/>
        </w:rPr>
        <w:t>先点击</w:t>
      </w:r>
      <w:r w:rsidR="00DC4682">
        <w:rPr>
          <w:rFonts w:hint="eastAsia"/>
          <w:sz w:val="24"/>
        </w:rPr>
        <w:t>“修改”</w:t>
      </w:r>
      <w:r w:rsidR="009D2967">
        <w:rPr>
          <w:rFonts w:hint="eastAsia"/>
          <w:sz w:val="24"/>
        </w:rPr>
        <w:t>按钮，控制器信息栏</w:t>
      </w:r>
      <w:r w:rsidR="0035451F">
        <w:rPr>
          <w:rFonts w:hint="eastAsia"/>
          <w:sz w:val="24"/>
        </w:rPr>
        <w:t>变为可编辑，输入控制器信息后，点击</w:t>
      </w:r>
      <w:r w:rsidR="00DC4682">
        <w:rPr>
          <w:rFonts w:hint="eastAsia"/>
          <w:sz w:val="24"/>
        </w:rPr>
        <w:t>“测试”按钮验证</w:t>
      </w:r>
      <w:r w:rsidR="0035451F">
        <w:rPr>
          <w:rFonts w:hint="eastAsia"/>
          <w:sz w:val="24"/>
        </w:rPr>
        <w:t>控制器连接是否正常</w:t>
      </w:r>
      <w:r w:rsidR="00556CD0">
        <w:rPr>
          <w:rFonts w:hint="eastAsia"/>
          <w:sz w:val="24"/>
        </w:rPr>
        <w:t>（测试控制器反馈信息显示在窗口）</w:t>
      </w:r>
      <w:r w:rsidR="00DC4682">
        <w:rPr>
          <w:rFonts w:hint="eastAsia"/>
          <w:sz w:val="24"/>
        </w:rPr>
        <w:t>，测试正常后点击“保存”按钮</w:t>
      </w:r>
      <w:r w:rsidR="009250CB">
        <w:rPr>
          <w:rFonts w:hint="eastAsia"/>
          <w:sz w:val="24"/>
        </w:rPr>
        <w:t>，提示成功失败，信息栏变为不可编辑</w:t>
      </w:r>
      <w:r w:rsidR="00DC4682">
        <w:rPr>
          <w:rFonts w:hint="eastAsia"/>
          <w:sz w:val="24"/>
        </w:rPr>
        <w:t>。</w:t>
      </w:r>
    </w:p>
    <w:p w:rsidR="00894AE4" w:rsidRDefault="00B12DE4" w:rsidP="002C7EEF">
      <w:pPr>
        <w:spacing w:line="360" w:lineRule="auto"/>
        <w:ind w:firstLineChars="200" w:firstLine="480"/>
        <w:rPr>
          <w:sz w:val="24"/>
        </w:rPr>
        <w:sectPr w:rsidR="00894AE4" w:rsidSect="00670334">
          <w:pgSz w:w="11906" w:h="16838"/>
          <w:pgMar w:top="1417" w:right="1417" w:bottom="1417" w:left="1417" w:header="850" w:footer="850" w:gutter="0"/>
          <w:cols w:space="720"/>
          <w:formProt w:val="0"/>
          <w:titlePg/>
          <w:docGrid w:type="lines" w:linePitch="326"/>
        </w:sectPr>
      </w:pPr>
      <w:r>
        <w:rPr>
          <w:rFonts w:hint="eastAsia"/>
          <w:sz w:val="24"/>
        </w:rPr>
        <w:t>【人脸抓拍摄像机】</w:t>
      </w:r>
      <w:r w:rsidR="00102584">
        <w:rPr>
          <w:rFonts w:hint="eastAsia"/>
          <w:sz w:val="24"/>
        </w:rPr>
        <w:t>信息栏初始状态为不可编辑，</w:t>
      </w:r>
      <w:r w:rsidR="0016374D">
        <w:rPr>
          <w:rFonts w:hint="eastAsia"/>
          <w:sz w:val="24"/>
        </w:rPr>
        <w:t>先点击“修改”按钮，</w:t>
      </w:r>
      <w:r w:rsidR="00285DB1">
        <w:rPr>
          <w:rFonts w:hint="eastAsia"/>
          <w:sz w:val="24"/>
        </w:rPr>
        <w:t>摄像机</w:t>
      </w:r>
      <w:r w:rsidR="0016374D">
        <w:rPr>
          <w:rFonts w:hint="eastAsia"/>
          <w:sz w:val="24"/>
        </w:rPr>
        <w:t>信息栏变为可编辑，输入</w:t>
      </w:r>
      <w:r w:rsidR="003311E7">
        <w:rPr>
          <w:rFonts w:hint="eastAsia"/>
          <w:sz w:val="24"/>
        </w:rPr>
        <w:t>摄像机</w:t>
      </w:r>
      <w:r w:rsidR="0016374D">
        <w:rPr>
          <w:rFonts w:hint="eastAsia"/>
          <w:sz w:val="24"/>
        </w:rPr>
        <w:t>信息后，点击“测试”按钮验证连接是否正常（测试</w:t>
      </w:r>
      <w:r w:rsidR="00453198">
        <w:rPr>
          <w:rFonts w:hint="eastAsia"/>
          <w:sz w:val="24"/>
        </w:rPr>
        <w:t>摄像</w:t>
      </w:r>
      <w:r w:rsidR="00F26680">
        <w:rPr>
          <w:rFonts w:hint="eastAsia"/>
          <w:sz w:val="24"/>
        </w:rPr>
        <w:t>机</w:t>
      </w:r>
      <w:r w:rsidR="0016374D">
        <w:rPr>
          <w:rFonts w:hint="eastAsia"/>
          <w:sz w:val="24"/>
        </w:rPr>
        <w:t>反馈信息显示在窗口），测试正常后点击“保存”按钮</w:t>
      </w:r>
      <w:r w:rsidR="00EB543E">
        <w:rPr>
          <w:rFonts w:hint="eastAsia"/>
          <w:sz w:val="24"/>
        </w:rPr>
        <w:t>，提示成功失败，信息栏变为不可编辑。</w:t>
      </w:r>
    </w:p>
    <w:p w:rsidR="00535EEB" w:rsidRDefault="00181F47" w:rsidP="00894AE4">
      <w:pPr>
        <w:pStyle w:val="4"/>
      </w:pPr>
      <w:bookmarkStart w:id="26" w:name="_Toc461715404"/>
      <w:r>
        <w:rPr>
          <w:rFonts w:hint="eastAsia"/>
        </w:rPr>
        <w:lastRenderedPageBreak/>
        <w:t>验证模式</w:t>
      </w:r>
      <w:r w:rsidR="00EA17AE">
        <w:rPr>
          <w:rFonts w:hint="eastAsia"/>
        </w:rPr>
        <w:t>配置</w:t>
      </w:r>
      <w:r w:rsidR="00670334" w:rsidRPr="00670334">
        <w:rPr>
          <w:rFonts w:hint="eastAsia"/>
          <w:color w:val="FF0000"/>
        </w:rPr>
        <w:t>（一期）</w:t>
      </w:r>
      <w:bookmarkEnd w:id="26"/>
    </w:p>
    <w:p w:rsidR="001E10D7" w:rsidRDefault="00747140" w:rsidP="001E10D7">
      <w:r>
        <w:rPr>
          <w:noProof/>
        </w:rPr>
        <w:pict>
          <v:shape id="_x0000_s1347" type="#_x0000_t202" style="position:absolute;margin-left:303pt;margin-top:5.55pt;width:64.85pt;height:23.5pt;z-index:251724800">
            <v:textbox>
              <w:txbxContent>
                <w:p w:rsidR="004222AE" w:rsidRPr="00C364E4" w:rsidRDefault="004222AE" w:rsidP="001E10D7"/>
              </w:txbxContent>
            </v:textbox>
          </v:shape>
        </w:pict>
      </w:r>
      <w:r>
        <w:rPr>
          <w:noProof/>
        </w:rPr>
        <w:pict>
          <v:shape id="_x0000_s1345" type="#_x0000_t202" style="position:absolute;margin-left:99.5pt;margin-top:5.55pt;width:70pt;height:23.5pt;z-index:251722752">
            <v:textbox>
              <w:txbxContent>
                <w:p w:rsidR="004222AE" w:rsidRPr="00DF7219" w:rsidRDefault="004222AE" w:rsidP="001E10D7">
                  <w:pPr>
                    <w:rPr>
                      <w:sz w:val="18"/>
                      <w:szCs w:val="18"/>
                    </w:rPr>
                  </w:pPr>
                  <w:r>
                    <w:rPr>
                      <w:rFonts w:hint="eastAsia"/>
                      <w:sz w:val="18"/>
                      <w:szCs w:val="18"/>
                    </w:rPr>
                    <w:t>验证模式</w:t>
                  </w:r>
                </w:p>
              </w:txbxContent>
            </v:textbox>
          </v:shape>
        </w:pict>
      </w:r>
      <w:r>
        <w:rPr>
          <w:noProof/>
        </w:rPr>
        <w:pict>
          <v:shape id="_x0000_s1344" type="#_x0000_t202" style="position:absolute;margin-left:170pt;margin-top:5.55pt;width:69.25pt;height:23.5pt;z-index:251721728">
            <v:textbox>
              <w:txbxContent>
                <w:p w:rsidR="004222AE" w:rsidRPr="00DF7219" w:rsidRDefault="004222AE" w:rsidP="001E10D7">
                  <w:pPr>
                    <w:rPr>
                      <w:sz w:val="18"/>
                      <w:szCs w:val="18"/>
                    </w:rPr>
                  </w:pPr>
                </w:p>
              </w:txbxContent>
            </v:textbox>
          </v:shape>
        </w:pict>
      </w:r>
      <w:r>
        <w:rPr>
          <w:noProof/>
        </w:rPr>
        <w:pict>
          <v:shape id="_x0000_s1343" type="#_x0000_t202" style="position:absolute;margin-left:239.25pt;margin-top:5.55pt;width:63.75pt;height:23.5pt;z-index:251720704">
            <v:textbox>
              <w:txbxContent>
                <w:p w:rsidR="004222AE" w:rsidRPr="00C364E4" w:rsidRDefault="004222AE" w:rsidP="001E10D7"/>
              </w:txbxContent>
            </v:textbox>
          </v:shape>
        </w:pict>
      </w:r>
      <w:r>
        <w:rPr>
          <w:noProof/>
        </w:rPr>
        <w:pict>
          <v:shape id="_x0000_s1341" type="#_x0000_t202" style="position:absolute;margin-left:29pt;margin-top:5.55pt;width:70pt;height:23.5pt;z-index:251718656">
            <v:textbox>
              <w:txbxContent>
                <w:p w:rsidR="004222AE" w:rsidRPr="00C364E4" w:rsidRDefault="004222AE" w:rsidP="001E10D7">
                  <w:pPr>
                    <w:rPr>
                      <w:color w:val="D9D9D9" w:themeColor="background1" w:themeShade="D9"/>
                      <w:sz w:val="18"/>
                      <w:szCs w:val="18"/>
                    </w:rPr>
                  </w:pPr>
                  <w:r>
                    <w:rPr>
                      <w:rFonts w:hint="eastAsia"/>
                      <w:color w:val="D9D9D9" w:themeColor="background1" w:themeShade="D9"/>
                      <w:sz w:val="18"/>
                      <w:szCs w:val="18"/>
                    </w:rPr>
                    <w:t>人员接口</w:t>
                  </w:r>
                </w:p>
              </w:txbxContent>
            </v:textbox>
          </v:shape>
        </w:pict>
      </w:r>
      <w:r>
        <w:rPr>
          <w:noProof/>
        </w:rPr>
        <w:pict>
          <v:shape id="_x0000_s1340" type="#_x0000_t202" style="position:absolute;margin-left:29pt;margin-top:5.55pt;width:338.85pt;height:246.25pt;z-index:251717632;mso-width-relative:margin;mso-height-relative:margin">
            <v:textbox>
              <w:txbxContent>
                <w:p w:rsidR="004222AE" w:rsidRDefault="004222AE" w:rsidP="001E10D7"/>
                <w:p w:rsidR="004222AE" w:rsidRDefault="004222AE" w:rsidP="001E10D7"/>
                <w:p w:rsidR="004222AE" w:rsidRPr="00C27B60" w:rsidRDefault="004222AE" w:rsidP="001E10D7">
                  <w:pPr>
                    <w:pStyle w:val="afb"/>
                    <w:ind w:left="360" w:firstLineChars="0" w:firstLine="0"/>
                  </w:pPr>
                  <w:r w:rsidRPr="00DF7219">
                    <w:rPr>
                      <w:rFonts w:hint="eastAsia"/>
                      <w:sz w:val="24"/>
                      <w:szCs w:val="24"/>
                    </w:rPr>
                    <w:t xml:space="preserve">　</w:t>
                  </w:r>
                </w:p>
                <w:p w:rsidR="004222AE" w:rsidRDefault="004222AE" w:rsidP="001E10D7"/>
                <w:p w:rsidR="004222AE" w:rsidRDefault="004222AE" w:rsidP="001E10D7"/>
                <w:p w:rsidR="004222AE" w:rsidRDefault="004222AE" w:rsidP="001E10D7"/>
                <w:p w:rsidR="004222AE" w:rsidRDefault="004222AE" w:rsidP="001E10D7"/>
                <w:p w:rsidR="004222AE" w:rsidRDefault="004222AE" w:rsidP="001E10D7"/>
                <w:p w:rsidR="004222AE" w:rsidRDefault="004222AE" w:rsidP="001E10D7"/>
                <w:p w:rsidR="004222AE" w:rsidRDefault="004222AE" w:rsidP="001E10D7"/>
                <w:p w:rsidR="004222AE" w:rsidRDefault="004222AE" w:rsidP="001E10D7"/>
                <w:p w:rsidR="004222AE" w:rsidRDefault="004222AE" w:rsidP="001E10D7"/>
              </w:txbxContent>
            </v:textbox>
          </v:shape>
        </w:pict>
      </w:r>
    </w:p>
    <w:p w:rsidR="001E10D7" w:rsidRDefault="001E10D7" w:rsidP="001E10D7"/>
    <w:p w:rsidR="001E10D7" w:rsidRDefault="00747140" w:rsidP="001E10D7">
      <w:r>
        <w:rPr>
          <w:noProof/>
        </w:rPr>
        <w:pict>
          <v:shape id="_x0000_s1562" type="#_x0000_t202" style="position:absolute;margin-left:290.25pt;margin-top:83.95pt;width:56.25pt;height:21.75pt;z-index:251795456">
            <v:textbox style="mso-next-textbox:#_x0000_s1562">
              <w:txbxContent>
                <w:p w:rsidR="004222AE" w:rsidRDefault="004222AE" w:rsidP="001E10D7">
                  <w:r>
                    <w:rPr>
                      <w:rFonts w:hint="eastAsia"/>
                    </w:rPr>
                    <w:t>刷卡方式</w:t>
                  </w:r>
                </w:p>
              </w:txbxContent>
            </v:textbox>
          </v:shape>
        </w:pict>
      </w:r>
      <w:r>
        <w:rPr>
          <w:noProof/>
        </w:rPr>
        <w:pict>
          <v:shape id="_x0000_s1416" type="#_x0000_t202" style="position:absolute;margin-left:290.25pt;margin-top:6.45pt;width:56.25pt;height:21.75pt;z-index:251731968">
            <v:textbox style="mso-next-textbox:#_x0000_s1416">
              <w:txbxContent>
                <w:p w:rsidR="004222AE" w:rsidRDefault="004222AE" w:rsidP="001E10D7">
                  <w:r>
                    <w:rPr>
                      <w:rFonts w:hint="eastAsia"/>
                    </w:rPr>
                    <w:t>刷卡方式</w:t>
                  </w:r>
                </w:p>
              </w:txbxContent>
            </v:textbox>
          </v:shape>
        </w:pict>
      </w:r>
      <w:r>
        <w:rPr>
          <w:noProof/>
        </w:rPr>
        <w:pict>
          <v:shape id="_x0000_s1342" type="#_x0000_t202" style="position:absolute;margin-left:38.25pt;margin-top:-.55pt;width:314.25pt;height:38.75pt;z-index:251719680">
            <v:textbox>
              <w:txbxContent>
                <w:p w:rsidR="004222AE" w:rsidRPr="00793A40" w:rsidRDefault="004222AE" w:rsidP="001E10D7">
                  <w:pPr>
                    <w:rPr>
                      <w:rFonts w:hAnsi="宋体"/>
                      <w:sz w:val="24"/>
                      <w:szCs w:val="24"/>
                    </w:rPr>
                  </w:pPr>
                  <w:r w:rsidRPr="00DF7219">
                    <w:rPr>
                      <w:rFonts w:hAnsi="宋体" w:hint="eastAsia"/>
                      <w:sz w:val="24"/>
                      <w:szCs w:val="24"/>
                    </w:rPr>
                    <w:t xml:space="preserve">□　</w:t>
                  </w:r>
                  <w:r>
                    <w:rPr>
                      <w:rFonts w:hAnsi="宋体" w:hint="eastAsia"/>
                      <w:sz w:val="24"/>
                      <w:szCs w:val="24"/>
                    </w:rPr>
                    <w:t>1比1验证     最低阈值：</w:t>
                  </w:r>
                  <w:r>
                    <w:rPr>
                      <w:rFonts w:hAnsi="宋体" w:hint="eastAsia"/>
                      <w:noProof/>
                      <w:sz w:val="24"/>
                      <w:szCs w:val="24"/>
                    </w:rPr>
                    <w:drawing>
                      <wp:inline distT="0" distB="0" distL="0" distR="0">
                        <wp:extent cx="400050" cy="142875"/>
                        <wp:effectExtent l="19050" t="0" r="0" b="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00050" cy="142875"/>
                                </a:xfrm>
                                <a:prstGeom prst="rect">
                                  <a:avLst/>
                                </a:prstGeom>
                                <a:noFill/>
                                <a:ln w="9525">
                                  <a:noFill/>
                                  <a:miter lim="800000"/>
                                  <a:headEnd/>
                                  <a:tailEnd/>
                                </a:ln>
                              </pic:spPr>
                            </pic:pic>
                          </a:graphicData>
                        </a:graphic>
                      </wp:inline>
                    </w:drawing>
                  </w:r>
                </w:p>
                <w:p w:rsidR="004222AE" w:rsidRPr="00507419" w:rsidRDefault="004222AE" w:rsidP="001E10D7">
                  <w:pPr>
                    <w:rPr>
                      <w:rFonts w:hAnsi="宋体"/>
                      <w:sz w:val="18"/>
                      <w:szCs w:val="18"/>
                    </w:rPr>
                  </w:pPr>
                  <w:r w:rsidRPr="00507419">
                    <w:rPr>
                      <w:rFonts w:hAnsi="宋体" w:hint="eastAsia"/>
                      <w:sz w:val="18"/>
                      <w:szCs w:val="18"/>
                    </w:rPr>
                    <w:t>（当身份证刷卡、非接触刷卡时，适用</w:t>
                  </w:r>
                  <w:r>
                    <w:rPr>
                      <w:rFonts w:hAnsi="宋体" w:hint="eastAsia"/>
                      <w:sz w:val="18"/>
                      <w:szCs w:val="18"/>
                    </w:rPr>
                    <w:t>近距离抓拍</w:t>
                  </w:r>
                  <w:r w:rsidRPr="00507419">
                    <w:rPr>
                      <w:rFonts w:hAnsi="宋体" w:hint="eastAsia"/>
                      <w:sz w:val="18"/>
                      <w:szCs w:val="18"/>
                    </w:rPr>
                    <w:t>）</w:t>
                  </w:r>
                </w:p>
              </w:txbxContent>
            </v:textbox>
          </v:shape>
        </w:pict>
      </w:r>
    </w:p>
    <w:p w:rsidR="001E10D7" w:rsidRDefault="001E10D7" w:rsidP="001E10D7"/>
    <w:p w:rsidR="001E10D7" w:rsidRDefault="00747140" w:rsidP="001E10D7">
      <w:r>
        <w:rPr>
          <w:noProof/>
        </w:rPr>
        <w:pict>
          <v:shape id="_x0000_s1348" type="#_x0000_t202" style="position:absolute;margin-left:38.25pt;margin-top:8.85pt;width:314.25pt;height:38.75pt;z-index:251725824">
            <v:textbox>
              <w:txbxContent>
                <w:p w:rsidR="004222AE" w:rsidRPr="00793A40" w:rsidRDefault="004222AE" w:rsidP="001E10D7">
                  <w:pPr>
                    <w:rPr>
                      <w:rFonts w:hAnsi="宋体"/>
                      <w:sz w:val="24"/>
                      <w:szCs w:val="24"/>
                    </w:rPr>
                  </w:pPr>
                  <w:r w:rsidRPr="00DF7219">
                    <w:rPr>
                      <w:rFonts w:hAnsi="宋体" w:hint="eastAsia"/>
                      <w:sz w:val="24"/>
                      <w:szCs w:val="24"/>
                    </w:rPr>
                    <w:t xml:space="preserve">□　</w:t>
                  </w:r>
                  <w:r>
                    <w:rPr>
                      <w:rFonts w:hAnsi="宋体" w:hint="eastAsia"/>
                      <w:sz w:val="24"/>
                      <w:szCs w:val="24"/>
                    </w:rPr>
                    <w:t>1比N验证     最低阈值：</w:t>
                  </w:r>
                  <w:r>
                    <w:rPr>
                      <w:rFonts w:hAnsi="宋体" w:hint="eastAsia"/>
                      <w:noProof/>
                      <w:sz w:val="24"/>
                      <w:szCs w:val="24"/>
                    </w:rPr>
                    <w:drawing>
                      <wp:inline distT="0" distB="0" distL="0" distR="0">
                        <wp:extent cx="400050" cy="142875"/>
                        <wp:effectExtent l="19050" t="0" r="0" b="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00050" cy="142875"/>
                                </a:xfrm>
                                <a:prstGeom prst="rect">
                                  <a:avLst/>
                                </a:prstGeom>
                                <a:noFill/>
                                <a:ln w="9525">
                                  <a:noFill/>
                                  <a:miter lim="800000"/>
                                  <a:headEnd/>
                                  <a:tailEnd/>
                                </a:ln>
                              </pic:spPr>
                            </pic:pic>
                          </a:graphicData>
                        </a:graphic>
                      </wp:inline>
                    </w:drawing>
                  </w:r>
                </w:p>
                <w:p w:rsidR="004222AE" w:rsidRPr="00507419" w:rsidRDefault="004222AE" w:rsidP="001E10D7">
                  <w:pPr>
                    <w:rPr>
                      <w:rFonts w:hAnsi="宋体"/>
                      <w:sz w:val="18"/>
                      <w:szCs w:val="18"/>
                    </w:rPr>
                  </w:pPr>
                  <w:r w:rsidRPr="00507419">
                    <w:rPr>
                      <w:rFonts w:hAnsi="宋体" w:hint="eastAsia"/>
                      <w:sz w:val="18"/>
                      <w:szCs w:val="18"/>
                    </w:rPr>
                    <w:t>（当无障碍</w:t>
                  </w:r>
                  <w:r>
                    <w:rPr>
                      <w:rFonts w:hAnsi="宋体" w:hint="eastAsia"/>
                      <w:sz w:val="18"/>
                      <w:szCs w:val="18"/>
                    </w:rPr>
                    <w:t>通</w:t>
                  </w:r>
                  <w:r w:rsidRPr="00507419">
                    <w:rPr>
                      <w:rFonts w:hAnsi="宋体" w:hint="eastAsia"/>
                      <w:sz w:val="18"/>
                      <w:szCs w:val="18"/>
                    </w:rPr>
                    <w:t>行时，适用</w:t>
                  </w:r>
                  <w:r>
                    <w:rPr>
                      <w:rFonts w:hAnsi="宋体" w:hint="eastAsia"/>
                      <w:sz w:val="18"/>
                      <w:szCs w:val="18"/>
                    </w:rPr>
                    <w:t>远距离抓拍</w:t>
                  </w:r>
                  <w:r w:rsidRPr="00507419">
                    <w:rPr>
                      <w:rFonts w:hAnsi="宋体" w:hint="eastAsia"/>
                      <w:sz w:val="18"/>
                      <w:szCs w:val="18"/>
                    </w:rPr>
                    <w:t>，建立增长型人脸特征库）</w:t>
                  </w:r>
                </w:p>
              </w:txbxContent>
            </v:textbox>
          </v:shape>
        </w:pict>
      </w:r>
    </w:p>
    <w:p w:rsidR="001E10D7" w:rsidRDefault="001E10D7" w:rsidP="001E10D7"/>
    <w:p w:rsidR="001E10D7" w:rsidRDefault="001E10D7" w:rsidP="001E10D7"/>
    <w:p w:rsidR="001E10D7" w:rsidRDefault="00747140" w:rsidP="001E10D7">
      <w:r>
        <w:rPr>
          <w:noProof/>
        </w:rPr>
        <w:pict>
          <v:shape id="_x0000_s1349" type="#_x0000_t202" style="position:absolute;margin-left:39pt;margin-top:1.95pt;width:314.25pt;height:66.5pt;z-index:251726848">
            <v:textbox>
              <w:txbxContent>
                <w:p w:rsidR="004222AE" w:rsidRDefault="004222AE" w:rsidP="001E10D7">
                  <w:pPr>
                    <w:rPr>
                      <w:rFonts w:hAnsi="宋体"/>
                      <w:sz w:val="24"/>
                      <w:szCs w:val="24"/>
                    </w:rPr>
                  </w:pPr>
                  <w:r w:rsidRPr="00DF7219">
                    <w:rPr>
                      <w:rFonts w:hAnsi="宋体" w:hint="eastAsia"/>
                      <w:sz w:val="24"/>
                      <w:szCs w:val="24"/>
                    </w:rPr>
                    <w:t xml:space="preserve">□　</w:t>
                  </w:r>
                  <w:r>
                    <w:rPr>
                      <w:rFonts w:hAnsi="宋体" w:hint="eastAsia"/>
                      <w:sz w:val="24"/>
                      <w:szCs w:val="24"/>
                    </w:rPr>
                    <w:t>1比小N验证     最低阈值：</w:t>
                  </w:r>
                  <w:r>
                    <w:rPr>
                      <w:rFonts w:hAnsi="宋体" w:hint="eastAsia"/>
                      <w:noProof/>
                      <w:sz w:val="24"/>
                      <w:szCs w:val="24"/>
                    </w:rPr>
                    <w:drawing>
                      <wp:inline distT="0" distB="0" distL="0" distR="0">
                        <wp:extent cx="400050" cy="142875"/>
                        <wp:effectExtent l="19050" t="0" r="0" b="0"/>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00050" cy="142875"/>
                                </a:xfrm>
                                <a:prstGeom prst="rect">
                                  <a:avLst/>
                                </a:prstGeom>
                                <a:noFill/>
                                <a:ln w="9525">
                                  <a:noFill/>
                                  <a:miter lim="800000"/>
                                  <a:headEnd/>
                                  <a:tailEnd/>
                                </a:ln>
                              </pic:spPr>
                            </pic:pic>
                          </a:graphicData>
                        </a:graphic>
                      </wp:inline>
                    </w:drawing>
                  </w:r>
                </w:p>
                <w:p w:rsidR="004222AE" w:rsidRDefault="004222AE" w:rsidP="001E10D7">
                  <w:pPr>
                    <w:ind w:firstLineChars="200" w:firstLine="480"/>
                    <w:rPr>
                      <w:rFonts w:hAnsi="宋体"/>
                      <w:sz w:val="24"/>
                      <w:szCs w:val="24"/>
                    </w:rPr>
                  </w:pPr>
                  <w:r>
                    <w:rPr>
                      <w:rFonts w:hAnsi="宋体" w:hint="eastAsia"/>
                      <w:sz w:val="24"/>
                      <w:szCs w:val="24"/>
                    </w:rPr>
                    <w:t>特征库大小：         删除特征时间间隔：     s</w:t>
                  </w:r>
                </w:p>
                <w:p w:rsidR="004222AE" w:rsidRPr="00507419" w:rsidRDefault="004222AE" w:rsidP="001E10D7">
                  <w:pPr>
                    <w:rPr>
                      <w:rFonts w:hAnsi="宋体"/>
                      <w:sz w:val="18"/>
                      <w:szCs w:val="18"/>
                    </w:rPr>
                  </w:pPr>
                  <w:r w:rsidRPr="00507419">
                    <w:rPr>
                      <w:rFonts w:hAnsi="宋体" w:hint="eastAsia"/>
                      <w:sz w:val="18"/>
                      <w:szCs w:val="18"/>
                    </w:rPr>
                    <w:t>（人脸预识别，提前抓拍人脸，存入人脸特征库，根据时间先后顺序，自动删除人脸特征，保持最小特征库，提高效率</w:t>
                  </w:r>
                  <w:r>
                    <w:rPr>
                      <w:rFonts w:hAnsi="宋体" w:hint="eastAsia"/>
                      <w:sz w:val="18"/>
                      <w:szCs w:val="18"/>
                    </w:rPr>
                    <w:t>，</w:t>
                  </w:r>
                  <w:r w:rsidRPr="00507419">
                    <w:rPr>
                      <w:rFonts w:hAnsi="宋体" w:hint="eastAsia"/>
                      <w:sz w:val="18"/>
                      <w:szCs w:val="18"/>
                    </w:rPr>
                    <w:t>适用</w:t>
                  </w:r>
                  <w:r>
                    <w:rPr>
                      <w:rFonts w:hAnsi="宋体" w:hint="eastAsia"/>
                      <w:sz w:val="18"/>
                      <w:szCs w:val="18"/>
                    </w:rPr>
                    <w:t>刷卡、无障碍通行</w:t>
                  </w:r>
                  <w:r w:rsidRPr="00507419">
                    <w:rPr>
                      <w:rFonts w:hAnsi="宋体" w:hint="eastAsia"/>
                      <w:sz w:val="18"/>
                      <w:szCs w:val="18"/>
                    </w:rPr>
                    <w:t>）</w:t>
                  </w:r>
                </w:p>
              </w:txbxContent>
            </v:textbox>
          </v:shape>
        </w:pict>
      </w:r>
    </w:p>
    <w:p w:rsidR="001E10D7" w:rsidRDefault="00747140" w:rsidP="001E10D7">
      <w:r>
        <w:rPr>
          <w:noProof/>
        </w:rPr>
        <w:pict>
          <v:shape id="_x0000_s1350" type="#_x0000_t202" style="position:absolute;margin-left:297pt;margin-top:10.95pt;width:30.75pt;height:10.5pt;z-index:251727872">
            <v:textbox>
              <w:txbxContent>
                <w:p w:rsidR="004222AE" w:rsidRDefault="004222AE" w:rsidP="001E10D7"/>
              </w:txbxContent>
            </v:textbox>
          </v:shape>
        </w:pict>
      </w:r>
      <w:r>
        <w:rPr>
          <w:noProof/>
        </w:rPr>
        <w:pict>
          <v:shape id="_x0000_s1351" type="#_x0000_t202" style="position:absolute;margin-left:138pt;margin-top:7.9pt;width:30.75pt;height:10.5pt;z-index:251728896">
            <v:textbox>
              <w:txbxContent>
                <w:p w:rsidR="004222AE" w:rsidRDefault="004222AE" w:rsidP="001E10D7"/>
              </w:txbxContent>
            </v:textbox>
          </v:shape>
        </w:pict>
      </w:r>
    </w:p>
    <w:p w:rsidR="001E10D7" w:rsidRDefault="001E10D7" w:rsidP="001E10D7"/>
    <w:p w:rsidR="001E10D7" w:rsidRDefault="001E10D7" w:rsidP="001E10D7"/>
    <w:p w:rsidR="001E10D7" w:rsidRDefault="00747140" w:rsidP="001E10D7">
      <w:r>
        <w:rPr>
          <w:noProof/>
        </w:rPr>
        <w:pict>
          <v:shape id="_x0000_s1352" type="#_x0000_t202" style="position:absolute;margin-left:39pt;margin-top:7pt;width:314.25pt;height:38.75pt;z-index:251729920">
            <v:textbox>
              <w:txbxContent>
                <w:p w:rsidR="004222AE" w:rsidRDefault="004222AE" w:rsidP="001E10D7">
                  <w:pPr>
                    <w:rPr>
                      <w:rFonts w:hAnsi="宋体"/>
                      <w:sz w:val="24"/>
                      <w:szCs w:val="24"/>
                    </w:rPr>
                  </w:pPr>
                  <w:r w:rsidRPr="00DF7219">
                    <w:rPr>
                      <w:rFonts w:hAnsi="宋体" w:hint="eastAsia"/>
                      <w:sz w:val="24"/>
                      <w:szCs w:val="24"/>
                    </w:rPr>
                    <w:t xml:space="preserve">□　</w:t>
                  </w:r>
                  <w:r>
                    <w:rPr>
                      <w:rFonts w:hAnsi="宋体" w:hint="eastAsia"/>
                      <w:sz w:val="24"/>
                      <w:szCs w:val="24"/>
                    </w:rPr>
                    <w:t>黑名单验证</w:t>
                  </w:r>
                </w:p>
                <w:p w:rsidR="004222AE" w:rsidRPr="00507419" w:rsidRDefault="004222AE" w:rsidP="001E10D7">
                  <w:pPr>
                    <w:rPr>
                      <w:rFonts w:hAnsi="宋体"/>
                      <w:sz w:val="18"/>
                      <w:szCs w:val="18"/>
                    </w:rPr>
                  </w:pPr>
                  <w:r w:rsidRPr="00507419">
                    <w:rPr>
                      <w:rFonts w:hAnsi="宋体" w:hint="eastAsia"/>
                      <w:sz w:val="18"/>
                      <w:szCs w:val="18"/>
                    </w:rPr>
                    <w:t>（</w:t>
                  </w:r>
                  <w:r>
                    <w:rPr>
                      <w:rFonts w:hAnsi="宋体" w:hint="eastAsia"/>
                      <w:sz w:val="18"/>
                      <w:szCs w:val="18"/>
                    </w:rPr>
                    <w:t>再次验证，提前预警</w:t>
                  </w:r>
                  <w:r w:rsidRPr="00507419">
                    <w:rPr>
                      <w:rFonts w:hAnsi="宋体" w:hint="eastAsia"/>
                      <w:sz w:val="18"/>
                      <w:szCs w:val="18"/>
                    </w:rPr>
                    <w:t>）</w:t>
                  </w:r>
                </w:p>
              </w:txbxContent>
            </v:textbox>
          </v:shape>
        </w:pict>
      </w:r>
    </w:p>
    <w:p w:rsidR="001E10D7" w:rsidRDefault="001E10D7" w:rsidP="001E10D7"/>
    <w:p w:rsidR="001E10D7" w:rsidRDefault="001E10D7" w:rsidP="001E10D7"/>
    <w:p w:rsidR="001E10D7" w:rsidRDefault="00747140" w:rsidP="001E10D7">
      <w:r>
        <w:rPr>
          <w:noProof/>
        </w:rPr>
        <w:pict>
          <v:shape id="_x0000_s1353" type="#_x0000_t202" style="position:absolute;margin-left:313.5pt;margin-top:-.4pt;width:39pt;height:21.75pt;z-index:251730944">
            <v:textbox style="mso-next-textbox:#_x0000_s1353">
              <w:txbxContent>
                <w:p w:rsidR="004222AE" w:rsidRDefault="004222AE" w:rsidP="001E10D7">
                  <w:r>
                    <w:rPr>
                      <w:rFonts w:hint="eastAsia"/>
                    </w:rPr>
                    <w:t>取消</w:t>
                  </w:r>
                </w:p>
              </w:txbxContent>
            </v:textbox>
          </v:shape>
        </w:pict>
      </w:r>
      <w:r>
        <w:rPr>
          <w:noProof/>
        </w:rPr>
        <w:pict>
          <v:shape id="_x0000_s1346" type="#_x0000_t202" style="position:absolute;margin-left:268.5pt;margin-top:-.4pt;width:39pt;height:21.75pt;z-index:251723776">
            <v:textbox style="mso-next-textbox:#_x0000_s1346">
              <w:txbxContent>
                <w:p w:rsidR="004222AE" w:rsidRDefault="004222AE" w:rsidP="001E10D7">
                  <w:r>
                    <w:rPr>
                      <w:rFonts w:hint="eastAsia"/>
                    </w:rPr>
                    <w:t>保存</w:t>
                  </w:r>
                </w:p>
              </w:txbxContent>
            </v:textbox>
          </v:shape>
        </w:pict>
      </w:r>
    </w:p>
    <w:p w:rsidR="001E10D7" w:rsidRDefault="001E10D7" w:rsidP="001E10D7"/>
    <w:p w:rsidR="001E10D7" w:rsidRDefault="001E10D7" w:rsidP="001E10D7"/>
    <w:p w:rsidR="00766AF0" w:rsidRPr="00B756E3" w:rsidRDefault="00766AF0" w:rsidP="00B756E3">
      <w:pPr>
        <w:spacing w:line="360" w:lineRule="auto"/>
        <w:ind w:firstLineChars="200" w:firstLine="480"/>
        <w:rPr>
          <w:sz w:val="24"/>
          <w:szCs w:val="24"/>
        </w:rPr>
      </w:pPr>
      <w:r w:rsidRPr="00B756E3">
        <w:rPr>
          <w:rFonts w:hint="eastAsia"/>
          <w:sz w:val="24"/>
          <w:szCs w:val="24"/>
        </w:rPr>
        <w:t>1:1验证、1：N验证、1：n验证</w:t>
      </w:r>
      <w:r w:rsidR="00507363" w:rsidRPr="00B756E3">
        <w:rPr>
          <w:rFonts w:hint="eastAsia"/>
          <w:sz w:val="24"/>
          <w:szCs w:val="24"/>
        </w:rPr>
        <w:t>三种模式为三选一</w:t>
      </w:r>
      <w:r w:rsidR="006D1D05">
        <w:rPr>
          <w:rFonts w:hint="eastAsia"/>
          <w:sz w:val="24"/>
          <w:szCs w:val="24"/>
        </w:rPr>
        <w:t>，</w:t>
      </w:r>
      <w:r w:rsidR="00D11EBA" w:rsidRPr="00B756E3">
        <w:rPr>
          <w:rFonts w:hint="eastAsia"/>
          <w:sz w:val="24"/>
          <w:szCs w:val="24"/>
        </w:rPr>
        <w:t>黑名单验证为复选框。</w:t>
      </w:r>
    </w:p>
    <w:p w:rsidR="001E10D7" w:rsidRDefault="001E10D7" w:rsidP="001E10D7">
      <w:pPr>
        <w:spacing w:line="360" w:lineRule="auto"/>
        <w:ind w:firstLineChars="200" w:firstLine="480"/>
        <w:rPr>
          <w:sz w:val="24"/>
          <w:szCs w:val="24"/>
        </w:rPr>
      </w:pPr>
      <w:r w:rsidRPr="00EA7F51">
        <w:rPr>
          <w:rFonts w:hint="eastAsia"/>
          <w:sz w:val="24"/>
          <w:szCs w:val="24"/>
        </w:rPr>
        <w:t>当验证模式全部不选择时，采用常规的刷卡调取人员信息，联动门禁控制，语音提示的常规模式。</w:t>
      </w:r>
    </w:p>
    <w:p w:rsidR="00D64F73" w:rsidRDefault="00905492" w:rsidP="001E10D7">
      <w:pPr>
        <w:spacing w:line="360" w:lineRule="auto"/>
        <w:ind w:firstLineChars="200" w:firstLine="480"/>
        <w:rPr>
          <w:sz w:val="24"/>
          <w:szCs w:val="24"/>
        </w:rPr>
      </w:pPr>
      <w:r>
        <w:rPr>
          <w:rFonts w:hint="eastAsia"/>
          <w:sz w:val="24"/>
          <w:szCs w:val="24"/>
        </w:rPr>
        <w:t>常规刷卡模式</w:t>
      </w:r>
      <w:r w:rsidR="00D64F73">
        <w:rPr>
          <w:rFonts w:hint="eastAsia"/>
          <w:sz w:val="24"/>
          <w:szCs w:val="24"/>
        </w:rPr>
        <w:t>：门禁控制器设置为</w:t>
      </w:r>
      <w:r w:rsidR="001C6F81">
        <w:rPr>
          <w:rFonts w:hint="eastAsia"/>
          <w:sz w:val="24"/>
          <w:szCs w:val="24"/>
        </w:rPr>
        <w:t>正常</w:t>
      </w:r>
      <w:r w:rsidR="002A41F9">
        <w:rPr>
          <w:rFonts w:hint="eastAsia"/>
          <w:sz w:val="24"/>
          <w:szCs w:val="24"/>
        </w:rPr>
        <w:t>运行</w:t>
      </w:r>
      <w:r w:rsidR="00D64F73">
        <w:rPr>
          <w:rFonts w:hint="eastAsia"/>
          <w:sz w:val="24"/>
          <w:szCs w:val="24"/>
        </w:rPr>
        <w:t>状态，</w:t>
      </w:r>
      <w:r w:rsidR="00595D1B">
        <w:rPr>
          <w:rFonts w:hint="eastAsia"/>
          <w:sz w:val="24"/>
          <w:szCs w:val="24"/>
        </w:rPr>
        <w:t>刷卡</w:t>
      </w:r>
      <w:r w:rsidR="00B15747">
        <w:rPr>
          <w:rFonts w:hint="eastAsia"/>
          <w:sz w:val="24"/>
          <w:szCs w:val="24"/>
        </w:rPr>
        <w:t>开门，警卫端界面只是提示信息，不做开门控制。</w:t>
      </w:r>
    </w:p>
    <w:p w:rsidR="00BE2C44" w:rsidRDefault="00BE2C44" w:rsidP="001E10D7">
      <w:pPr>
        <w:spacing w:line="360" w:lineRule="auto"/>
        <w:ind w:firstLineChars="200" w:firstLine="480"/>
        <w:rPr>
          <w:sz w:val="24"/>
          <w:szCs w:val="24"/>
        </w:rPr>
      </w:pPr>
      <w:r>
        <w:rPr>
          <w:rFonts w:hint="eastAsia"/>
          <w:sz w:val="24"/>
          <w:szCs w:val="24"/>
        </w:rPr>
        <w:t>1:1验证模式</w:t>
      </w:r>
      <w:r w:rsidR="00905492">
        <w:rPr>
          <w:rFonts w:hint="eastAsia"/>
          <w:sz w:val="24"/>
          <w:szCs w:val="24"/>
        </w:rPr>
        <w:t>：</w:t>
      </w:r>
      <w:r w:rsidR="003440FF">
        <w:rPr>
          <w:rFonts w:hint="eastAsia"/>
          <w:sz w:val="24"/>
          <w:szCs w:val="24"/>
        </w:rPr>
        <w:t>门禁控制器日常为常闭状态，</w:t>
      </w:r>
      <w:r>
        <w:rPr>
          <w:rFonts w:hint="eastAsia"/>
          <w:sz w:val="24"/>
          <w:szCs w:val="24"/>
        </w:rPr>
        <w:t>默认</w:t>
      </w:r>
      <w:r w:rsidR="0000357D">
        <w:rPr>
          <w:rFonts w:hint="eastAsia"/>
          <w:sz w:val="24"/>
          <w:szCs w:val="24"/>
        </w:rPr>
        <w:t>同时监</w:t>
      </w:r>
      <w:r>
        <w:rPr>
          <w:rFonts w:hint="eastAsia"/>
          <w:sz w:val="24"/>
          <w:szCs w:val="24"/>
        </w:rPr>
        <w:t>测门禁刷卡信息、身份证刷卡信息</w:t>
      </w:r>
      <w:r w:rsidR="00905492">
        <w:rPr>
          <w:rFonts w:hint="eastAsia"/>
          <w:sz w:val="24"/>
          <w:szCs w:val="24"/>
        </w:rPr>
        <w:t>；</w:t>
      </w:r>
      <w:r w:rsidR="00D64F73">
        <w:rPr>
          <w:rFonts w:hint="eastAsia"/>
          <w:sz w:val="24"/>
          <w:szCs w:val="24"/>
        </w:rPr>
        <w:t>点击“刷卡方式”按钮可选择只监测一种方式</w:t>
      </w:r>
      <w:r w:rsidR="00376FF1">
        <w:rPr>
          <w:rFonts w:hint="eastAsia"/>
          <w:sz w:val="24"/>
          <w:szCs w:val="24"/>
        </w:rPr>
        <w:t>（至少选一种）</w:t>
      </w:r>
      <w:r w:rsidR="00B1638F">
        <w:rPr>
          <w:rFonts w:hint="eastAsia"/>
          <w:sz w:val="24"/>
          <w:szCs w:val="24"/>
        </w:rPr>
        <w:t>，人脸验证通过后由软件</w:t>
      </w:r>
      <w:r w:rsidR="00C323DF">
        <w:rPr>
          <w:rFonts w:hint="eastAsia"/>
          <w:sz w:val="24"/>
          <w:szCs w:val="24"/>
        </w:rPr>
        <w:t>联动门禁开门</w:t>
      </w:r>
      <w:r w:rsidR="0086635A">
        <w:rPr>
          <w:rFonts w:hint="eastAsia"/>
          <w:sz w:val="24"/>
          <w:szCs w:val="24"/>
        </w:rPr>
        <w:t>。</w:t>
      </w:r>
    </w:p>
    <w:p w:rsidR="00905492" w:rsidRDefault="00905492" w:rsidP="001E10D7">
      <w:pPr>
        <w:spacing w:line="360" w:lineRule="auto"/>
        <w:ind w:firstLineChars="200" w:firstLine="480"/>
        <w:rPr>
          <w:sz w:val="24"/>
          <w:szCs w:val="24"/>
        </w:rPr>
      </w:pPr>
      <w:r>
        <w:rPr>
          <w:rFonts w:hint="eastAsia"/>
          <w:sz w:val="24"/>
          <w:szCs w:val="24"/>
        </w:rPr>
        <w:t>1:N验证模式：</w:t>
      </w:r>
      <w:r w:rsidR="000B311E">
        <w:rPr>
          <w:rFonts w:hint="eastAsia"/>
          <w:sz w:val="24"/>
          <w:szCs w:val="24"/>
        </w:rPr>
        <w:t>门禁控制器日常为常闭状态，</w:t>
      </w:r>
      <w:r w:rsidR="00675D6E">
        <w:rPr>
          <w:rFonts w:hint="eastAsia"/>
          <w:sz w:val="24"/>
          <w:szCs w:val="24"/>
        </w:rPr>
        <w:t>监测人脸抓拍摄像机人脸照片</w:t>
      </w:r>
      <w:r w:rsidR="00371CFC">
        <w:rPr>
          <w:rFonts w:hint="eastAsia"/>
          <w:sz w:val="24"/>
          <w:szCs w:val="24"/>
        </w:rPr>
        <w:t>，人脸验证通过后由软件联动门禁开门</w:t>
      </w:r>
      <w:r w:rsidR="00CA47CC">
        <w:rPr>
          <w:rFonts w:hint="eastAsia"/>
          <w:sz w:val="24"/>
          <w:szCs w:val="24"/>
        </w:rPr>
        <w:t>。</w:t>
      </w:r>
    </w:p>
    <w:p w:rsidR="00C23A53" w:rsidRDefault="00C23A53" w:rsidP="001E10D7">
      <w:pPr>
        <w:spacing w:line="360" w:lineRule="auto"/>
        <w:ind w:firstLineChars="200" w:firstLine="480"/>
        <w:rPr>
          <w:sz w:val="24"/>
          <w:szCs w:val="24"/>
        </w:rPr>
      </w:pPr>
      <w:r>
        <w:rPr>
          <w:rFonts w:hint="eastAsia"/>
          <w:sz w:val="24"/>
          <w:szCs w:val="24"/>
        </w:rPr>
        <w:t>1：n验证模式：将摄像机前置，提前多抓拍几张图片与生成小库与刷卡后提取的人员信息库内照片比对。门禁控制器日常为常闭状态，默认同时监测门禁刷卡信息、身份证刷卡信息；点击“刷卡方式”按钮可选择只监测一种方式（至少选一种），人脸验证通过后由软件联动门禁开门。</w:t>
      </w:r>
    </w:p>
    <w:p w:rsidR="00C23A53" w:rsidRDefault="00C23A53" w:rsidP="001E10D7">
      <w:pPr>
        <w:spacing w:line="360" w:lineRule="auto"/>
        <w:ind w:firstLineChars="200" w:firstLine="480"/>
        <w:rPr>
          <w:sz w:val="24"/>
          <w:szCs w:val="24"/>
        </w:rPr>
      </w:pPr>
    </w:p>
    <w:p w:rsidR="00C23A53" w:rsidRDefault="00C23A53" w:rsidP="001E10D7">
      <w:pPr>
        <w:spacing w:line="360" w:lineRule="auto"/>
        <w:ind w:firstLineChars="200" w:firstLine="480"/>
        <w:rPr>
          <w:sz w:val="24"/>
          <w:szCs w:val="24"/>
        </w:rPr>
      </w:pPr>
      <w:r>
        <w:rPr>
          <w:rFonts w:hint="eastAsia"/>
          <w:sz w:val="24"/>
          <w:szCs w:val="24"/>
        </w:rPr>
        <w:lastRenderedPageBreak/>
        <w:t>以上三种</w:t>
      </w:r>
      <w:r w:rsidR="00EB58DD">
        <w:rPr>
          <w:rFonts w:hint="eastAsia"/>
          <w:sz w:val="24"/>
          <w:szCs w:val="24"/>
        </w:rPr>
        <w:t>模式可与黑名单组合</w:t>
      </w:r>
      <w:r w:rsidR="00D13424">
        <w:rPr>
          <w:rFonts w:hint="eastAsia"/>
          <w:sz w:val="24"/>
          <w:szCs w:val="24"/>
        </w:rPr>
        <w:t>，一但黑名单模式开启，在原有业务流程上加上黑名单查验流程。</w:t>
      </w:r>
    </w:p>
    <w:p w:rsidR="00205E25" w:rsidRPr="00905492" w:rsidRDefault="00205E25" w:rsidP="001E10D7">
      <w:pPr>
        <w:spacing w:line="360" w:lineRule="auto"/>
        <w:ind w:firstLineChars="200" w:firstLine="480"/>
        <w:rPr>
          <w:sz w:val="24"/>
          <w:szCs w:val="24"/>
        </w:rPr>
      </w:pPr>
    </w:p>
    <w:p w:rsidR="000C22D2" w:rsidRDefault="000C22D2" w:rsidP="000C22D2">
      <w:pPr>
        <w:pStyle w:val="4"/>
      </w:pPr>
      <w:bookmarkStart w:id="27" w:name="_Toc461715405"/>
      <w:r>
        <w:rPr>
          <w:rFonts w:hint="eastAsia"/>
        </w:rPr>
        <w:t>数据库配置</w:t>
      </w:r>
      <w:r w:rsidR="00670334" w:rsidRPr="00670334">
        <w:rPr>
          <w:rFonts w:hint="eastAsia"/>
          <w:color w:val="FF0000"/>
        </w:rPr>
        <w:t>（一期）</w:t>
      </w:r>
      <w:bookmarkEnd w:id="27"/>
    </w:p>
    <w:p w:rsidR="000C22D2" w:rsidRDefault="00C17D0A" w:rsidP="00C17D0A">
      <w:pPr>
        <w:jc w:val="center"/>
      </w:pPr>
      <w:r>
        <w:rPr>
          <w:rFonts w:hint="eastAsia"/>
          <w:noProof/>
        </w:rPr>
        <w:drawing>
          <wp:inline distT="0" distB="0" distL="0" distR="0">
            <wp:extent cx="4209524" cy="2895238"/>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911213604.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09524" cy="2895238"/>
                    </a:xfrm>
                    <a:prstGeom prst="rect">
                      <a:avLst/>
                    </a:prstGeom>
                  </pic:spPr>
                </pic:pic>
              </a:graphicData>
            </a:graphic>
          </wp:inline>
        </w:drawing>
      </w:r>
    </w:p>
    <w:p w:rsidR="00BE54E7" w:rsidRDefault="00BE54E7" w:rsidP="00B9587B"/>
    <w:p w:rsidR="00BE54E7" w:rsidRPr="00972EB9" w:rsidRDefault="00972EB9" w:rsidP="00972EB9">
      <w:pPr>
        <w:spacing w:line="360" w:lineRule="auto"/>
        <w:ind w:firstLineChars="200" w:firstLine="480"/>
        <w:rPr>
          <w:sz w:val="24"/>
          <w:szCs w:val="24"/>
        </w:rPr>
      </w:pPr>
      <w:r w:rsidRPr="00972EB9">
        <w:rPr>
          <w:rFonts w:hint="eastAsia"/>
          <w:sz w:val="24"/>
          <w:szCs w:val="24"/>
        </w:rPr>
        <w:t>【数据库配置】</w:t>
      </w:r>
      <w:r w:rsidR="00C17D0A" w:rsidRPr="00972EB9">
        <w:rPr>
          <w:rFonts w:hint="eastAsia"/>
          <w:sz w:val="24"/>
          <w:szCs w:val="24"/>
        </w:rPr>
        <w:t>输入数据库连接信息，点击“保存”按钮即可。</w:t>
      </w:r>
    </w:p>
    <w:p w:rsidR="00AB56EF" w:rsidRDefault="00972EB9" w:rsidP="007748C3">
      <w:pPr>
        <w:spacing w:line="360" w:lineRule="auto"/>
        <w:ind w:firstLineChars="200" w:firstLine="480"/>
        <w:rPr>
          <w:sz w:val="24"/>
          <w:szCs w:val="24"/>
        </w:rPr>
        <w:sectPr w:rsidR="00AB56EF" w:rsidSect="00670334">
          <w:pgSz w:w="11906" w:h="16838"/>
          <w:pgMar w:top="1417" w:right="1417" w:bottom="1417" w:left="1417" w:header="850" w:footer="850" w:gutter="0"/>
          <w:cols w:space="720"/>
          <w:formProt w:val="0"/>
          <w:titlePg/>
          <w:docGrid w:type="lines" w:linePitch="326"/>
        </w:sectPr>
      </w:pPr>
      <w:r w:rsidRPr="00972EB9">
        <w:rPr>
          <w:rFonts w:hint="eastAsia"/>
          <w:sz w:val="24"/>
          <w:szCs w:val="24"/>
        </w:rPr>
        <w:t>【检测】点击检测显示数据库是否连接正常。</w:t>
      </w:r>
    </w:p>
    <w:p w:rsidR="00BE54E7" w:rsidRPr="007748C3" w:rsidRDefault="00BE54E7" w:rsidP="007748C3">
      <w:pPr>
        <w:spacing w:line="360" w:lineRule="auto"/>
        <w:ind w:firstLineChars="200" w:firstLine="480"/>
        <w:rPr>
          <w:sz w:val="24"/>
          <w:szCs w:val="24"/>
        </w:rPr>
      </w:pPr>
    </w:p>
    <w:p w:rsidR="00ED5CD9" w:rsidRDefault="00ED5CD9" w:rsidP="00ED5CD9">
      <w:pPr>
        <w:pStyle w:val="4"/>
      </w:pPr>
      <w:bookmarkStart w:id="28" w:name="_Toc461715406"/>
      <w:r>
        <w:rPr>
          <w:rFonts w:hint="eastAsia"/>
        </w:rPr>
        <w:t>车辆接口配置</w:t>
      </w:r>
      <w:r w:rsidR="00670334" w:rsidRPr="00670334">
        <w:rPr>
          <w:rFonts w:hint="eastAsia"/>
          <w:color w:val="FF0000"/>
        </w:rPr>
        <w:t>（</w:t>
      </w:r>
      <w:r w:rsidR="00670334">
        <w:rPr>
          <w:rFonts w:hint="eastAsia"/>
          <w:color w:val="FF0000"/>
        </w:rPr>
        <w:t>二</w:t>
      </w:r>
      <w:r w:rsidR="00670334" w:rsidRPr="00670334">
        <w:rPr>
          <w:rFonts w:hint="eastAsia"/>
          <w:color w:val="FF0000"/>
        </w:rPr>
        <w:t>期）</w:t>
      </w:r>
      <w:bookmarkEnd w:id="28"/>
    </w:p>
    <w:p w:rsidR="00B90B2A" w:rsidRDefault="00747140" w:rsidP="00B90B2A">
      <w:r>
        <w:rPr>
          <w:noProof/>
        </w:rPr>
        <w:pict>
          <v:shape id="_x0000_s1425" type="#_x0000_t202" style="position:absolute;margin-left:298.75pt;margin-top:6pt;width:64.85pt;height:23.5pt;z-index:251742208">
            <v:textbox style="mso-next-textbox:#_x0000_s1425">
              <w:txbxContent>
                <w:p w:rsidR="004222AE" w:rsidRPr="00C364E4" w:rsidRDefault="004222AE" w:rsidP="00B90B2A"/>
              </w:txbxContent>
            </v:textbox>
          </v:shape>
        </w:pict>
      </w:r>
      <w:r>
        <w:rPr>
          <w:noProof/>
        </w:rPr>
        <w:pict>
          <v:shape id="_x0000_s1423" type="#_x0000_t202" style="position:absolute;margin-left:95.25pt;margin-top:6pt;width:70pt;height:23.5pt;z-index:251740160">
            <v:textbox style="mso-next-textbox:#_x0000_s1423">
              <w:txbxContent>
                <w:p w:rsidR="004222AE" w:rsidRPr="00EA7F51" w:rsidRDefault="004222AE" w:rsidP="00B90B2A">
                  <w:pPr>
                    <w:rPr>
                      <w:color w:val="D9D9D9" w:themeColor="background1" w:themeShade="D9"/>
                      <w:sz w:val="18"/>
                      <w:szCs w:val="18"/>
                    </w:rPr>
                  </w:pPr>
                  <w:r w:rsidRPr="00EA7F51">
                    <w:rPr>
                      <w:rFonts w:hint="eastAsia"/>
                      <w:color w:val="D9D9D9" w:themeColor="background1" w:themeShade="D9"/>
                      <w:sz w:val="18"/>
                      <w:szCs w:val="18"/>
                    </w:rPr>
                    <w:t>验证模式</w:t>
                  </w:r>
                </w:p>
              </w:txbxContent>
            </v:textbox>
          </v:shape>
        </w:pict>
      </w:r>
      <w:r>
        <w:rPr>
          <w:noProof/>
        </w:rPr>
        <w:pict>
          <v:shape id="_x0000_s1422" type="#_x0000_t202" style="position:absolute;margin-left:165.75pt;margin-top:6pt;width:69.25pt;height:23.5pt;z-index:251739136">
            <v:textbox style="mso-next-textbox:#_x0000_s1422">
              <w:txbxContent>
                <w:p w:rsidR="004222AE" w:rsidRPr="00FD7BA2" w:rsidRDefault="004222AE" w:rsidP="00B90B2A">
                  <w:pPr>
                    <w:rPr>
                      <w:color w:val="D9D9D9" w:themeColor="background1" w:themeShade="D9"/>
                      <w:sz w:val="18"/>
                      <w:szCs w:val="18"/>
                    </w:rPr>
                  </w:pPr>
                  <w:r w:rsidRPr="00FD7BA2">
                    <w:rPr>
                      <w:rFonts w:hint="eastAsia"/>
                      <w:color w:val="D9D9D9" w:themeColor="background1" w:themeShade="D9"/>
                      <w:sz w:val="18"/>
                      <w:szCs w:val="18"/>
                    </w:rPr>
                    <w:t>刷卡方式</w:t>
                  </w:r>
                </w:p>
              </w:txbxContent>
            </v:textbox>
          </v:shape>
        </w:pict>
      </w:r>
      <w:r>
        <w:rPr>
          <w:noProof/>
        </w:rPr>
        <w:pict>
          <v:shape id="_x0000_s1421" type="#_x0000_t202" style="position:absolute;margin-left:235pt;margin-top:6pt;width:63.75pt;height:23.5pt;z-index:251738112">
            <v:textbox style="mso-next-textbox:#_x0000_s1421">
              <w:txbxContent>
                <w:p w:rsidR="004222AE" w:rsidRPr="00C364E4" w:rsidRDefault="004222AE" w:rsidP="00B90B2A">
                  <w:r>
                    <w:rPr>
                      <w:rFonts w:hint="eastAsia"/>
                    </w:rPr>
                    <w:t>车辆配置</w:t>
                  </w:r>
                </w:p>
              </w:txbxContent>
            </v:textbox>
          </v:shape>
        </w:pict>
      </w:r>
      <w:r>
        <w:rPr>
          <w:noProof/>
        </w:rPr>
        <w:pict>
          <v:shape id="_x0000_s1419" type="#_x0000_t202" style="position:absolute;margin-left:24.75pt;margin-top:6pt;width:70pt;height:23.5pt;z-index:251736064">
            <v:textbox style="mso-next-textbox:#_x0000_s1419">
              <w:txbxContent>
                <w:p w:rsidR="004222AE" w:rsidRPr="00C364E4" w:rsidRDefault="004222AE" w:rsidP="00B90B2A">
                  <w:pPr>
                    <w:rPr>
                      <w:color w:val="D9D9D9" w:themeColor="background1" w:themeShade="D9"/>
                      <w:sz w:val="18"/>
                      <w:szCs w:val="18"/>
                    </w:rPr>
                  </w:pPr>
                  <w:r>
                    <w:rPr>
                      <w:rFonts w:hint="eastAsia"/>
                      <w:color w:val="D9D9D9" w:themeColor="background1" w:themeShade="D9"/>
                      <w:sz w:val="18"/>
                      <w:szCs w:val="18"/>
                    </w:rPr>
                    <w:t>人员接口</w:t>
                  </w:r>
                </w:p>
              </w:txbxContent>
            </v:textbox>
          </v:shape>
        </w:pict>
      </w:r>
      <w:r>
        <w:rPr>
          <w:noProof/>
        </w:rPr>
        <w:pict>
          <v:shape id="_x0000_s1418" type="#_x0000_t202" style="position:absolute;margin-left:24.75pt;margin-top:9.75pt;width:338.85pt;height:316.05pt;z-index:251735040;mso-width-relative:margin;mso-height-relative:margin">
            <v:textbox style="mso-next-textbox:#_x0000_s1418">
              <w:txbxContent>
                <w:p w:rsidR="004222AE" w:rsidRDefault="004222AE" w:rsidP="00B90B2A"/>
                <w:p w:rsidR="004222AE" w:rsidRDefault="004222AE" w:rsidP="00B90B2A"/>
                <w:p w:rsidR="004222AE" w:rsidRPr="00C27B60" w:rsidRDefault="004222AE" w:rsidP="00B90B2A">
                  <w:pPr>
                    <w:pStyle w:val="afb"/>
                    <w:ind w:left="360" w:firstLineChars="0" w:firstLine="0"/>
                  </w:pPr>
                  <w:r w:rsidRPr="00DF7219">
                    <w:rPr>
                      <w:rFonts w:hint="eastAsia"/>
                      <w:sz w:val="24"/>
                      <w:szCs w:val="24"/>
                    </w:rPr>
                    <w:t xml:space="preserve">　</w:t>
                  </w:r>
                </w:p>
                <w:p w:rsidR="004222AE" w:rsidRDefault="004222AE" w:rsidP="00B90B2A"/>
                <w:p w:rsidR="004222AE" w:rsidRDefault="004222AE" w:rsidP="00B90B2A"/>
                <w:p w:rsidR="004222AE" w:rsidRDefault="004222AE" w:rsidP="00B90B2A"/>
                <w:p w:rsidR="004222AE" w:rsidRDefault="004222AE" w:rsidP="00B90B2A"/>
                <w:p w:rsidR="004222AE" w:rsidRDefault="004222AE" w:rsidP="00B90B2A"/>
                <w:p w:rsidR="004222AE" w:rsidRDefault="004222AE" w:rsidP="00B90B2A"/>
                <w:p w:rsidR="004222AE" w:rsidRDefault="004222AE" w:rsidP="00B90B2A"/>
                <w:p w:rsidR="004222AE" w:rsidRDefault="004222AE" w:rsidP="00B90B2A"/>
                <w:p w:rsidR="004222AE" w:rsidRDefault="004222AE" w:rsidP="00B90B2A"/>
              </w:txbxContent>
            </v:textbox>
          </v:shape>
        </w:pict>
      </w:r>
    </w:p>
    <w:p w:rsidR="00B90B2A" w:rsidRDefault="00747140" w:rsidP="00B90B2A">
      <w:r>
        <w:rPr>
          <w:noProof/>
        </w:rPr>
        <w:pict>
          <v:shape id="_x0000_s1455" type="#_x0000_t202" style="position:absolute;margin-left:298.75pt;margin-top:98.45pt;width:39pt;height:21pt;z-index:251770880">
            <v:textbox style="mso-next-textbox:#_x0000_s1455">
              <w:txbxContent>
                <w:p w:rsidR="004222AE" w:rsidRDefault="004222AE" w:rsidP="00B90B2A">
                  <w:r>
                    <w:rPr>
                      <w:rFonts w:hint="eastAsia"/>
                    </w:rPr>
                    <w:t>测试</w:t>
                  </w:r>
                </w:p>
              </w:txbxContent>
            </v:textbox>
          </v:shape>
        </w:pict>
      </w:r>
      <w:r>
        <w:rPr>
          <w:noProof/>
        </w:rPr>
        <w:pict>
          <v:shape id="_x0000_s1454" type="#_x0000_t202" style="position:absolute;margin-left:299.85pt;margin-top:57.65pt;width:39pt;height:21pt;z-index:251769856">
            <v:textbox style="mso-next-textbox:#_x0000_s1454">
              <w:txbxContent>
                <w:p w:rsidR="004222AE" w:rsidRDefault="004222AE" w:rsidP="00B90B2A">
                  <w:r>
                    <w:rPr>
                      <w:rFonts w:hint="eastAsia"/>
                    </w:rPr>
                    <w:t>测试</w:t>
                  </w:r>
                </w:p>
              </w:txbxContent>
            </v:textbox>
          </v:shape>
        </w:pict>
      </w:r>
      <w:r>
        <w:rPr>
          <w:noProof/>
        </w:rPr>
        <w:pict>
          <v:shape id="_x0000_s1448" type="#_x0000_t202" style="position:absolute;margin-left:300.6pt;margin-top:14.75pt;width:39pt;height:21pt;z-index:251765760">
            <v:textbox style="mso-next-textbox:#_x0000_s1448">
              <w:txbxContent>
                <w:p w:rsidR="004222AE" w:rsidRDefault="004222AE" w:rsidP="00B90B2A">
                  <w:r>
                    <w:rPr>
                      <w:rFonts w:hint="eastAsia"/>
                    </w:rPr>
                    <w:t>配置</w:t>
                  </w:r>
                </w:p>
              </w:txbxContent>
            </v:textbox>
          </v:shape>
        </w:pict>
      </w:r>
      <w:r>
        <w:rPr>
          <w:noProof/>
        </w:rPr>
        <w:pict>
          <v:shape id="_x0000_s1446" type="#_x0000_t202" style="position:absolute;margin-left:35.1pt;margin-top:14.75pt;width:314.25pt;height:39pt;z-index:251763712">
            <v:textbox style="mso-next-textbox:#_x0000_s1446">
              <w:txbxContent>
                <w:p w:rsidR="004222AE" w:rsidRDefault="004222AE" w:rsidP="00B90B2A">
                  <w:pPr>
                    <w:rPr>
                      <w:rFonts w:hAnsi="宋体"/>
                      <w:sz w:val="24"/>
                      <w:szCs w:val="24"/>
                    </w:rPr>
                  </w:pPr>
                  <w:r>
                    <w:rPr>
                      <w:rFonts w:hAnsi="宋体" w:hint="eastAsia"/>
                      <w:sz w:val="24"/>
                      <w:szCs w:val="24"/>
                    </w:rPr>
                    <w:t xml:space="preserve">服务器地址：                     </w:t>
                  </w:r>
                </w:p>
                <w:p w:rsidR="004222AE" w:rsidRPr="0025796C" w:rsidRDefault="004222AE" w:rsidP="00B90B2A">
                  <w:pPr>
                    <w:rPr>
                      <w:rFonts w:hAnsi="宋体"/>
                      <w:szCs w:val="21"/>
                    </w:rPr>
                  </w:pPr>
                  <w:r>
                    <w:rPr>
                      <w:rFonts w:hint="eastAsia"/>
                      <w:szCs w:val="21"/>
                    </w:rPr>
                    <w:t xml:space="preserve">车辆报号IP：              </w:t>
                  </w:r>
                  <w:r>
                    <w:rPr>
                      <w:rFonts w:hAnsi="宋体" w:hint="eastAsia"/>
                      <w:szCs w:val="21"/>
                    </w:rPr>
                    <w:t>抓拍照片存储路径</w:t>
                  </w:r>
                  <w:r w:rsidRPr="0025796C">
                    <w:rPr>
                      <w:rFonts w:hAnsi="宋体" w:hint="eastAsia"/>
                      <w:szCs w:val="21"/>
                    </w:rPr>
                    <w:t xml:space="preserve">：             </w:t>
                  </w:r>
                </w:p>
                <w:p w:rsidR="004222AE" w:rsidRPr="00A13EB4" w:rsidRDefault="004222AE" w:rsidP="00B90B2A"/>
              </w:txbxContent>
            </v:textbox>
          </v:shape>
        </w:pict>
      </w:r>
    </w:p>
    <w:p w:rsidR="00B90B2A" w:rsidRDefault="00747140" w:rsidP="00B90B2A">
      <w:r>
        <w:rPr>
          <w:noProof/>
        </w:rPr>
        <w:pict>
          <v:shape id="_x0000_s1447" type="#_x0000_t202" style="position:absolute;margin-left:110.1pt;margin-top:2.2pt;width:104.25pt;height:15pt;z-index:251764736">
            <v:textbox style="mso-next-textbox:#_x0000_s1447">
              <w:txbxContent>
                <w:p w:rsidR="004222AE" w:rsidRDefault="004222AE" w:rsidP="00B90B2A"/>
              </w:txbxContent>
            </v:textbox>
          </v:shape>
        </w:pict>
      </w:r>
    </w:p>
    <w:p w:rsidR="00B90B2A" w:rsidRDefault="00747140" w:rsidP="00B90B2A">
      <w:r>
        <w:rPr>
          <w:noProof/>
        </w:rPr>
        <w:pict>
          <v:shape id="_x0000_s1450" type="#_x0000_t202" style="position:absolute;margin-left:102.75pt;margin-top:4.65pt;width:71.5pt;height:10.5pt;z-index:251767808">
            <v:textbox style="mso-next-textbox:#_x0000_s1450">
              <w:txbxContent>
                <w:p w:rsidR="004222AE" w:rsidRDefault="004222AE" w:rsidP="00B90B2A"/>
              </w:txbxContent>
            </v:textbox>
          </v:shape>
        </w:pict>
      </w:r>
      <w:r>
        <w:rPr>
          <w:noProof/>
        </w:rPr>
        <w:pict>
          <v:shape id="_x0000_s1449" type="#_x0000_t202" style="position:absolute;margin-left:272.25pt;margin-top:4.65pt;width:68pt;height:10.5pt;z-index:251766784">
            <v:textbox style="mso-next-textbox:#_x0000_s1449">
              <w:txbxContent>
                <w:p w:rsidR="004222AE" w:rsidRDefault="004222AE" w:rsidP="00B90B2A"/>
              </w:txbxContent>
            </v:textbox>
          </v:shape>
        </w:pict>
      </w:r>
    </w:p>
    <w:p w:rsidR="00B90B2A" w:rsidRDefault="00747140" w:rsidP="00B90B2A">
      <w:r>
        <w:rPr>
          <w:noProof/>
        </w:rPr>
        <w:pict>
          <v:shape id="_x0000_s1420" type="#_x0000_t202" style="position:absolute;margin-left:34pt;margin-top:7.8pt;width:314.25pt;height:38.75pt;z-index:251737088">
            <v:textbox style="mso-next-textbox:#_x0000_s1420">
              <w:txbxContent>
                <w:p w:rsidR="004222AE" w:rsidRPr="0025796C" w:rsidRDefault="004222AE" w:rsidP="00B90B2A">
                  <w:pPr>
                    <w:rPr>
                      <w:rFonts w:hAnsi="宋体"/>
                      <w:sz w:val="24"/>
                      <w:szCs w:val="24"/>
                    </w:rPr>
                  </w:pPr>
                  <w:r w:rsidRPr="0025796C">
                    <w:rPr>
                      <w:rFonts w:hAnsi="宋体" w:hint="eastAsia"/>
                      <w:sz w:val="24"/>
                      <w:szCs w:val="24"/>
                    </w:rPr>
                    <w:t xml:space="preserve">□　</w:t>
                  </w:r>
                  <w:r w:rsidRPr="0025796C">
                    <w:rPr>
                      <w:rFonts w:hint="eastAsia"/>
                      <w:sz w:val="24"/>
                      <w:szCs w:val="24"/>
                    </w:rPr>
                    <w:t xml:space="preserve">入口相机     </w:t>
                  </w:r>
                </w:p>
                <w:p w:rsidR="004222AE" w:rsidRPr="00507419" w:rsidRDefault="004222AE" w:rsidP="00B90B2A">
                  <w:pPr>
                    <w:rPr>
                      <w:rFonts w:hAnsi="宋体"/>
                      <w:sz w:val="18"/>
                      <w:szCs w:val="18"/>
                    </w:rPr>
                  </w:pPr>
                  <w:r>
                    <w:rPr>
                      <w:rFonts w:hAnsi="宋体" w:hint="eastAsia"/>
                      <w:sz w:val="18"/>
                      <w:szCs w:val="18"/>
                    </w:rPr>
                    <w:t>IP1：                             IP2：</w:t>
                  </w:r>
                </w:p>
              </w:txbxContent>
            </v:textbox>
          </v:shape>
        </w:pict>
      </w:r>
    </w:p>
    <w:p w:rsidR="00B90B2A" w:rsidRPr="00976713" w:rsidRDefault="00747140" w:rsidP="00B90B2A">
      <w:r>
        <w:rPr>
          <w:noProof/>
        </w:rPr>
        <w:pict>
          <v:shape id="_x0000_s1428" type="#_x0000_t202" style="position:absolute;margin-left:239pt;margin-top:13.45pt;width:98.75pt;height:10.5pt;z-index:251745280">
            <v:textbox style="mso-next-textbox:#_x0000_s1428">
              <w:txbxContent>
                <w:p w:rsidR="004222AE" w:rsidRDefault="004222AE" w:rsidP="00B90B2A"/>
              </w:txbxContent>
            </v:textbox>
          </v:shape>
        </w:pict>
      </w:r>
      <w:r>
        <w:rPr>
          <w:noProof/>
        </w:rPr>
        <w:pict>
          <v:shape id="_x0000_s1427" type="#_x0000_t202" style="position:absolute;margin-left:87.25pt;margin-top:13.45pt;width:98.75pt;height:10.5pt;z-index:251744256">
            <v:textbox style="mso-next-textbox:#_x0000_s1427">
              <w:txbxContent>
                <w:p w:rsidR="004222AE" w:rsidRDefault="004222AE" w:rsidP="00B90B2A"/>
              </w:txbxContent>
            </v:textbox>
          </v:shape>
        </w:pict>
      </w:r>
    </w:p>
    <w:p w:rsidR="00B90B2A" w:rsidRDefault="00B90B2A" w:rsidP="00B90B2A">
      <w:pPr>
        <w:pStyle w:val="14"/>
      </w:pPr>
    </w:p>
    <w:p w:rsidR="00B90B2A" w:rsidRDefault="00747140" w:rsidP="00B90B2A">
      <w:pPr>
        <w:pStyle w:val="14"/>
        <w:rPr>
          <w:sz w:val="24"/>
          <w:szCs w:val="24"/>
        </w:rPr>
      </w:pPr>
      <w:r>
        <w:rPr>
          <w:noProof/>
          <w:sz w:val="24"/>
          <w:szCs w:val="24"/>
        </w:rPr>
        <w:pict>
          <v:shape id="_x0000_s1429" type="#_x0000_t202" style="position:absolute;left:0;text-align:left;margin-left:34pt;margin-top:.65pt;width:314.25pt;height:38.75pt;z-index:251746304">
            <v:textbox style="mso-next-textbox:#_x0000_s1429">
              <w:txbxContent>
                <w:p w:rsidR="004222AE" w:rsidRDefault="004222AE" w:rsidP="00B90B2A">
                  <w:pPr>
                    <w:rPr>
                      <w:rFonts w:hAnsi="宋体"/>
                      <w:sz w:val="24"/>
                      <w:szCs w:val="24"/>
                    </w:rPr>
                  </w:pPr>
                  <w:r w:rsidRPr="00DF7219">
                    <w:rPr>
                      <w:rFonts w:hAnsi="宋体" w:hint="eastAsia"/>
                      <w:sz w:val="24"/>
                      <w:szCs w:val="24"/>
                    </w:rPr>
                    <w:t xml:space="preserve">□　</w:t>
                  </w:r>
                  <w:r>
                    <w:rPr>
                      <w:rFonts w:hint="eastAsia"/>
                      <w:sz w:val="24"/>
                      <w:szCs w:val="24"/>
                    </w:rPr>
                    <w:t>出口相机</w:t>
                  </w:r>
                </w:p>
                <w:p w:rsidR="004222AE" w:rsidRPr="00507419" w:rsidRDefault="004222AE" w:rsidP="00B90B2A">
                  <w:pPr>
                    <w:rPr>
                      <w:rFonts w:hAnsi="宋体"/>
                      <w:sz w:val="18"/>
                      <w:szCs w:val="18"/>
                    </w:rPr>
                  </w:pPr>
                  <w:r>
                    <w:rPr>
                      <w:rFonts w:hAnsi="宋体" w:hint="eastAsia"/>
                      <w:sz w:val="18"/>
                      <w:szCs w:val="18"/>
                    </w:rPr>
                    <w:t>IP1：                             IP2：</w:t>
                  </w:r>
                </w:p>
              </w:txbxContent>
            </v:textbox>
          </v:shape>
        </w:pict>
      </w:r>
    </w:p>
    <w:p w:rsidR="00B90B2A" w:rsidRDefault="00747140" w:rsidP="00B90B2A">
      <w:pPr>
        <w:pStyle w:val="14"/>
        <w:rPr>
          <w:sz w:val="24"/>
          <w:szCs w:val="24"/>
        </w:rPr>
      </w:pPr>
      <w:r>
        <w:rPr>
          <w:noProof/>
          <w:sz w:val="24"/>
          <w:szCs w:val="24"/>
        </w:rPr>
        <w:pict>
          <v:shape id="_x0000_s1431" type="#_x0000_t202" style="position:absolute;left:0;text-align:left;margin-left:238.25pt;margin-top:6.3pt;width:98.75pt;height:10.5pt;z-index:251748352">
            <v:textbox style="mso-next-textbox:#_x0000_s1431">
              <w:txbxContent>
                <w:p w:rsidR="004222AE" w:rsidRDefault="004222AE" w:rsidP="00B90B2A"/>
              </w:txbxContent>
            </v:textbox>
          </v:shape>
        </w:pict>
      </w:r>
      <w:r>
        <w:rPr>
          <w:noProof/>
          <w:sz w:val="24"/>
          <w:szCs w:val="24"/>
        </w:rPr>
        <w:pict>
          <v:shape id="_x0000_s1430" type="#_x0000_t202" style="position:absolute;left:0;text-align:left;margin-left:87.25pt;margin-top:6.3pt;width:98.75pt;height:10.5pt;z-index:251747328">
            <v:textbox style="mso-next-textbox:#_x0000_s1430">
              <w:txbxContent>
                <w:p w:rsidR="004222AE" w:rsidRDefault="004222AE" w:rsidP="00B90B2A"/>
              </w:txbxContent>
            </v:textbox>
          </v:shape>
        </w:pict>
      </w:r>
    </w:p>
    <w:p w:rsidR="00B90B2A" w:rsidRDefault="00747140" w:rsidP="00B90B2A">
      <w:pPr>
        <w:pStyle w:val="14"/>
        <w:rPr>
          <w:sz w:val="24"/>
          <w:szCs w:val="24"/>
        </w:rPr>
      </w:pPr>
      <w:r>
        <w:rPr>
          <w:noProof/>
          <w:sz w:val="24"/>
          <w:szCs w:val="24"/>
        </w:rPr>
        <w:pict>
          <v:shape id="_x0000_s1426" type="#_x0000_t202" style="position:absolute;left:0;text-align:left;margin-left:34.75pt;margin-top:10.3pt;width:314.25pt;height:38.3pt;z-index:251743232">
            <v:textbox style="mso-next-textbox:#_x0000_s1426">
              <w:txbxContent>
                <w:p w:rsidR="004222AE" w:rsidRDefault="004222AE" w:rsidP="00B90B2A">
                  <w:pPr>
                    <w:rPr>
                      <w:rFonts w:hAnsi="宋体"/>
                      <w:sz w:val="24"/>
                      <w:szCs w:val="24"/>
                    </w:rPr>
                  </w:pPr>
                  <w:r w:rsidRPr="00DF7219">
                    <w:rPr>
                      <w:rFonts w:hAnsi="宋体" w:hint="eastAsia"/>
                      <w:sz w:val="24"/>
                      <w:szCs w:val="24"/>
                    </w:rPr>
                    <w:t xml:space="preserve">□　</w:t>
                  </w:r>
                  <w:r>
                    <w:rPr>
                      <w:rFonts w:hAnsi="宋体" w:hint="eastAsia"/>
                      <w:sz w:val="24"/>
                      <w:szCs w:val="24"/>
                    </w:rPr>
                    <w:t>远距离读卡器</w:t>
                  </w:r>
                </w:p>
                <w:p w:rsidR="004222AE" w:rsidRPr="005777D2" w:rsidRDefault="004222AE" w:rsidP="00B90B2A">
                  <w:pPr>
                    <w:ind w:firstLineChars="200" w:firstLine="480"/>
                    <w:rPr>
                      <w:rFonts w:hAnsi="宋体"/>
                      <w:sz w:val="24"/>
                      <w:szCs w:val="24"/>
                    </w:rPr>
                  </w:pPr>
                  <w:r>
                    <w:rPr>
                      <w:rFonts w:hAnsi="宋体" w:hint="eastAsia"/>
                      <w:sz w:val="24"/>
                      <w:szCs w:val="24"/>
                    </w:rPr>
                    <w:t>串口号：                波特率：</w:t>
                  </w:r>
                </w:p>
              </w:txbxContent>
            </v:textbox>
          </v:shape>
        </w:pict>
      </w:r>
    </w:p>
    <w:p w:rsidR="00B90B2A" w:rsidRDefault="00747140" w:rsidP="00B90B2A">
      <w:pPr>
        <w:pStyle w:val="14"/>
        <w:rPr>
          <w:sz w:val="24"/>
          <w:szCs w:val="24"/>
        </w:rPr>
      </w:pPr>
      <w:r>
        <w:rPr>
          <w:noProof/>
          <w:sz w:val="24"/>
          <w:szCs w:val="24"/>
        </w:rPr>
        <w:pict>
          <v:shape id="_x0000_s1434" type="#_x0000_t202" style="position:absolute;left:0;text-align:left;margin-left:252pt;margin-top:15.2pt;width:84pt;height:11.1pt;z-index:251751424">
            <v:textbox style="mso-next-textbox:#_x0000_s1434">
              <w:txbxContent>
                <w:p w:rsidR="004222AE" w:rsidRDefault="004222AE" w:rsidP="00B90B2A"/>
              </w:txbxContent>
            </v:textbox>
          </v:shape>
        </w:pict>
      </w:r>
      <w:r>
        <w:rPr>
          <w:noProof/>
          <w:sz w:val="24"/>
          <w:szCs w:val="24"/>
        </w:rPr>
        <w:pict>
          <v:shape id="_x0000_s1433" type="#_x0000_t202" style="position:absolute;left:0;text-align:left;margin-left:108.75pt;margin-top:15.8pt;width:92.25pt;height:10.5pt;z-index:251750400">
            <v:textbox style="mso-next-textbox:#_x0000_s1433">
              <w:txbxContent>
                <w:p w:rsidR="004222AE" w:rsidRDefault="004222AE" w:rsidP="00B90B2A"/>
              </w:txbxContent>
            </v:textbox>
          </v:shape>
        </w:pict>
      </w:r>
    </w:p>
    <w:p w:rsidR="00B90B2A" w:rsidRDefault="00B90B2A" w:rsidP="00B90B2A">
      <w:pPr>
        <w:pStyle w:val="14"/>
        <w:rPr>
          <w:sz w:val="24"/>
          <w:szCs w:val="24"/>
        </w:rPr>
      </w:pPr>
    </w:p>
    <w:p w:rsidR="00B90B2A" w:rsidRDefault="00747140" w:rsidP="00B90B2A">
      <w:pPr>
        <w:pStyle w:val="14"/>
        <w:rPr>
          <w:sz w:val="24"/>
          <w:szCs w:val="24"/>
        </w:rPr>
      </w:pPr>
      <w:r>
        <w:rPr>
          <w:noProof/>
          <w:sz w:val="24"/>
          <w:szCs w:val="24"/>
        </w:rPr>
        <w:pict>
          <v:shape id="_x0000_s1445" type="#_x0000_t202" style="position:absolute;left:0;text-align:left;margin-left:298.6pt;margin-top:8.9pt;width:39.9pt;height:11.25pt;z-index:251762688">
            <v:textbox style="mso-next-textbox:#_x0000_s1445">
              <w:txbxContent>
                <w:p w:rsidR="004222AE" w:rsidRDefault="004222AE" w:rsidP="00B90B2A"/>
              </w:txbxContent>
            </v:textbox>
          </v:shape>
        </w:pict>
      </w:r>
      <w:r>
        <w:rPr>
          <w:noProof/>
          <w:sz w:val="24"/>
          <w:szCs w:val="24"/>
        </w:rPr>
        <w:pict>
          <v:shape id="_x0000_s1444" type="#_x0000_t202" style="position:absolute;left:0;text-align:left;margin-left:209.7pt;margin-top:8.9pt;width:39.9pt;height:11.25pt;z-index:251761664">
            <v:textbox style="mso-next-textbox:#_x0000_s1444">
              <w:txbxContent>
                <w:p w:rsidR="004222AE" w:rsidRDefault="004222AE" w:rsidP="00B90B2A"/>
              </w:txbxContent>
            </v:textbox>
          </v:shape>
        </w:pict>
      </w:r>
      <w:r>
        <w:rPr>
          <w:noProof/>
          <w:sz w:val="24"/>
          <w:szCs w:val="24"/>
        </w:rPr>
        <w:pict>
          <v:shape id="_x0000_s1435" type="#_x0000_t202" style="position:absolute;left:0;text-align:left;margin-left:35.1pt;margin-top:2.9pt;width:314.25pt;height:99pt;z-index:251752448">
            <v:textbox style="mso-next-textbox:#_x0000_s1435">
              <w:txbxContent>
                <w:p w:rsidR="004222AE" w:rsidRPr="000530DF" w:rsidRDefault="004222AE" w:rsidP="00B90B2A">
                  <w:pPr>
                    <w:rPr>
                      <w:rFonts w:hAnsi="宋体"/>
                      <w:sz w:val="18"/>
                      <w:szCs w:val="18"/>
                    </w:rPr>
                  </w:pPr>
                  <w:r w:rsidRPr="00DF7219">
                    <w:rPr>
                      <w:rFonts w:hAnsi="宋体" w:hint="eastAsia"/>
                      <w:sz w:val="24"/>
                      <w:szCs w:val="24"/>
                    </w:rPr>
                    <w:t xml:space="preserve">□　</w:t>
                  </w:r>
                  <w:r>
                    <w:rPr>
                      <w:rFonts w:hAnsi="宋体" w:hint="eastAsia"/>
                      <w:sz w:val="24"/>
                      <w:szCs w:val="24"/>
                    </w:rPr>
                    <w:t>车辆控制器配置：</w:t>
                  </w:r>
                  <w:r w:rsidRPr="000530DF">
                    <w:rPr>
                      <w:rFonts w:hAnsi="宋体" w:hint="eastAsia"/>
                      <w:sz w:val="18"/>
                      <w:szCs w:val="18"/>
                    </w:rPr>
                    <w:t xml:space="preserve"> 进门延时</w:t>
                  </w:r>
                  <w:r>
                    <w:rPr>
                      <w:rFonts w:hAnsi="宋体" w:hint="eastAsia"/>
                      <w:sz w:val="18"/>
                      <w:szCs w:val="18"/>
                    </w:rPr>
                    <w:t xml:space="preserve">：     </w:t>
                  </w:r>
                  <w:r w:rsidRPr="000530DF">
                    <w:rPr>
                      <w:rFonts w:hAnsi="宋体" w:hint="eastAsia"/>
                      <w:sz w:val="18"/>
                      <w:szCs w:val="18"/>
                    </w:rPr>
                    <w:t xml:space="preserve">     出门延时</w:t>
                  </w:r>
                  <w:r>
                    <w:rPr>
                      <w:rFonts w:hAnsi="宋体" w:hint="eastAsia"/>
                      <w:sz w:val="18"/>
                      <w:szCs w:val="18"/>
                    </w:rPr>
                    <w:t>：</w:t>
                  </w:r>
                </w:p>
                <w:p w:rsidR="004222AE" w:rsidRPr="00793A40" w:rsidRDefault="004222AE" w:rsidP="00B90B2A">
                  <w:pPr>
                    <w:ind w:firstLine="465"/>
                    <w:rPr>
                      <w:rFonts w:hAnsi="宋体"/>
                      <w:szCs w:val="21"/>
                    </w:rPr>
                  </w:pPr>
                  <w:r w:rsidRPr="00793A40">
                    <w:rPr>
                      <w:rFonts w:hAnsi="宋体" w:hint="eastAsia"/>
                      <w:szCs w:val="21"/>
                    </w:rPr>
                    <w:t>区域：</w:t>
                  </w:r>
                </w:p>
                <w:p w:rsidR="004222AE" w:rsidRPr="00793A40" w:rsidRDefault="004222AE" w:rsidP="00B90B2A">
                  <w:pPr>
                    <w:ind w:firstLine="465"/>
                    <w:rPr>
                      <w:rFonts w:hAnsi="宋体"/>
                      <w:szCs w:val="21"/>
                    </w:rPr>
                  </w:pPr>
                  <w:r w:rsidRPr="00793A40">
                    <w:rPr>
                      <w:rFonts w:hAnsi="宋体" w:hint="eastAsia"/>
                      <w:szCs w:val="21"/>
                    </w:rPr>
                    <w:t>ID：</w:t>
                  </w:r>
                </w:p>
                <w:p w:rsidR="004222AE" w:rsidRPr="00793A40" w:rsidRDefault="004222AE" w:rsidP="00B90B2A">
                  <w:pPr>
                    <w:ind w:firstLine="465"/>
                    <w:rPr>
                      <w:rFonts w:hAnsi="宋体"/>
                      <w:szCs w:val="21"/>
                    </w:rPr>
                  </w:pPr>
                  <w:r w:rsidRPr="00793A40">
                    <w:rPr>
                      <w:rFonts w:hAnsi="宋体" w:hint="eastAsia"/>
                      <w:szCs w:val="21"/>
                    </w:rPr>
                    <w:t>IP：</w:t>
                  </w:r>
                </w:p>
                <w:p w:rsidR="004222AE" w:rsidRPr="00793A40" w:rsidRDefault="004222AE" w:rsidP="00B90B2A">
                  <w:pPr>
                    <w:ind w:firstLine="465"/>
                    <w:rPr>
                      <w:rFonts w:hAnsi="宋体"/>
                      <w:szCs w:val="21"/>
                    </w:rPr>
                  </w:pPr>
                  <w:r w:rsidRPr="00793A40">
                    <w:rPr>
                      <w:rFonts w:hAnsi="宋体" w:hint="eastAsia"/>
                      <w:szCs w:val="21"/>
                    </w:rPr>
                    <w:t>端口号：</w:t>
                  </w:r>
                </w:p>
                <w:p w:rsidR="004222AE" w:rsidRPr="00793A40" w:rsidRDefault="004222AE" w:rsidP="00B90B2A">
                  <w:pPr>
                    <w:ind w:firstLine="465"/>
                    <w:rPr>
                      <w:szCs w:val="21"/>
                    </w:rPr>
                  </w:pPr>
                  <w:r>
                    <w:rPr>
                      <w:rFonts w:hAnsi="宋体" w:hint="eastAsia"/>
                      <w:szCs w:val="21"/>
                    </w:rPr>
                    <w:t>门(进)</w:t>
                  </w:r>
                  <w:r w:rsidRPr="00793A40">
                    <w:rPr>
                      <w:rFonts w:hAnsi="宋体" w:hint="eastAsia"/>
                      <w:szCs w:val="21"/>
                    </w:rPr>
                    <w:t>：</w:t>
                  </w:r>
                  <w:r>
                    <w:rPr>
                      <w:rFonts w:hAnsi="宋体" w:hint="eastAsia"/>
                      <w:szCs w:val="21"/>
                    </w:rPr>
                    <w:t xml:space="preserve">     门(出)：</w:t>
                  </w:r>
                </w:p>
              </w:txbxContent>
            </v:textbox>
          </v:shape>
        </w:pict>
      </w:r>
    </w:p>
    <w:p w:rsidR="00B90B2A" w:rsidRDefault="00747140" w:rsidP="00B90B2A">
      <w:pPr>
        <w:pStyle w:val="14"/>
        <w:rPr>
          <w:sz w:val="24"/>
          <w:szCs w:val="24"/>
        </w:rPr>
      </w:pPr>
      <w:r>
        <w:rPr>
          <w:noProof/>
          <w:sz w:val="24"/>
          <w:szCs w:val="24"/>
        </w:rPr>
        <w:pict>
          <v:shape id="_x0000_s1441" type="#_x0000_t202" style="position:absolute;left:0;text-align:left;margin-left:214.35pt;margin-top:7.6pt;width:124.5pt;height:47.25pt;z-index:251758592">
            <v:textbox style="mso-next-textbox:#_x0000_s1441">
              <w:txbxContent>
                <w:p w:rsidR="004222AE" w:rsidRDefault="004222AE" w:rsidP="00B90B2A">
                  <w:r>
                    <w:rPr>
                      <w:rFonts w:hint="eastAsia"/>
                    </w:rPr>
                    <w:t>控制器反馈信息</w:t>
                  </w:r>
                </w:p>
              </w:txbxContent>
            </v:textbox>
          </v:shape>
        </w:pict>
      </w:r>
      <w:r>
        <w:rPr>
          <w:noProof/>
          <w:sz w:val="24"/>
          <w:szCs w:val="24"/>
        </w:rPr>
        <w:pict>
          <v:shape id="_x0000_s1436" type="#_x0000_t202" style="position:absolute;left:0;text-align:left;margin-left:101.85pt;margin-top:7.6pt;width:104.25pt;height:11.25pt;z-index:251753472">
            <v:textbox style="mso-next-textbox:#_x0000_s1436">
              <w:txbxContent>
                <w:p w:rsidR="004222AE" w:rsidRDefault="004222AE" w:rsidP="00B90B2A"/>
              </w:txbxContent>
            </v:textbox>
          </v:shape>
        </w:pict>
      </w:r>
    </w:p>
    <w:p w:rsidR="00B90B2A" w:rsidRDefault="00747140" w:rsidP="00B90B2A">
      <w:pPr>
        <w:pStyle w:val="14"/>
        <w:rPr>
          <w:sz w:val="24"/>
          <w:szCs w:val="24"/>
        </w:rPr>
      </w:pPr>
      <w:r>
        <w:rPr>
          <w:noProof/>
          <w:sz w:val="24"/>
          <w:szCs w:val="24"/>
        </w:rPr>
        <w:pict>
          <v:shape id="_x0000_s1437" type="#_x0000_t202" style="position:absolute;left:0;text-align:left;margin-left:101.85pt;margin-top:7.8pt;width:104.25pt;height:11.25pt;z-index:251754496">
            <v:textbox style="mso-next-textbox:#_x0000_s1437">
              <w:txbxContent>
                <w:p w:rsidR="004222AE" w:rsidRDefault="004222AE" w:rsidP="00B90B2A"/>
              </w:txbxContent>
            </v:textbox>
          </v:shape>
        </w:pict>
      </w:r>
    </w:p>
    <w:p w:rsidR="00B90B2A" w:rsidRDefault="00747140" w:rsidP="00B90B2A">
      <w:pPr>
        <w:pStyle w:val="14"/>
        <w:rPr>
          <w:sz w:val="24"/>
          <w:szCs w:val="24"/>
        </w:rPr>
      </w:pPr>
      <w:r>
        <w:rPr>
          <w:noProof/>
          <w:sz w:val="24"/>
          <w:szCs w:val="24"/>
        </w:rPr>
        <w:pict>
          <v:shape id="_x0000_s1438" type="#_x0000_t202" style="position:absolute;left:0;text-align:left;margin-left:101.85pt;margin-top:7.25pt;width:104.25pt;height:11.25pt;z-index:251755520">
            <v:textbox style="mso-next-textbox:#_x0000_s1438">
              <w:txbxContent>
                <w:p w:rsidR="004222AE" w:rsidRDefault="004222AE" w:rsidP="00B90B2A"/>
              </w:txbxContent>
            </v:textbox>
          </v:shape>
        </w:pict>
      </w:r>
    </w:p>
    <w:p w:rsidR="00B90B2A" w:rsidRDefault="00747140" w:rsidP="00B90B2A">
      <w:pPr>
        <w:pStyle w:val="14"/>
        <w:rPr>
          <w:sz w:val="24"/>
          <w:szCs w:val="24"/>
        </w:rPr>
      </w:pPr>
      <w:r>
        <w:rPr>
          <w:noProof/>
          <w:sz w:val="24"/>
          <w:szCs w:val="24"/>
        </w:rPr>
        <w:pict>
          <v:shape id="_x0000_s1451" type="#_x0000_t202" style="position:absolute;left:0;text-align:left;margin-left:249.6pt;margin-top:11.2pt;width:39pt;height:21.75pt;z-index:251768832">
            <v:textbox style="mso-next-textbox:#_x0000_s1451">
              <w:txbxContent>
                <w:p w:rsidR="004222AE" w:rsidRDefault="004222AE" w:rsidP="00B90B2A">
                  <w:r>
                    <w:rPr>
                      <w:rFonts w:hint="eastAsia"/>
                    </w:rPr>
                    <w:t>测试</w:t>
                  </w:r>
                </w:p>
              </w:txbxContent>
            </v:textbox>
          </v:shape>
        </w:pict>
      </w:r>
      <w:r>
        <w:rPr>
          <w:noProof/>
          <w:sz w:val="24"/>
          <w:szCs w:val="24"/>
        </w:rPr>
        <w:pict>
          <v:shape id="_x0000_s1442" type="#_x0000_t202" style="position:absolute;left:0;text-align:left;margin-left:298.6pt;margin-top:11.2pt;width:39pt;height:21.75pt;z-index:251759616">
            <v:textbox style="mso-next-textbox:#_x0000_s1442">
              <w:txbxContent>
                <w:p w:rsidR="004222AE" w:rsidRDefault="004222AE" w:rsidP="00B90B2A">
                  <w:r>
                    <w:rPr>
                      <w:rFonts w:hint="eastAsia"/>
                    </w:rPr>
                    <w:t>下载</w:t>
                  </w:r>
                </w:p>
              </w:txbxContent>
            </v:textbox>
          </v:shape>
        </w:pict>
      </w:r>
      <w:r>
        <w:rPr>
          <w:noProof/>
          <w:sz w:val="24"/>
          <w:szCs w:val="24"/>
        </w:rPr>
        <w:pict>
          <v:shape id="_x0000_s1439" type="#_x0000_t202" style="position:absolute;left:0;text-align:left;margin-left:108.6pt;margin-top:5.95pt;width:97.5pt;height:11.25pt;z-index:251756544">
            <v:textbox style="mso-next-textbox:#_x0000_s1439">
              <w:txbxContent>
                <w:p w:rsidR="004222AE" w:rsidRDefault="004222AE" w:rsidP="00B90B2A"/>
              </w:txbxContent>
            </v:textbox>
          </v:shape>
        </w:pict>
      </w:r>
    </w:p>
    <w:p w:rsidR="00B90B2A" w:rsidRDefault="00747140" w:rsidP="00B90B2A">
      <w:pPr>
        <w:pStyle w:val="14"/>
        <w:rPr>
          <w:sz w:val="24"/>
          <w:szCs w:val="24"/>
        </w:rPr>
      </w:pPr>
      <w:r>
        <w:rPr>
          <w:noProof/>
          <w:sz w:val="24"/>
          <w:szCs w:val="24"/>
        </w:rPr>
        <w:pict>
          <v:shape id="_x0000_s1443" type="#_x0000_t202" style="position:absolute;left:0;text-align:left;margin-left:165.75pt;margin-top:5.4pt;width:39.4pt;height:11.25pt;z-index:251760640">
            <v:textbox style="mso-next-textbox:#_x0000_s1443">
              <w:txbxContent>
                <w:p w:rsidR="004222AE" w:rsidRDefault="004222AE" w:rsidP="00B90B2A"/>
              </w:txbxContent>
            </v:textbox>
          </v:shape>
        </w:pict>
      </w:r>
      <w:r>
        <w:rPr>
          <w:noProof/>
          <w:sz w:val="24"/>
          <w:szCs w:val="24"/>
        </w:rPr>
        <w:pict>
          <v:shape id="_x0000_s1440" type="#_x0000_t202" style="position:absolute;left:0;text-align:left;margin-left:98.1pt;margin-top:4.65pt;width:30.9pt;height:12pt;z-index:251757568">
            <v:textbox style="mso-next-textbox:#_x0000_s1440">
              <w:txbxContent>
                <w:p w:rsidR="004222AE" w:rsidRDefault="004222AE" w:rsidP="00B90B2A"/>
              </w:txbxContent>
            </v:textbox>
          </v:shape>
        </w:pict>
      </w:r>
    </w:p>
    <w:p w:rsidR="00C86D3D" w:rsidRDefault="00747140" w:rsidP="00B90B2A">
      <w:pPr>
        <w:pStyle w:val="14"/>
        <w:rPr>
          <w:sz w:val="24"/>
          <w:szCs w:val="24"/>
        </w:rPr>
      </w:pPr>
      <w:r>
        <w:rPr>
          <w:noProof/>
          <w:sz w:val="24"/>
          <w:szCs w:val="24"/>
        </w:rPr>
        <w:pict>
          <v:shape id="_x0000_s1432" type="#_x0000_t202" style="position:absolute;left:0;text-align:left;margin-left:297pt;margin-top:7.15pt;width:39pt;height:21.75pt;z-index:251749376">
            <v:textbox style="mso-next-textbox:#_x0000_s1432">
              <w:txbxContent>
                <w:p w:rsidR="004222AE" w:rsidRDefault="004222AE" w:rsidP="00B90B2A">
                  <w:r>
                    <w:rPr>
                      <w:rFonts w:hint="eastAsia"/>
                    </w:rPr>
                    <w:t>取消</w:t>
                  </w:r>
                </w:p>
              </w:txbxContent>
            </v:textbox>
          </v:shape>
        </w:pict>
      </w:r>
      <w:r>
        <w:rPr>
          <w:noProof/>
          <w:sz w:val="24"/>
          <w:szCs w:val="24"/>
        </w:rPr>
        <w:pict>
          <v:shape id="_x0000_s1424" type="#_x0000_t202" style="position:absolute;left:0;text-align:left;margin-left:251.25pt;margin-top:7.15pt;width:39pt;height:21.75pt;z-index:251741184">
            <v:textbox style="mso-next-textbox:#_x0000_s1424">
              <w:txbxContent>
                <w:p w:rsidR="004222AE" w:rsidRDefault="004222AE" w:rsidP="00B90B2A">
                  <w:r>
                    <w:rPr>
                      <w:rFonts w:hint="eastAsia"/>
                    </w:rPr>
                    <w:t>保存</w:t>
                  </w:r>
                </w:p>
              </w:txbxContent>
            </v:textbox>
          </v:shape>
        </w:pict>
      </w:r>
    </w:p>
    <w:p w:rsidR="00C86D3D" w:rsidRDefault="00C86D3D" w:rsidP="00B90B2A">
      <w:pPr>
        <w:pStyle w:val="14"/>
        <w:rPr>
          <w:sz w:val="24"/>
          <w:szCs w:val="24"/>
        </w:rPr>
      </w:pPr>
    </w:p>
    <w:p w:rsidR="00874B2A" w:rsidRDefault="00874B2A" w:rsidP="00B90B2A">
      <w:pPr>
        <w:pStyle w:val="14"/>
        <w:rPr>
          <w:sz w:val="24"/>
          <w:szCs w:val="24"/>
        </w:rPr>
      </w:pPr>
    </w:p>
    <w:p w:rsidR="00B90B2A" w:rsidRDefault="00874B2A" w:rsidP="005F48FC">
      <w:pPr>
        <w:spacing w:line="360" w:lineRule="auto"/>
        <w:ind w:firstLineChars="200" w:firstLine="480"/>
        <w:rPr>
          <w:sz w:val="24"/>
          <w:szCs w:val="24"/>
        </w:rPr>
      </w:pPr>
      <w:r>
        <w:rPr>
          <w:rFonts w:hint="eastAsia"/>
          <w:sz w:val="24"/>
          <w:szCs w:val="24"/>
        </w:rPr>
        <w:t>【车辆报号配置】预留车辆报号接口，与车辆报号服务器连接地址；</w:t>
      </w:r>
    </w:p>
    <w:p w:rsidR="00874B2A" w:rsidRDefault="00874B2A" w:rsidP="005F48FC">
      <w:pPr>
        <w:spacing w:line="360" w:lineRule="auto"/>
        <w:ind w:firstLineChars="200" w:firstLine="480"/>
        <w:rPr>
          <w:sz w:val="24"/>
          <w:szCs w:val="24"/>
        </w:rPr>
      </w:pPr>
      <w:r>
        <w:rPr>
          <w:rFonts w:hint="eastAsia"/>
          <w:sz w:val="24"/>
          <w:szCs w:val="24"/>
        </w:rPr>
        <w:t>【</w:t>
      </w:r>
      <w:r w:rsidR="005F48FC">
        <w:rPr>
          <w:rFonts w:hint="eastAsia"/>
          <w:sz w:val="24"/>
          <w:szCs w:val="24"/>
        </w:rPr>
        <w:t>出入口抓拍</w:t>
      </w:r>
      <w:r>
        <w:rPr>
          <w:rFonts w:hint="eastAsia"/>
          <w:sz w:val="24"/>
          <w:szCs w:val="24"/>
        </w:rPr>
        <w:t>摄像机】</w:t>
      </w:r>
      <w:r w:rsidR="005F48FC">
        <w:rPr>
          <w:rFonts w:hint="eastAsia"/>
          <w:sz w:val="24"/>
          <w:szCs w:val="24"/>
        </w:rPr>
        <w:t>输入IP地址，点击“测试”按钮可验证相机连接情况；</w:t>
      </w:r>
    </w:p>
    <w:p w:rsidR="005F48FC" w:rsidRPr="00874B2A" w:rsidRDefault="005F48FC" w:rsidP="005F48FC">
      <w:pPr>
        <w:spacing w:line="360" w:lineRule="auto"/>
        <w:ind w:firstLineChars="200" w:firstLine="480"/>
        <w:rPr>
          <w:sz w:val="24"/>
          <w:szCs w:val="24"/>
        </w:rPr>
      </w:pPr>
      <w:r>
        <w:rPr>
          <w:rFonts w:hint="eastAsia"/>
          <w:sz w:val="24"/>
          <w:szCs w:val="24"/>
        </w:rPr>
        <w:t>【远距离读卡器】配置远距离读卡器串口号、波特率；</w:t>
      </w:r>
    </w:p>
    <w:p w:rsidR="00AB56EF" w:rsidRDefault="005F48FC" w:rsidP="005F48FC">
      <w:pPr>
        <w:spacing w:line="360" w:lineRule="auto"/>
        <w:ind w:firstLineChars="200" w:firstLine="480"/>
        <w:rPr>
          <w:sz w:val="24"/>
          <w:szCs w:val="24"/>
        </w:rPr>
        <w:sectPr w:rsidR="00AB56EF" w:rsidSect="00670334">
          <w:pgSz w:w="11906" w:h="16838"/>
          <w:pgMar w:top="1417" w:right="1417" w:bottom="1417" w:left="1417" w:header="850" w:footer="850" w:gutter="0"/>
          <w:cols w:space="720"/>
          <w:formProt w:val="0"/>
          <w:titlePg/>
          <w:docGrid w:type="lines" w:linePitch="326"/>
        </w:sectPr>
      </w:pPr>
      <w:r>
        <w:rPr>
          <w:rFonts w:hint="eastAsia"/>
          <w:sz w:val="24"/>
          <w:szCs w:val="24"/>
        </w:rPr>
        <w:t>【车辆控制器】</w:t>
      </w:r>
      <w:r w:rsidR="004E51DD">
        <w:rPr>
          <w:rFonts w:hint="eastAsia"/>
          <w:sz w:val="24"/>
          <w:szCs w:val="24"/>
        </w:rPr>
        <w:t>输入配置信息，点击“下载”按钮将配置信息下载进入车辆控制器</w:t>
      </w:r>
      <w:r w:rsidR="00ED3E8A">
        <w:rPr>
          <w:rFonts w:hint="eastAsia"/>
          <w:sz w:val="24"/>
          <w:szCs w:val="24"/>
        </w:rPr>
        <w:t>，点击“测试”按钮，检测车辆控制器是否连接正常</w:t>
      </w:r>
      <w:r w:rsidR="005D2041">
        <w:rPr>
          <w:rFonts w:hint="eastAsia"/>
          <w:sz w:val="24"/>
          <w:szCs w:val="24"/>
        </w:rPr>
        <w:t>。</w:t>
      </w:r>
    </w:p>
    <w:p w:rsidR="00966197" w:rsidRDefault="00B0676C" w:rsidP="00966197">
      <w:pPr>
        <w:pStyle w:val="4"/>
      </w:pPr>
      <w:bookmarkStart w:id="29" w:name="_Toc461715407"/>
      <w:r>
        <w:rPr>
          <w:rFonts w:hint="eastAsia"/>
        </w:rPr>
        <w:lastRenderedPageBreak/>
        <w:t>LED</w:t>
      </w:r>
      <w:r>
        <w:rPr>
          <w:rFonts w:hint="eastAsia"/>
        </w:rPr>
        <w:t>屏</w:t>
      </w:r>
      <w:r w:rsidR="00966197">
        <w:rPr>
          <w:rFonts w:hint="eastAsia"/>
        </w:rPr>
        <w:t>配置</w:t>
      </w:r>
      <w:r w:rsidR="00670334" w:rsidRPr="00670334">
        <w:rPr>
          <w:rFonts w:hint="eastAsia"/>
          <w:color w:val="FF0000"/>
        </w:rPr>
        <w:t>（</w:t>
      </w:r>
      <w:r w:rsidR="00670334">
        <w:rPr>
          <w:rFonts w:hint="eastAsia"/>
          <w:color w:val="FF0000"/>
        </w:rPr>
        <w:t>二</w:t>
      </w:r>
      <w:r w:rsidR="00670334" w:rsidRPr="00670334">
        <w:rPr>
          <w:rFonts w:hint="eastAsia"/>
          <w:color w:val="FF0000"/>
        </w:rPr>
        <w:t>期）</w:t>
      </w:r>
      <w:bookmarkEnd w:id="29"/>
    </w:p>
    <w:p w:rsidR="008556AF" w:rsidRDefault="00747140" w:rsidP="008556AF">
      <w:pPr>
        <w:pStyle w:val="14"/>
        <w:rPr>
          <w:sz w:val="24"/>
          <w:szCs w:val="24"/>
        </w:rPr>
      </w:pPr>
      <w:r>
        <w:rPr>
          <w:noProof/>
          <w:sz w:val="24"/>
          <w:szCs w:val="24"/>
        </w:rPr>
        <w:pict>
          <v:group id="_x0000_s1456" style="position:absolute;left:0;text-align:left;margin-left:24.75pt;margin-top:9.3pt;width:338.85pt;height:341.25pt;z-index:251772928" coordorigin="2295,2250" coordsize="6777,6825">
            <v:shape id="_x0000_s1457" type="#_x0000_t202" style="position:absolute;left:2295;top:2250;width:6777;height:6825;mso-width-relative:margin;mso-height-relative:margin">
              <v:textbox>
                <w:txbxContent>
                  <w:p w:rsidR="004222AE" w:rsidRDefault="004222AE" w:rsidP="008556AF"/>
                  <w:p w:rsidR="004222AE" w:rsidRDefault="004222AE" w:rsidP="008556AF"/>
                  <w:p w:rsidR="004222AE" w:rsidRPr="00C27B60" w:rsidRDefault="004222AE" w:rsidP="008556AF">
                    <w:pPr>
                      <w:pStyle w:val="afb"/>
                      <w:ind w:left="360" w:firstLineChars="0" w:firstLine="0"/>
                    </w:pPr>
                    <w:r w:rsidRPr="00DF7219">
                      <w:rPr>
                        <w:rFonts w:hint="eastAsia"/>
                        <w:sz w:val="24"/>
                        <w:szCs w:val="24"/>
                      </w:rPr>
                      <w:t xml:space="preserve">　</w:t>
                    </w:r>
                  </w:p>
                  <w:p w:rsidR="004222AE" w:rsidRDefault="004222AE" w:rsidP="008556AF"/>
                  <w:p w:rsidR="004222AE" w:rsidRDefault="004222AE" w:rsidP="008556AF"/>
                  <w:p w:rsidR="004222AE" w:rsidRDefault="004222AE" w:rsidP="008556AF"/>
                  <w:p w:rsidR="004222AE" w:rsidRDefault="004222AE" w:rsidP="008556AF"/>
                  <w:p w:rsidR="004222AE" w:rsidRDefault="004222AE" w:rsidP="008556AF"/>
                  <w:p w:rsidR="004222AE" w:rsidRDefault="004222AE" w:rsidP="008556AF"/>
                  <w:p w:rsidR="004222AE" w:rsidRDefault="004222AE" w:rsidP="008556AF"/>
                  <w:p w:rsidR="004222AE" w:rsidRDefault="004222AE" w:rsidP="008556AF"/>
                  <w:p w:rsidR="004222AE" w:rsidRDefault="004222AE" w:rsidP="008556AF"/>
                </w:txbxContent>
              </v:textbox>
            </v:shape>
            <v:shape id="_x0000_s1458" type="#_x0000_t202" style="position:absolute;left:2295;top:2250;width:1400;height:470">
              <v:textbox>
                <w:txbxContent>
                  <w:p w:rsidR="004222AE" w:rsidRPr="00C364E4" w:rsidRDefault="004222AE" w:rsidP="008556AF">
                    <w:pPr>
                      <w:rPr>
                        <w:color w:val="D9D9D9" w:themeColor="background1" w:themeShade="D9"/>
                        <w:sz w:val="18"/>
                        <w:szCs w:val="18"/>
                      </w:rPr>
                    </w:pPr>
                    <w:r>
                      <w:rPr>
                        <w:rFonts w:hint="eastAsia"/>
                        <w:color w:val="D9D9D9" w:themeColor="background1" w:themeShade="D9"/>
                        <w:sz w:val="18"/>
                        <w:szCs w:val="18"/>
                      </w:rPr>
                      <w:t>人员接口</w:t>
                    </w:r>
                  </w:p>
                </w:txbxContent>
              </v:textbox>
            </v:shape>
            <v:shape id="_x0000_s1459" type="#_x0000_t202" style="position:absolute;left:6500;top:2250;width:1275;height:470">
              <v:textbox>
                <w:txbxContent>
                  <w:p w:rsidR="004222AE" w:rsidRPr="000749A1" w:rsidRDefault="004222AE" w:rsidP="008556AF">
                    <w:pPr>
                      <w:rPr>
                        <w:color w:val="D9D9D9" w:themeColor="background1" w:themeShade="D9"/>
                      </w:rPr>
                    </w:pPr>
                    <w:r w:rsidRPr="000749A1">
                      <w:rPr>
                        <w:rFonts w:hint="eastAsia"/>
                        <w:color w:val="D9D9D9" w:themeColor="background1" w:themeShade="D9"/>
                      </w:rPr>
                      <w:t>车辆</w:t>
                    </w:r>
                    <w:r>
                      <w:rPr>
                        <w:rFonts w:hint="eastAsia"/>
                        <w:color w:val="D9D9D9" w:themeColor="background1" w:themeShade="D9"/>
                      </w:rPr>
                      <w:t>配置</w:t>
                    </w:r>
                  </w:p>
                </w:txbxContent>
              </v:textbox>
            </v:shape>
            <v:shape id="_x0000_s1460" type="#_x0000_t202" style="position:absolute;left:5115;top:2250;width:1385;height:470">
              <v:textbox>
                <w:txbxContent>
                  <w:p w:rsidR="004222AE" w:rsidRPr="00FD7BA2" w:rsidRDefault="004222AE" w:rsidP="008556AF">
                    <w:pPr>
                      <w:rPr>
                        <w:color w:val="D9D9D9" w:themeColor="background1" w:themeShade="D9"/>
                        <w:sz w:val="18"/>
                        <w:szCs w:val="18"/>
                      </w:rPr>
                    </w:pPr>
                    <w:r w:rsidRPr="00FD7BA2">
                      <w:rPr>
                        <w:rFonts w:hint="eastAsia"/>
                        <w:color w:val="D9D9D9" w:themeColor="background1" w:themeShade="D9"/>
                        <w:sz w:val="18"/>
                        <w:szCs w:val="18"/>
                      </w:rPr>
                      <w:t>刷卡方式</w:t>
                    </w:r>
                  </w:p>
                </w:txbxContent>
              </v:textbox>
            </v:shape>
            <v:shape id="_x0000_s1461" type="#_x0000_t202" style="position:absolute;left:3705;top:2250;width:1400;height:470">
              <v:textbox>
                <w:txbxContent>
                  <w:p w:rsidR="004222AE" w:rsidRPr="00EA7F51" w:rsidRDefault="004222AE" w:rsidP="008556AF">
                    <w:pPr>
                      <w:rPr>
                        <w:color w:val="D9D9D9" w:themeColor="background1" w:themeShade="D9"/>
                        <w:sz w:val="18"/>
                        <w:szCs w:val="18"/>
                      </w:rPr>
                    </w:pPr>
                    <w:r w:rsidRPr="00EA7F51">
                      <w:rPr>
                        <w:rFonts w:hint="eastAsia"/>
                        <w:color w:val="D9D9D9" w:themeColor="background1" w:themeShade="D9"/>
                        <w:sz w:val="18"/>
                        <w:szCs w:val="18"/>
                      </w:rPr>
                      <w:t>验证模式</w:t>
                    </w:r>
                  </w:p>
                </w:txbxContent>
              </v:textbox>
            </v:shape>
            <v:shape id="_x0000_s1462" type="#_x0000_t202" style="position:absolute;left:7085;top:8570;width:780;height:435">
              <v:textbox style="mso-next-textbox:#_x0000_s1462">
                <w:txbxContent>
                  <w:p w:rsidR="004222AE" w:rsidRDefault="004222AE" w:rsidP="008556AF">
                    <w:r>
                      <w:rPr>
                        <w:rFonts w:hint="eastAsia"/>
                      </w:rPr>
                      <w:t>保存</w:t>
                    </w:r>
                  </w:p>
                </w:txbxContent>
              </v:textbox>
            </v:shape>
            <v:shape id="_x0000_s1463" type="#_x0000_t202" style="position:absolute;left:7775;top:2250;width:1297;height:470">
              <v:textbox>
                <w:txbxContent>
                  <w:p w:rsidR="004222AE" w:rsidRPr="00C364E4" w:rsidRDefault="004222AE" w:rsidP="008556AF">
                    <w:r>
                      <w:rPr>
                        <w:rFonts w:hint="eastAsia"/>
                      </w:rPr>
                      <w:t>LED屏配置</w:t>
                    </w:r>
                  </w:p>
                </w:txbxContent>
              </v:textbox>
            </v:shape>
            <v:shape id="_x0000_s1464" type="#_x0000_t202" style="position:absolute;left:8000;top:8570;width:780;height:435">
              <v:textbox style="mso-next-textbox:#_x0000_s1464">
                <w:txbxContent>
                  <w:p w:rsidR="004222AE" w:rsidRDefault="004222AE" w:rsidP="008556AF">
                    <w:r>
                      <w:rPr>
                        <w:rFonts w:hint="eastAsia"/>
                      </w:rPr>
                      <w:t>取消</w:t>
                    </w:r>
                  </w:p>
                </w:txbxContent>
              </v:textbox>
            </v:shape>
            <v:shape id="_x0000_s1465" type="#_x0000_t202" style="position:absolute;left:2495;top:2780;width:6285;height:1390">
              <v:textbox style="mso-next-textbox:#_x0000_s1465">
                <w:txbxContent>
                  <w:p w:rsidR="004222AE" w:rsidRPr="005777D2" w:rsidRDefault="004222AE" w:rsidP="008556AF">
                    <w:pPr>
                      <w:rPr>
                        <w:rFonts w:hAnsi="宋体"/>
                        <w:sz w:val="24"/>
                        <w:szCs w:val="24"/>
                      </w:rPr>
                    </w:pPr>
                    <w:r w:rsidRPr="00DF7219">
                      <w:rPr>
                        <w:rFonts w:hAnsi="宋体" w:hint="eastAsia"/>
                        <w:sz w:val="24"/>
                        <w:szCs w:val="24"/>
                      </w:rPr>
                      <w:t xml:space="preserve">□　</w:t>
                    </w:r>
                    <w:r>
                      <w:rPr>
                        <w:rFonts w:hAnsi="宋体" w:hint="eastAsia"/>
                        <w:sz w:val="24"/>
                        <w:szCs w:val="24"/>
                      </w:rPr>
                      <w:t>入口LED屏IP1：           屏宽：    屏高：</w:t>
                    </w:r>
                  </w:p>
                  <w:p w:rsidR="004222AE" w:rsidRDefault="004222AE" w:rsidP="008556AF">
                    <w:pPr>
                      <w:ind w:firstLineChars="200" w:firstLine="480"/>
                      <w:rPr>
                        <w:rFonts w:hAnsi="宋体"/>
                        <w:sz w:val="24"/>
                        <w:szCs w:val="24"/>
                      </w:rPr>
                    </w:pPr>
                    <w:r w:rsidRPr="00DF7219">
                      <w:rPr>
                        <w:rFonts w:hAnsi="宋体" w:hint="eastAsia"/>
                        <w:sz w:val="24"/>
                        <w:szCs w:val="24"/>
                      </w:rPr>
                      <w:t>□</w:t>
                    </w:r>
                    <w:r>
                      <w:rPr>
                        <w:rFonts w:hAnsi="宋体" w:hint="eastAsia"/>
                        <w:sz w:val="24"/>
                        <w:szCs w:val="24"/>
                      </w:rPr>
                      <w:t xml:space="preserve"> 日常显示                 字体：</w:t>
                    </w:r>
                  </w:p>
                  <w:p w:rsidR="004222AE" w:rsidRPr="008A2EE1" w:rsidRDefault="004222AE" w:rsidP="008556AF">
                    <w:pPr>
                      <w:ind w:firstLineChars="350" w:firstLine="700"/>
                      <w:rPr>
                        <w:rFonts w:hAnsi="宋体"/>
                        <w:szCs w:val="21"/>
                      </w:rPr>
                    </w:pPr>
                    <w:r w:rsidRPr="008A2EE1">
                      <w:rPr>
                        <w:rFonts w:hAnsi="宋体" w:hint="eastAsia"/>
                        <w:szCs w:val="21"/>
                      </w:rPr>
                      <w:t>（减速慢行</w:t>
                    </w:r>
                    <w:r>
                      <w:rPr>
                        <w:rFonts w:hAnsi="宋体" w:hint="eastAsia"/>
                        <w:sz w:val="24"/>
                        <w:szCs w:val="24"/>
                      </w:rPr>
                      <w:t>大小：</w:t>
                    </w:r>
                  </w:p>
                  <w:p w:rsidR="004222AE" w:rsidRPr="000530DF" w:rsidRDefault="004222AE" w:rsidP="008556AF">
                    <w:pPr>
                      <w:ind w:firstLineChars="450" w:firstLine="900"/>
                      <w:rPr>
                        <w:rFonts w:hAnsi="宋体"/>
                        <w:sz w:val="24"/>
                        <w:szCs w:val="24"/>
                      </w:rPr>
                    </w:pPr>
                    <w:r w:rsidRPr="008A2EE1">
                      <w:rPr>
                        <w:rFonts w:hAnsi="宋体" w:hint="eastAsia"/>
                        <w:szCs w:val="21"/>
                      </w:rPr>
                      <w:t>有序通过）</w:t>
                    </w:r>
                    <w:r>
                      <w:rPr>
                        <w:rFonts w:hAnsi="宋体" w:hint="eastAsia"/>
                        <w:sz w:val="24"/>
                        <w:szCs w:val="24"/>
                      </w:rPr>
                      <w:t>对齐方式：</w:t>
                    </w:r>
                  </w:p>
                </w:txbxContent>
              </v:textbox>
            </v:shape>
            <v:shape id="_x0000_s1466" type="#_x0000_t202" style="position:absolute;left:4830;top:2904;width:1365;height:210">
              <v:textbox style="mso-next-textbox:#_x0000_s1466">
                <w:txbxContent>
                  <w:p w:rsidR="004222AE" w:rsidRDefault="004222AE" w:rsidP="008556AF"/>
                </w:txbxContent>
              </v:textbox>
            </v:shape>
            <v:shape id="_x0000_s1467" type="#_x0000_t202" style="position:absolute;left:6870;top:2919;width:480;height:210">
              <v:textbox style="mso-next-textbox:#_x0000_s1467">
                <w:txbxContent>
                  <w:p w:rsidR="004222AE" w:rsidRDefault="004222AE" w:rsidP="008556AF"/>
                </w:txbxContent>
              </v:textbox>
            </v:shape>
            <v:shape id="_x0000_s1468" type="#_x0000_t202" style="position:absolute;left:8060;top:2919;width:480;height:210">
              <v:textbox style="mso-next-textbox:#_x0000_s1468">
                <w:txbxContent>
                  <w:p w:rsidR="004222AE" w:rsidRDefault="004222AE" w:rsidP="008556AF"/>
                </w:txbxContent>
              </v:textbox>
            </v:shape>
            <v:shape id="_x0000_s1469" type="#_x0000_t202" style="position:absolute;left:7095;top:3231;width:1455;height:210">
              <v:textbox style="mso-next-textbox:#_x0000_s1469">
                <w:txbxContent>
                  <w:p w:rsidR="004222AE" w:rsidRDefault="004222AE" w:rsidP="008556AF"/>
                </w:txbxContent>
              </v:textbox>
            </v:shape>
            <v:shape id="_x0000_s1470" type="#_x0000_t202" style="position:absolute;left:7115;top:3510;width:1425;height:210">
              <v:textbox style="mso-next-textbox:#_x0000_s1470">
                <w:txbxContent>
                  <w:p w:rsidR="004222AE" w:rsidRDefault="004222AE" w:rsidP="008556AF"/>
                </w:txbxContent>
              </v:textbox>
            </v:shape>
            <v:shape id="_x0000_s1471" type="#_x0000_t202" style="position:absolute;left:7580;top:3795;width:960;height:210">
              <v:textbox style="mso-next-textbox:#_x0000_s1471">
                <w:txbxContent>
                  <w:p w:rsidR="004222AE" w:rsidRDefault="004222AE" w:rsidP="008556AF"/>
                </w:txbxContent>
              </v:textbox>
            </v:shape>
            <v:shape id="_x0000_s1472" type="#_x0000_t202" style="position:absolute;left:4695;top:3186;width:1680;height:909">
              <v:textbox>
                <w:txbxContent>
                  <w:p w:rsidR="004222AE" w:rsidRDefault="004222AE" w:rsidP="008556AF">
                    <w:r>
                      <w:rPr>
                        <w:rFonts w:hint="eastAsia"/>
                      </w:rPr>
                      <w:t>编写文字</w:t>
                    </w:r>
                  </w:p>
                </w:txbxContent>
              </v:textbox>
            </v:shape>
            <v:shape id="_x0000_s1473" type="#_x0000_t202" style="position:absolute;left:2495;top:4230;width:6285;height:1390">
              <v:textbox style="mso-next-textbox:#_x0000_s1473">
                <w:txbxContent>
                  <w:p w:rsidR="004222AE" w:rsidRPr="005777D2" w:rsidRDefault="004222AE" w:rsidP="008556AF">
                    <w:pPr>
                      <w:rPr>
                        <w:rFonts w:hAnsi="宋体"/>
                        <w:sz w:val="24"/>
                        <w:szCs w:val="24"/>
                      </w:rPr>
                    </w:pPr>
                    <w:r w:rsidRPr="00DF7219">
                      <w:rPr>
                        <w:rFonts w:hAnsi="宋体" w:hint="eastAsia"/>
                        <w:sz w:val="24"/>
                        <w:szCs w:val="24"/>
                      </w:rPr>
                      <w:t xml:space="preserve">□　</w:t>
                    </w:r>
                    <w:r>
                      <w:rPr>
                        <w:rFonts w:hAnsi="宋体" w:hint="eastAsia"/>
                        <w:sz w:val="24"/>
                        <w:szCs w:val="24"/>
                      </w:rPr>
                      <w:t>入口LED屏IP2：           屏宽：    屏高：</w:t>
                    </w:r>
                  </w:p>
                  <w:p w:rsidR="004222AE" w:rsidRDefault="004222AE" w:rsidP="008556AF">
                    <w:pPr>
                      <w:ind w:firstLineChars="200" w:firstLine="480"/>
                      <w:rPr>
                        <w:rFonts w:hAnsi="宋体"/>
                        <w:sz w:val="24"/>
                        <w:szCs w:val="24"/>
                      </w:rPr>
                    </w:pPr>
                    <w:r w:rsidRPr="00DF7219">
                      <w:rPr>
                        <w:rFonts w:hAnsi="宋体" w:hint="eastAsia"/>
                        <w:sz w:val="24"/>
                        <w:szCs w:val="24"/>
                      </w:rPr>
                      <w:t>□</w:t>
                    </w:r>
                    <w:r>
                      <w:rPr>
                        <w:rFonts w:hAnsi="宋体" w:hint="eastAsia"/>
                        <w:sz w:val="24"/>
                        <w:szCs w:val="24"/>
                      </w:rPr>
                      <w:t xml:space="preserve"> 日常显示                 字体：</w:t>
                    </w:r>
                  </w:p>
                  <w:p w:rsidR="004222AE" w:rsidRPr="008A2EE1" w:rsidRDefault="004222AE" w:rsidP="008556AF">
                    <w:pPr>
                      <w:ind w:firstLineChars="350" w:firstLine="700"/>
                      <w:rPr>
                        <w:rFonts w:hAnsi="宋体"/>
                        <w:szCs w:val="21"/>
                      </w:rPr>
                    </w:pPr>
                    <w:r w:rsidRPr="008A2EE1">
                      <w:rPr>
                        <w:rFonts w:hAnsi="宋体" w:hint="eastAsia"/>
                        <w:szCs w:val="21"/>
                      </w:rPr>
                      <w:t>（减速慢行</w:t>
                    </w:r>
                    <w:r>
                      <w:rPr>
                        <w:rFonts w:hAnsi="宋体" w:hint="eastAsia"/>
                        <w:sz w:val="24"/>
                        <w:szCs w:val="24"/>
                      </w:rPr>
                      <w:t>大小：</w:t>
                    </w:r>
                  </w:p>
                  <w:p w:rsidR="004222AE" w:rsidRPr="000530DF" w:rsidRDefault="004222AE" w:rsidP="008556AF">
                    <w:pPr>
                      <w:ind w:firstLineChars="450" w:firstLine="900"/>
                      <w:rPr>
                        <w:rFonts w:hAnsi="宋体"/>
                        <w:sz w:val="24"/>
                        <w:szCs w:val="24"/>
                      </w:rPr>
                    </w:pPr>
                    <w:r w:rsidRPr="008A2EE1">
                      <w:rPr>
                        <w:rFonts w:hAnsi="宋体" w:hint="eastAsia"/>
                        <w:szCs w:val="21"/>
                      </w:rPr>
                      <w:t>有序通过）</w:t>
                    </w:r>
                    <w:r>
                      <w:rPr>
                        <w:rFonts w:hAnsi="宋体" w:hint="eastAsia"/>
                        <w:sz w:val="24"/>
                        <w:szCs w:val="24"/>
                      </w:rPr>
                      <w:t>对齐方式：</w:t>
                    </w:r>
                  </w:p>
                </w:txbxContent>
              </v:textbox>
            </v:shape>
            <v:shape id="_x0000_s1474" type="#_x0000_t202" style="position:absolute;left:4830;top:4354;width:1365;height:210">
              <v:textbox style="mso-next-textbox:#_x0000_s1474">
                <w:txbxContent>
                  <w:p w:rsidR="004222AE" w:rsidRDefault="004222AE" w:rsidP="008556AF"/>
                </w:txbxContent>
              </v:textbox>
            </v:shape>
            <v:shape id="_x0000_s1475" type="#_x0000_t202" style="position:absolute;left:6870;top:4369;width:480;height:210">
              <v:textbox style="mso-next-textbox:#_x0000_s1475">
                <w:txbxContent>
                  <w:p w:rsidR="004222AE" w:rsidRDefault="004222AE" w:rsidP="008556AF"/>
                </w:txbxContent>
              </v:textbox>
            </v:shape>
            <v:shape id="_x0000_s1476" type="#_x0000_t202" style="position:absolute;left:8060;top:4369;width:480;height:210">
              <v:textbox style="mso-next-textbox:#_x0000_s1476">
                <w:txbxContent>
                  <w:p w:rsidR="004222AE" w:rsidRDefault="004222AE" w:rsidP="008556AF"/>
                </w:txbxContent>
              </v:textbox>
            </v:shape>
            <v:shape id="_x0000_s1477" type="#_x0000_t202" style="position:absolute;left:7095;top:4681;width:1455;height:210">
              <v:textbox style="mso-next-textbox:#_x0000_s1477">
                <w:txbxContent>
                  <w:p w:rsidR="004222AE" w:rsidRDefault="004222AE" w:rsidP="008556AF"/>
                </w:txbxContent>
              </v:textbox>
            </v:shape>
            <v:shape id="_x0000_s1478" type="#_x0000_t202" style="position:absolute;left:7115;top:4960;width:1425;height:210">
              <v:textbox style="mso-next-textbox:#_x0000_s1478">
                <w:txbxContent>
                  <w:p w:rsidR="004222AE" w:rsidRDefault="004222AE" w:rsidP="008556AF"/>
                </w:txbxContent>
              </v:textbox>
            </v:shape>
            <v:shape id="_x0000_s1479" type="#_x0000_t202" style="position:absolute;left:7580;top:5245;width:960;height:210">
              <v:textbox style="mso-next-textbox:#_x0000_s1479">
                <w:txbxContent>
                  <w:p w:rsidR="004222AE" w:rsidRDefault="004222AE" w:rsidP="008556AF"/>
                </w:txbxContent>
              </v:textbox>
            </v:shape>
            <v:shape id="_x0000_s1480" type="#_x0000_t202" style="position:absolute;left:4695;top:4636;width:1680;height:909">
              <v:textbox>
                <w:txbxContent>
                  <w:p w:rsidR="004222AE" w:rsidRDefault="004222AE" w:rsidP="008556AF">
                    <w:r>
                      <w:rPr>
                        <w:rFonts w:hint="eastAsia"/>
                      </w:rPr>
                      <w:t>编写文字</w:t>
                    </w:r>
                  </w:p>
                </w:txbxContent>
              </v:textbox>
            </v:shape>
            <v:shape id="_x0000_s1481" type="#_x0000_t202" style="position:absolute;left:2505;top:5670;width:6285;height:1390">
              <v:textbox style="mso-next-textbox:#_x0000_s1481">
                <w:txbxContent>
                  <w:p w:rsidR="004222AE" w:rsidRPr="005777D2" w:rsidRDefault="004222AE" w:rsidP="008556AF">
                    <w:pPr>
                      <w:rPr>
                        <w:rFonts w:hAnsi="宋体"/>
                        <w:sz w:val="24"/>
                        <w:szCs w:val="24"/>
                      </w:rPr>
                    </w:pPr>
                    <w:r w:rsidRPr="00DF7219">
                      <w:rPr>
                        <w:rFonts w:hAnsi="宋体" w:hint="eastAsia"/>
                        <w:sz w:val="24"/>
                        <w:szCs w:val="24"/>
                      </w:rPr>
                      <w:t xml:space="preserve">□　</w:t>
                    </w:r>
                    <w:r>
                      <w:rPr>
                        <w:rFonts w:hAnsi="宋体" w:hint="eastAsia"/>
                        <w:sz w:val="24"/>
                        <w:szCs w:val="24"/>
                      </w:rPr>
                      <w:t>出口LED屏IP1：           屏宽：    屏高：</w:t>
                    </w:r>
                  </w:p>
                  <w:p w:rsidR="004222AE" w:rsidRDefault="004222AE" w:rsidP="008556AF">
                    <w:pPr>
                      <w:ind w:firstLineChars="200" w:firstLine="480"/>
                      <w:rPr>
                        <w:rFonts w:hAnsi="宋体"/>
                        <w:sz w:val="24"/>
                        <w:szCs w:val="24"/>
                      </w:rPr>
                    </w:pPr>
                    <w:r w:rsidRPr="00DF7219">
                      <w:rPr>
                        <w:rFonts w:hAnsi="宋体" w:hint="eastAsia"/>
                        <w:sz w:val="24"/>
                        <w:szCs w:val="24"/>
                      </w:rPr>
                      <w:t>□</w:t>
                    </w:r>
                    <w:r>
                      <w:rPr>
                        <w:rFonts w:hAnsi="宋体" w:hint="eastAsia"/>
                        <w:sz w:val="24"/>
                        <w:szCs w:val="24"/>
                      </w:rPr>
                      <w:t xml:space="preserve"> 日常显示                 字体：</w:t>
                    </w:r>
                  </w:p>
                  <w:p w:rsidR="004222AE" w:rsidRPr="008A2EE1" w:rsidRDefault="004222AE" w:rsidP="008556AF">
                    <w:pPr>
                      <w:ind w:firstLineChars="350" w:firstLine="700"/>
                      <w:rPr>
                        <w:rFonts w:hAnsi="宋体"/>
                        <w:szCs w:val="21"/>
                      </w:rPr>
                    </w:pPr>
                    <w:r w:rsidRPr="008A2EE1">
                      <w:rPr>
                        <w:rFonts w:hAnsi="宋体" w:hint="eastAsia"/>
                        <w:szCs w:val="21"/>
                      </w:rPr>
                      <w:t>（减速慢行</w:t>
                    </w:r>
                    <w:r>
                      <w:rPr>
                        <w:rFonts w:hAnsi="宋体" w:hint="eastAsia"/>
                        <w:sz w:val="24"/>
                        <w:szCs w:val="24"/>
                      </w:rPr>
                      <w:t>大小：</w:t>
                    </w:r>
                  </w:p>
                  <w:p w:rsidR="004222AE" w:rsidRPr="000530DF" w:rsidRDefault="004222AE" w:rsidP="008556AF">
                    <w:pPr>
                      <w:ind w:firstLineChars="450" w:firstLine="900"/>
                      <w:rPr>
                        <w:rFonts w:hAnsi="宋体"/>
                        <w:sz w:val="24"/>
                        <w:szCs w:val="24"/>
                      </w:rPr>
                    </w:pPr>
                    <w:r w:rsidRPr="008A2EE1">
                      <w:rPr>
                        <w:rFonts w:hAnsi="宋体" w:hint="eastAsia"/>
                        <w:szCs w:val="21"/>
                      </w:rPr>
                      <w:t>有序通过）</w:t>
                    </w:r>
                    <w:r>
                      <w:rPr>
                        <w:rFonts w:hAnsi="宋体" w:hint="eastAsia"/>
                        <w:sz w:val="24"/>
                        <w:szCs w:val="24"/>
                      </w:rPr>
                      <w:t>对齐方式：</w:t>
                    </w:r>
                  </w:p>
                </w:txbxContent>
              </v:textbox>
            </v:shape>
            <v:shape id="_x0000_s1482" type="#_x0000_t202" style="position:absolute;left:4840;top:5794;width:1365;height:210">
              <v:textbox style="mso-next-textbox:#_x0000_s1482">
                <w:txbxContent>
                  <w:p w:rsidR="004222AE" w:rsidRDefault="004222AE" w:rsidP="008556AF"/>
                </w:txbxContent>
              </v:textbox>
            </v:shape>
            <v:shape id="_x0000_s1483" type="#_x0000_t202" style="position:absolute;left:6880;top:5809;width:480;height:210">
              <v:textbox style="mso-next-textbox:#_x0000_s1483">
                <w:txbxContent>
                  <w:p w:rsidR="004222AE" w:rsidRDefault="004222AE" w:rsidP="008556AF"/>
                </w:txbxContent>
              </v:textbox>
            </v:shape>
            <v:shape id="_x0000_s1484" type="#_x0000_t202" style="position:absolute;left:8070;top:5809;width:480;height:210">
              <v:textbox style="mso-next-textbox:#_x0000_s1484">
                <w:txbxContent>
                  <w:p w:rsidR="004222AE" w:rsidRDefault="004222AE" w:rsidP="008556AF"/>
                </w:txbxContent>
              </v:textbox>
            </v:shape>
            <v:shape id="_x0000_s1485" type="#_x0000_t202" style="position:absolute;left:7105;top:6121;width:1455;height:210">
              <v:textbox style="mso-next-textbox:#_x0000_s1485">
                <w:txbxContent>
                  <w:p w:rsidR="004222AE" w:rsidRDefault="004222AE" w:rsidP="008556AF"/>
                </w:txbxContent>
              </v:textbox>
            </v:shape>
            <v:shape id="_x0000_s1486" type="#_x0000_t202" style="position:absolute;left:7125;top:6400;width:1425;height:210">
              <v:textbox style="mso-next-textbox:#_x0000_s1486">
                <w:txbxContent>
                  <w:p w:rsidR="004222AE" w:rsidRDefault="004222AE" w:rsidP="008556AF"/>
                </w:txbxContent>
              </v:textbox>
            </v:shape>
            <v:shape id="_x0000_s1487" type="#_x0000_t202" style="position:absolute;left:7590;top:6685;width:960;height:210">
              <v:textbox style="mso-next-textbox:#_x0000_s1487">
                <w:txbxContent>
                  <w:p w:rsidR="004222AE" w:rsidRDefault="004222AE" w:rsidP="008556AF"/>
                </w:txbxContent>
              </v:textbox>
            </v:shape>
            <v:shape id="_x0000_s1488" type="#_x0000_t202" style="position:absolute;left:4705;top:6076;width:1680;height:909">
              <v:textbox>
                <w:txbxContent>
                  <w:p w:rsidR="004222AE" w:rsidRDefault="004222AE" w:rsidP="008556AF">
                    <w:r>
                      <w:rPr>
                        <w:rFonts w:hint="eastAsia"/>
                      </w:rPr>
                      <w:t>编写文字</w:t>
                    </w:r>
                  </w:p>
                </w:txbxContent>
              </v:textbox>
            </v:shape>
            <v:shape id="_x0000_s1489" type="#_x0000_t202" style="position:absolute;left:2505;top:7095;width:6285;height:1390">
              <v:textbox style="mso-next-textbox:#_x0000_s1489">
                <w:txbxContent>
                  <w:p w:rsidR="004222AE" w:rsidRPr="005777D2" w:rsidRDefault="004222AE" w:rsidP="008556AF">
                    <w:pPr>
                      <w:rPr>
                        <w:rFonts w:hAnsi="宋体"/>
                        <w:sz w:val="24"/>
                        <w:szCs w:val="24"/>
                      </w:rPr>
                    </w:pPr>
                    <w:r w:rsidRPr="00DF7219">
                      <w:rPr>
                        <w:rFonts w:hAnsi="宋体" w:hint="eastAsia"/>
                        <w:sz w:val="24"/>
                        <w:szCs w:val="24"/>
                      </w:rPr>
                      <w:t xml:space="preserve">□　</w:t>
                    </w:r>
                    <w:r>
                      <w:rPr>
                        <w:rFonts w:hAnsi="宋体" w:hint="eastAsia"/>
                        <w:sz w:val="24"/>
                        <w:szCs w:val="24"/>
                      </w:rPr>
                      <w:t>出口LED屏IP2：           屏宽：    屏高：</w:t>
                    </w:r>
                  </w:p>
                  <w:p w:rsidR="004222AE" w:rsidRDefault="004222AE" w:rsidP="008556AF">
                    <w:pPr>
                      <w:ind w:firstLineChars="200" w:firstLine="480"/>
                      <w:rPr>
                        <w:rFonts w:hAnsi="宋体"/>
                        <w:sz w:val="24"/>
                        <w:szCs w:val="24"/>
                      </w:rPr>
                    </w:pPr>
                    <w:r w:rsidRPr="00DF7219">
                      <w:rPr>
                        <w:rFonts w:hAnsi="宋体" w:hint="eastAsia"/>
                        <w:sz w:val="24"/>
                        <w:szCs w:val="24"/>
                      </w:rPr>
                      <w:t>□</w:t>
                    </w:r>
                    <w:r>
                      <w:rPr>
                        <w:rFonts w:hAnsi="宋体" w:hint="eastAsia"/>
                        <w:sz w:val="24"/>
                        <w:szCs w:val="24"/>
                      </w:rPr>
                      <w:t xml:space="preserve"> 日常显示                 字体：</w:t>
                    </w:r>
                  </w:p>
                  <w:p w:rsidR="004222AE" w:rsidRPr="008A2EE1" w:rsidRDefault="004222AE" w:rsidP="008556AF">
                    <w:pPr>
                      <w:ind w:firstLineChars="350" w:firstLine="700"/>
                      <w:rPr>
                        <w:rFonts w:hAnsi="宋体"/>
                        <w:szCs w:val="21"/>
                      </w:rPr>
                    </w:pPr>
                    <w:r w:rsidRPr="008A2EE1">
                      <w:rPr>
                        <w:rFonts w:hAnsi="宋体" w:hint="eastAsia"/>
                        <w:szCs w:val="21"/>
                      </w:rPr>
                      <w:t>（减速慢行</w:t>
                    </w:r>
                    <w:r>
                      <w:rPr>
                        <w:rFonts w:hAnsi="宋体" w:hint="eastAsia"/>
                        <w:sz w:val="24"/>
                        <w:szCs w:val="24"/>
                      </w:rPr>
                      <w:t>大小：</w:t>
                    </w:r>
                  </w:p>
                  <w:p w:rsidR="004222AE" w:rsidRPr="000530DF" w:rsidRDefault="004222AE" w:rsidP="008556AF">
                    <w:pPr>
                      <w:ind w:firstLineChars="450" w:firstLine="900"/>
                      <w:rPr>
                        <w:rFonts w:hAnsi="宋体"/>
                        <w:sz w:val="24"/>
                        <w:szCs w:val="24"/>
                      </w:rPr>
                    </w:pPr>
                    <w:r w:rsidRPr="008A2EE1">
                      <w:rPr>
                        <w:rFonts w:hAnsi="宋体" w:hint="eastAsia"/>
                        <w:szCs w:val="21"/>
                      </w:rPr>
                      <w:t>有序通过）</w:t>
                    </w:r>
                    <w:r>
                      <w:rPr>
                        <w:rFonts w:hAnsi="宋体" w:hint="eastAsia"/>
                        <w:sz w:val="24"/>
                        <w:szCs w:val="24"/>
                      </w:rPr>
                      <w:t>对齐方式：</w:t>
                    </w:r>
                  </w:p>
                </w:txbxContent>
              </v:textbox>
            </v:shape>
            <v:shape id="_x0000_s1490" type="#_x0000_t202" style="position:absolute;left:4840;top:7219;width:1365;height:210">
              <v:textbox style="mso-next-textbox:#_x0000_s1490">
                <w:txbxContent>
                  <w:p w:rsidR="004222AE" w:rsidRDefault="004222AE" w:rsidP="008556AF"/>
                </w:txbxContent>
              </v:textbox>
            </v:shape>
            <v:shape id="_x0000_s1491" type="#_x0000_t202" style="position:absolute;left:6880;top:7234;width:480;height:210">
              <v:textbox style="mso-next-textbox:#_x0000_s1491">
                <w:txbxContent>
                  <w:p w:rsidR="004222AE" w:rsidRDefault="004222AE" w:rsidP="008556AF"/>
                </w:txbxContent>
              </v:textbox>
            </v:shape>
            <v:shape id="_x0000_s1492" type="#_x0000_t202" style="position:absolute;left:8070;top:7234;width:480;height:210">
              <v:textbox style="mso-next-textbox:#_x0000_s1492">
                <w:txbxContent>
                  <w:p w:rsidR="004222AE" w:rsidRDefault="004222AE" w:rsidP="008556AF"/>
                </w:txbxContent>
              </v:textbox>
            </v:shape>
            <v:shape id="_x0000_s1493" type="#_x0000_t202" style="position:absolute;left:7105;top:7546;width:1455;height:210">
              <v:textbox style="mso-next-textbox:#_x0000_s1493">
                <w:txbxContent>
                  <w:p w:rsidR="004222AE" w:rsidRDefault="004222AE" w:rsidP="008556AF"/>
                </w:txbxContent>
              </v:textbox>
            </v:shape>
            <v:shape id="_x0000_s1494" type="#_x0000_t202" style="position:absolute;left:7125;top:7825;width:1425;height:210">
              <v:textbox style="mso-next-textbox:#_x0000_s1494">
                <w:txbxContent>
                  <w:p w:rsidR="004222AE" w:rsidRDefault="004222AE" w:rsidP="008556AF"/>
                </w:txbxContent>
              </v:textbox>
            </v:shape>
            <v:shape id="_x0000_s1495" type="#_x0000_t202" style="position:absolute;left:7590;top:8110;width:960;height:210">
              <v:textbox style="mso-next-textbox:#_x0000_s1495">
                <w:txbxContent>
                  <w:p w:rsidR="004222AE" w:rsidRDefault="004222AE" w:rsidP="008556AF"/>
                </w:txbxContent>
              </v:textbox>
            </v:shape>
            <v:shape id="_x0000_s1496" type="#_x0000_t202" style="position:absolute;left:4705;top:7501;width:1680;height:909">
              <v:textbox>
                <w:txbxContent>
                  <w:p w:rsidR="004222AE" w:rsidRDefault="004222AE" w:rsidP="008556AF">
                    <w:r>
                      <w:rPr>
                        <w:rFonts w:hint="eastAsia"/>
                      </w:rPr>
                      <w:t>编写文字</w:t>
                    </w:r>
                  </w:p>
                </w:txbxContent>
              </v:textbox>
            </v:shape>
          </v:group>
        </w:pict>
      </w: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8556AF" w:rsidRDefault="008556AF" w:rsidP="008556AF">
      <w:pPr>
        <w:pStyle w:val="14"/>
        <w:rPr>
          <w:sz w:val="24"/>
          <w:szCs w:val="24"/>
        </w:rPr>
      </w:pPr>
    </w:p>
    <w:p w:rsidR="00966197" w:rsidRPr="001C5924" w:rsidRDefault="00966197" w:rsidP="001C5924">
      <w:pPr>
        <w:spacing w:line="360" w:lineRule="auto"/>
        <w:ind w:firstLineChars="200" w:firstLine="480"/>
        <w:rPr>
          <w:sz w:val="24"/>
          <w:szCs w:val="24"/>
        </w:rPr>
      </w:pPr>
    </w:p>
    <w:p w:rsidR="000012C6" w:rsidRDefault="000012C6" w:rsidP="001C5924">
      <w:pPr>
        <w:spacing w:line="360" w:lineRule="auto"/>
        <w:ind w:firstLineChars="200" w:firstLine="480"/>
        <w:rPr>
          <w:sz w:val="24"/>
          <w:szCs w:val="24"/>
        </w:rPr>
        <w:sectPr w:rsidR="000012C6" w:rsidSect="00670334">
          <w:pgSz w:w="11906" w:h="16838"/>
          <w:pgMar w:top="1417" w:right="1417" w:bottom="1417" w:left="1417" w:header="850" w:footer="850" w:gutter="0"/>
          <w:cols w:space="720"/>
          <w:formProt w:val="0"/>
          <w:titlePg/>
          <w:docGrid w:type="lines" w:linePitch="326"/>
        </w:sectPr>
      </w:pPr>
    </w:p>
    <w:p w:rsidR="00EF4281" w:rsidRDefault="00EF4281" w:rsidP="00EF4281">
      <w:pPr>
        <w:pStyle w:val="2"/>
      </w:pPr>
      <w:bookmarkStart w:id="30" w:name="_Toc461715408"/>
      <w:r w:rsidRPr="00D2500D">
        <w:rPr>
          <w:rFonts w:hint="eastAsia"/>
        </w:rPr>
        <w:lastRenderedPageBreak/>
        <w:t>.</w:t>
      </w:r>
      <w:r w:rsidR="00AB56EF">
        <w:rPr>
          <w:rFonts w:hint="eastAsia"/>
        </w:rPr>
        <w:t>门禁</w:t>
      </w:r>
      <w:r>
        <w:rPr>
          <w:rFonts w:hint="eastAsia"/>
        </w:rPr>
        <w:t>管理软件</w:t>
      </w:r>
      <w:bookmarkEnd w:id="30"/>
    </w:p>
    <w:p w:rsidR="00CF12E6" w:rsidRDefault="00CF12E6" w:rsidP="00CF12E6">
      <w:pPr>
        <w:pStyle w:val="3"/>
      </w:pPr>
      <w:bookmarkStart w:id="31" w:name="_Toc461715409"/>
      <w:r>
        <w:rPr>
          <w:rFonts w:hint="eastAsia"/>
        </w:rPr>
        <w:t>历史记录查询</w:t>
      </w:r>
      <w:bookmarkEnd w:id="31"/>
    </w:p>
    <w:p w:rsidR="00CF12E6" w:rsidRDefault="00CF12E6" w:rsidP="00CF12E6">
      <w:pPr>
        <w:pStyle w:val="4"/>
      </w:pPr>
      <w:bookmarkStart w:id="32" w:name="_Toc461715410"/>
      <w:r>
        <w:rPr>
          <w:rFonts w:hint="eastAsia"/>
        </w:rPr>
        <w:t>人员查验记录查询</w:t>
      </w:r>
      <w:r w:rsidR="00670334" w:rsidRPr="00670334">
        <w:rPr>
          <w:rFonts w:hint="eastAsia"/>
          <w:color w:val="FF0000"/>
        </w:rPr>
        <w:t>（</w:t>
      </w:r>
      <w:r w:rsidR="00670334">
        <w:rPr>
          <w:rFonts w:hint="eastAsia"/>
          <w:color w:val="FF0000"/>
        </w:rPr>
        <w:t>二</w:t>
      </w:r>
      <w:r w:rsidR="00670334" w:rsidRPr="00670334">
        <w:rPr>
          <w:rFonts w:hint="eastAsia"/>
          <w:color w:val="FF0000"/>
        </w:rPr>
        <w:t>期）</w:t>
      </w:r>
      <w:bookmarkEnd w:id="32"/>
    </w:p>
    <w:p w:rsidR="0061542D" w:rsidRDefault="007B2220" w:rsidP="00CF12E6">
      <w:pPr>
        <w:spacing w:line="360" w:lineRule="auto"/>
        <w:ind w:firstLineChars="200" w:firstLine="480"/>
        <w:rPr>
          <w:sz w:val="24"/>
        </w:rPr>
      </w:pPr>
      <w:r>
        <w:rPr>
          <w:rFonts w:hint="eastAsia"/>
          <w:sz w:val="24"/>
        </w:rPr>
        <w:t>注意</w:t>
      </w:r>
      <w:r w:rsidR="0061542D">
        <w:rPr>
          <w:rFonts w:hint="eastAsia"/>
          <w:sz w:val="24"/>
        </w:rPr>
        <w:t>：人员查验记录与门禁通行记录设计不同数据表。</w:t>
      </w:r>
    </w:p>
    <w:p w:rsidR="00CF12E6" w:rsidRDefault="00CF12E6" w:rsidP="00CF12E6">
      <w:pPr>
        <w:spacing w:line="360" w:lineRule="auto"/>
        <w:ind w:firstLineChars="200" w:firstLine="480"/>
        <w:rPr>
          <w:sz w:val="24"/>
        </w:rPr>
      </w:pPr>
      <w:r>
        <w:rPr>
          <w:rFonts w:hint="eastAsia"/>
          <w:sz w:val="24"/>
        </w:rPr>
        <w:t>【查询条件】</w:t>
      </w:r>
      <w:r w:rsidRPr="0071745C">
        <w:rPr>
          <w:rFonts w:hint="eastAsia"/>
          <w:sz w:val="24"/>
        </w:rPr>
        <w:t>多条件对人员通行历史记录综合查询</w:t>
      </w:r>
      <w:r>
        <w:rPr>
          <w:rFonts w:hint="eastAsia"/>
          <w:sz w:val="24"/>
        </w:rPr>
        <w:t>，查询条件有：起始结束时间、姓名、证件号。</w:t>
      </w:r>
    </w:p>
    <w:p w:rsidR="00CF12E6" w:rsidRDefault="00CF12E6" w:rsidP="00CF12E6">
      <w:pPr>
        <w:spacing w:line="360" w:lineRule="auto"/>
        <w:ind w:firstLineChars="200" w:firstLine="480"/>
        <w:rPr>
          <w:sz w:val="24"/>
        </w:rPr>
      </w:pPr>
      <w:r>
        <w:rPr>
          <w:rFonts w:hint="eastAsia"/>
          <w:sz w:val="24"/>
        </w:rPr>
        <w:t>【信息表格】人员信息表字段信息有：证件号码、姓名、部门、门禁通道、通行方向、通行时间、通行结果、抓拍照片、库内照片。</w:t>
      </w:r>
    </w:p>
    <w:p w:rsidR="00CF12E6" w:rsidRDefault="00CF12E6" w:rsidP="00CF12E6">
      <w:pPr>
        <w:spacing w:line="360" w:lineRule="auto"/>
        <w:ind w:firstLineChars="200" w:firstLine="480"/>
        <w:rPr>
          <w:sz w:val="24"/>
        </w:rPr>
      </w:pPr>
      <w:r>
        <w:rPr>
          <w:rFonts w:hint="eastAsia"/>
          <w:sz w:val="24"/>
        </w:rPr>
        <w:t>【查看详情】将人员通行记录信息生成表单，支持打印。</w:t>
      </w:r>
    </w:p>
    <w:p w:rsidR="00CF12E6" w:rsidRDefault="00CF12E6" w:rsidP="00CF12E6">
      <w:pPr>
        <w:pStyle w:val="4"/>
      </w:pPr>
      <w:bookmarkStart w:id="33" w:name="_Toc461715411"/>
      <w:r>
        <w:rPr>
          <w:rFonts w:hint="eastAsia"/>
        </w:rPr>
        <w:t>车辆查验历史记录查询</w:t>
      </w:r>
      <w:r w:rsidR="00670334" w:rsidRPr="00670334">
        <w:rPr>
          <w:rFonts w:hint="eastAsia"/>
          <w:color w:val="FF0000"/>
        </w:rPr>
        <w:t>（</w:t>
      </w:r>
      <w:r w:rsidR="00670334">
        <w:rPr>
          <w:rFonts w:hint="eastAsia"/>
          <w:color w:val="FF0000"/>
        </w:rPr>
        <w:t>二</w:t>
      </w:r>
      <w:r w:rsidR="00670334" w:rsidRPr="00670334">
        <w:rPr>
          <w:rFonts w:hint="eastAsia"/>
          <w:color w:val="FF0000"/>
        </w:rPr>
        <w:t>期）</w:t>
      </w:r>
      <w:bookmarkEnd w:id="33"/>
    </w:p>
    <w:p w:rsidR="00CF12E6" w:rsidRDefault="00CF12E6" w:rsidP="00CF12E6">
      <w:pPr>
        <w:spacing w:line="360" w:lineRule="auto"/>
        <w:ind w:firstLineChars="200" w:firstLine="480"/>
        <w:rPr>
          <w:sz w:val="24"/>
        </w:rPr>
      </w:pPr>
      <w:r>
        <w:rPr>
          <w:rFonts w:hint="eastAsia"/>
          <w:sz w:val="24"/>
        </w:rPr>
        <w:t>【查询条件】</w:t>
      </w:r>
      <w:r w:rsidRPr="0071745C">
        <w:rPr>
          <w:rFonts w:hint="eastAsia"/>
          <w:sz w:val="24"/>
        </w:rPr>
        <w:t>多条件对</w:t>
      </w:r>
      <w:r>
        <w:rPr>
          <w:rFonts w:hint="eastAsia"/>
          <w:sz w:val="24"/>
        </w:rPr>
        <w:t>车辆</w:t>
      </w:r>
      <w:r w:rsidRPr="0071745C">
        <w:rPr>
          <w:rFonts w:hint="eastAsia"/>
          <w:sz w:val="24"/>
        </w:rPr>
        <w:t>通行历史记录综合查询</w:t>
      </w:r>
      <w:r>
        <w:rPr>
          <w:rFonts w:hint="eastAsia"/>
          <w:sz w:val="24"/>
        </w:rPr>
        <w:t>，查询条件有：起始结束时间、姓名、车牌号。</w:t>
      </w:r>
    </w:p>
    <w:p w:rsidR="00CF12E6" w:rsidRDefault="00CF12E6" w:rsidP="00CF12E6">
      <w:pPr>
        <w:spacing w:line="360" w:lineRule="auto"/>
        <w:ind w:firstLineChars="200" w:firstLine="480"/>
        <w:rPr>
          <w:sz w:val="24"/>
        </w:rPr>
      </w:pPr>
      <w:r>
        <w:rPr>
          <w:rFonts w:hint="eastAsia"/>
          <w:sz w:val="24"/>
        </w:rPr>
        <w:t>【信息表格】车辆信息表字段信息有：车牌号、姓名、部门、道闸通道、通行方向、通行时间、通行结果、车辆抓拍照片。</w:t>
      </w:r>
    </w:p>
    <w:p w:rsidR="00CF12E6" w:rsidRDefault="00CF12E6" w:rsidP="00CF12E6">
      <w:pPr>
        <w:spacing w:line="360" w:lineRule="auto"/>
        <w:ind w:firstLineChars="200" w:firstLine="480"/>
        <w:rPr>
          <w:sz w:val="24"/>
        </w:rPr>
      </w:pPr>
      <w:r>
        <w:rPr>
          <w:rFonts w:hint="eastAsia"/>
          <w:sz w:val="24"/>
        </w:rPr>
        <w:t>【查看详情】将车辆通行记录信息生成表单，支持打印。</w:t>
      </w:r>
    </w:p>
    <w:p w:rsidR="00CF12E6" w:rsidRDefault="00CF12E6" w:rsidP="00894AE4">
      <w:pPr>
        <w:pStyle w:val="3"/>
      </w:pPr>
      <w:bookmarkStart w:id="34" w:name="_Toc461715412"/>
      <w:r>
        <w:rPr>
          <w:rFonts w:hint="eastAsia"/>
        </w:rPr>
        <w:t>车辆信息录入</w:t>
      </w:r>
      <w:r w:rsidR="00670334" w:rsidRPr="00670334">
        <w:rPr>
          <w:rFonts w:hint="eastAsia"/>
          <w:color w:val="FF0000"/>
        </w:rPr>
        <w:t>（</w:t>
      </w:r>
      <w:r w:rsidR="00670334">
        <w:rPr>
          <w:rFonts w:hint="eastAsia"/>
          <w:color w:val="FF0000"/>
        </w:rPr>
        <w:t>二</w:t>
      </w:r>
      <w:r w:rsidR="00670334" w:rsidRPr="00670334">
        <w:rPr>
          <w:rFonts w:hint="eastAsia"/>
          <w:color w:val="FF0000"/>
        </w:rPr>
        <w:t>期）</w:t>
      </w:r>
      <w:bookmarkEnd w:id="34"/>
    </w:p>
    <w:p w:rsidR="001C5924" w:rsidRPr="00B242B8" w:rsidRDefault="00CF12E6" w:rsidP="00CF12E6">
      <w:pPr>
        <w:spacing w:line="360" w:lineRule="auto"/>
        <w:ind w:firstLineChars="200" w:firstLine="480"/>
        <w:rPr>
          <w:color w:val="FF0000"/>
          <w:sz w:val="24"/>
        </w:rPr>
      </w:pPr>
      <w:r w:rsidRPr="00B242B8">
        <w:rPr>
          <w:rFonts w:hint="eastAsia"/>
          <w:color w:val="FF0000"/>
          <w:sz w:val="24"/>
        </w:rPr>
        <w:t>（在后台管理软件中添加车辆信息录入、授权，结合车牌抓拍相机）</w:t>
      </w:r>
    </w:p>
    <w:p w:rsidR="001D3A29" w:rsidRDefault="001D3A29" w:rsidP="008A63E4">
      <w:pPr>
        <w:pStyle w:val="3"/>
      </w:pPr>
      <w:bookmarkStart w:id="35" w:name="_Toc461715413"/>
      <w:r>
        <w:rPr>
          <w:rFonts w:hint="eastAsia"/>
        </w:rPr>
        <w:t>人脸黑名单</w:t>
      </w:r>
      <w:r w:rsidR="008A63E4">
        <w:rPr>
          <w:rFonts w:hint="eastAsia"/>
        </w:rPr>
        <w:t>管理</w:t>
      </w:r>
      <w:r w:rsidR="00670334" w:rsidRPr="00670334">
        <w:rPr>
          <w:rFonts w:hint="eastAsia"/>
          <w:color w:val="FF0000"/>
        </w:rPr>
        <w:t>（一期）</w:t>
      </w:r>
      <w:bookmarkEnd w:id="35"/>
    </w:p>
    <w:p w:rsidR="001D3A29" w:rsidRPr="00B242B8" w:rsidRDefault="001D3A29" w:rsidP="001D3A29">
      <w:pPr>
        <w:spacing w:line="360" w:lineRule="auto"/>
        <w:ind w:firstLineChars="200" w:firstLine="480"/>
        <w:rPr>
          <w:color w:val="FF0000"/>
          <w:sz w:val="24"/>
        </w:rPr>
      </w:pPr>
      <w:r w:rsidRPr="00B242B8">
        <w:rPr>
          <w:rFonts w:hint="eastAsia"/>
          <w:color w:val="FF0000"/>
          <w:sz w:val="24"/>
        </w:rPr>
        <w:t>（该功能放置后台管理软件中，黑名单人脸来源从文件中获取和人员信息库推送获取）</w:t>
      </w:r>
    </w:p>
    <w:p w:rsidR="001D3A29" w:rsidRDefault="001D3A29" w:rsidP="001D3A29">
      <w:pPr>
        <w:spacing w:line="360" w:lineRule="auto"/>
        <w:ind w:firstLineChars="200" w:firstLine="480"/>
        <w:rPr>
          <w:sz w:val="24"/>
        </w:rPr>
      </w:pPr>
      <w:r w:rsidRPr="00C81093">
        <w:rPr>
          <w:rFonts w:hint="eastAsia"/>
          <w:sz w:val="24"/>
        </w:rPr>
        <w:t>对</w:t>
      </w:r>
      <w:r>
        <w:rPr>
          <w:rFonts w:hint="eastAsia"/>
          <w:sz w:val="24"/>
        </w:rPr>
        <w:t>人脸黑名单库进行维护，新增、删除、更改。</w:t>
      </w:r>
    </w:p>
    <w:p w:rsidR="001D3A29" w:rsidRDefault="001D3A29" w:rsidP="001D3A29">
      <w:pPr>
        <w:spacing w:line="360" w:lineRule="auto"/>
        <w:ind w:firstLineChars="200" w:firstLine="480"/>
        <w:rPr>
          <w:sz w:val="24"/>
        </w:rPr>
      </w:pPr>
      <w:r>
        <w:rPr>
          <w:rFonts w:hint="eastAsia"/>
          <w:sz w:val="24"/>
        </w:rPr>
        <w:t>启动时，自动刷新出人脸黑名单中图片，鼠标单击某一张图片时，下方信息栏自动</w:t>
      </w:r>
      <w:r>
        <w:rPr>
          <w:rFonts w:hint="eastAsia"/>
          <w:sz w:val="24"/>
        </w:rPr>
        <w:lastRenderedPageBreak/>
        <w:t>显示相关信息。</w:t>
      </w:r>
    </w:p>
    <w:p w:rsidR="001D3A29" w:rsidRPr="00C81093" w:rsidRDefault="001D3A29" w:rsidP="001D3A29">
      <w:pPr>
        <w:spacing w:line="360" w:lineRule="auto"/>
        <w:ind w:firstLineChars="200" w:firstLine="480"/>
        <w:rPr>
          <w:sz w:val="24"/>
        </w:rPr>
      </w:pPr>
      <w:r>
        <w:rPr>
          <w:rFonts w:hint="eastAsia"/>
          <w:sz w:val="24"/>
        </w:rPr>
        <w:t>备注：新增人脸时可本地上传人脸文件，也可从人员信息中选择。</w:t>
      </w:r>
    </w:p>
    <w:p w:rsidR="001D3A29" w:rsidRDefault="001D3A29" w:rsidP="001D3A29">
      <w:pPr>
        <w:jc w:val="center"/>
      </w:pPr>
      <w:r>
        <w:rPr>
          <w:noProof/>
        </w:rPr>
        <w:drawing>
          <wp:inline distT="0" distB="0" distL="0" distR="0">
            <wp:extent cx="4358244" cy="32737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62356" cy="3276817"/>
                    </a:xfrm>
                    <a:prstGeom prst="rect">
                      <a:avLst/>
                    </a:prstGeom>
                  </pic:spPr>
                </pic:pic>
              </a:graphicData>
            </a:graphic>
          </wp:inline>
        </w:drawing>
      </w:r>
    </w:p>
    <w:p w:rsidR="001D3A29" w:rsidRDefault="001D3A29" w:rsidP="001D3A29">
      <w:pPr>
        <w:jc w:val="center"/>
      </w:pPr>
      <w:r>
        <w:rPr>
          <w:rFonts w:hint="eastAsia"/>
        </w:rPr>
        <w:t>人脸黑名单库</w:t>
      </w:r>
    </w:p>
    <w:p w:rsidR="000012C6" w:rsidRDefault="000012C6" w:rsidP="00CF12E6">
      <w:pPr>
        <w:spacing w:line="360" w:lineRule="auto"/>
        <w:ind w:firstLineChars="200" w:firstLine="480"/>
        <w:rPr>
          <w:sz w:val="24"/>
          <w:szCs w:val="24"/>
        </w:rPr>
        <w:sectPr w:rsidR="000012C6" w:rsidSect="00670334">
          <w:pgSz w:w="11906" w:h="16838"/>
          <w:pgMar w:top="1417" w:right="1417" w:bottom="1417" w:left="1417" w:header="850" w:footer="850" w:gutter="0"/>
          <w:cols w:space="720"/>
          <w:formProt w:val="0"/>
          <w:titlePg/>
          <w:docGrid w:type="lines" w:linePitch="326"/>
        </w:sectPr>
      </w:pPr>
    </w:p>
    <w:p w:rsidR="005D6ECC" w:rsidRPr="00C75E58" w:rsidRDefault="00553071" w:rsidP="00C75E58">
      <w:pPr>
        <w:pStyle w:val="1"/>
      </w:pPr>
      <w:bookmarkStart w:id="36" w:name="_Toc461715414"/>
      <w:r w:rsidRPr="00C75E58">
        <w:rPr>
          <w:rFonts w:hint="eastAsia"/>
        </w:rPr>
        <w:lastRenderedPageBreak/>
        <w:t>技术服务</w:t>
      </w:r>
      <w:bookmarkEnd w:id="15"/>
      <w:bookmarkEnd w:id="16"/>
      <w:bookmarkEnd w:id="36"/>
    </w:p>
    <w:p w:rsidR="005D6ECC" w:rsidRPr="00D2500D" w:rsidRDefault="00B016E3" w:rsidP="00565889">
      <w:pPr>
        <w:pStyle w:val="2"/>
      </w:pPr>
      <w:bookmarkStart w:id="37" w:name="_Toc298851158"/>
      <w:bookmarkStart w:id="38" w:name="_Toc109207189"/>
      <w:bookmarkStart w:id="39" w:name="_Toc110930313"/>
      <w:bookmarkStart w:id="40" w:name="_Toc530545844"/>
      <w:bookmarkStart w:id="41" w:name="_Toc536462853"/>
      <w:bookmarkStart w:id="42" w:name="_Toc9252941"/>
      <w:bookmarkStart w:id="43" w:name="_Toc12068931"/>
      <w:bookmarkStart w:id="44" w:name="_Toc13020939"/>
      <w:bookmarkStart w:id="45" w:name="_Toc108869570"/>
      <w:bookmarkStart w:id="46" w:name="_Toc108950794"/>
      <w:bookmarkStart w:id="47" w:name="_Toc108955740"/>
      <w:bookmarkStart w:id="48" w:name="_Toc195930998"/>
      <w:bookmarkStart w:id="49" w:name="_Toc198968838"/>
      <w:bookmarkStart w:id="50" w:name="_Toc212198764"/>
      <w:bookmarkStart w:id="51" w:name="_Toc298851160"/>
      <w:bookmarkStart w:id="52" w:name="_Toc324763612"/>
      <w:bookmarkStart w:id="53" w:name="_Toc461715415"/>
      <w:bookmarkEnd w:id="37"/>
      <w:r w:rsidRPr="00D2500D">
        <w:rPr>
          <w:rFonts w:hint="eastAsia"/>
        </w:rPr>
        <w:t>.</w:t>
      </w:r>
      <w:r w:rsidR="005D6ECC" w:rsidRPr="00D2500D">
        <w:rPr>
          <w:rFonts w:hint="eastAsia"/>
        </w:rPr>
        <w:t>质量保证期内的服务</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5D6ECC" w:rsidRPr="00304D0A" w:rsidRDefault="005D6ECC" w:rsidP="00670334">
      <w:pPr>
        <w:pStyle w:val="3"/>
        <w:spacing w:before="0" w:afterLines="50" w:line="360" w:lineRule="auto"/>
        <w:ind w:left="431" w:hanging="431"/>
        <w:rPr>
          <w:rFonts w:hAnsi="宋体"/>
          <w:color w:val="000000"/>
        </w:rPr>
      </w:pPr>
      <w:bookmarkStart w:id="54" w:name="_Toc108950797"/>
      <w:bookmarkStart w:id="55" w:name="_Toc108955743"/>
      <w:bookmarkStart w:id="56" w:name="_Toc109207192"/>
      <w:bookmarkStart w:id="57" w:name="_Toc110930316"/>
      <w:bookmarkStart w:id="58" w:name="_Toc195931001"/>
      <w:bookmarkStart w:id="59" w:name="_Toc212198767"/>
      <w:bookmarkStart w:id="60" w:name="_Toc298851163"/>
      <w:bookmarkStart w:id="61" w:name="_Toc324763615"/>
      <w:bookmarkStart w:id="62" w:name="_Toc22210378"/>
      <w:bookmarkStart w:id="63" w:name="_Toc42506389"/>
      <w:bookmarkStart w:id="64" w:name="_Toc461715416"/>
      <w:r w:rsidRPr="00304D0A">
        <w:rPr>
          <w:rFonts w:hAnsi="宋体" w:hint="eastAsia"/>
          <w:color w:val="000000"/>
        </w:rPr>
        <w:t>技术</w:t>
      </w:r>
      <w:bookmarkEnd w:id="54"/>
      <w:bookmarkEnd w:id="55"/>
      <w:bookmarkEnd w:id="56"/>
      <w:bookmarkEnd w:id="57"/>
      <w:bookmarkEnd w:id="58"/>
      <w:bookmarkEnd w:id="59"/>
      <w:r w:rsidRPr="00304D0A">
        <w:rPr>
          <w:rFonts w:hAnsi="宋体" w:hint="eastAsia"/>
          <w:color w:val="000000"/>
        </w:rPr>
        <w:t>支持</w:t>
      </w:r>
      <w:bookmarkEnd w:id="60"/>
      <w:bookmarkEnd w:id="61"/>
      <w:bookmarkEnd w:id="64"/>
    </w:p>
    <w:bookmarkEnd w:id="62"/>
    <w:bookmarkEnd w:id="63"/>
    <w:p w:rsidR="005D6ECC" w:rsidRPr="00304D0A" w:rsidRDefault="005D6ECC" w:rsidP="00670334">
      <w:pPr>
        <w:spacing w:afterLines="50" w:line="360" w:lineRule="auto"/>
        <w:ind w:firstLineChars="200" w:firstLine="480"/>
        <w:rPr>
          <w:rFonts w:hAnsi="宋体" w:cs="宋体"/>
          <w:color w:val="000000"/>
          <w:sz w:val="24"/>
          <w:lang w:val="zh-CN"/>
        </w:rPr>
      </w:pPr>
      <w:r w:rsidRPr="00304D0A">
        <w:rPr>
          <w:rFonts w:hAnsi="宋体" w:cs="宋体" w:hint="eastAsia"/>
          <w:color w:val="000000"/>
          <w:sz w:val="24"/>
          <w:lang w:val="zh-CN"/>
        </w:rPr>
        <w:t>自</w:t>
      </w:r>
      <w:r w:rsidR="0075429C" w:rsidRPr="00304D0A">
        <w:rPr>
          <w:rFonts w:hAnsi="宋体" w:cs="宋体" w:hint="eastAsia"/>
          <w:color w:val="000000"/>
          <w:sz w:val="24"/>
          <w:lang w:val="zh-CN"/>
        </w:rPr>
        <w:t>本</w:t>
      </w:r>
      <w:r w:rsidR="000D2994" w:rsidRPr="00304D0A">
        <w:rPr>
          <w:rFonts w:hAnsi="宋体" w:cs="宋体" w:hint="eastAsia"/>
          <w:color w:val="000000"/>
          <w:sz w:val="24"/>
          <w:lang w:val="zh-CN"/>
        </w:rPr>
        <w:t>项目验收之日起，卖方对提供的产品</w:t>
      </w:r>
      <w:r w:rsidRPr="00304D0A">
        <w:rPr>
          <w:rFonts w:hAnsi="宋体" w:cs="宋体" w:hint="eastAsia"/>
          <w:color w:val="000000"/>
          <w:sz w:val="24"/>
          <w:lang w:val="zh-CN"/>
        </w:rPr>
        <w:t>保证</w:t>
      </w:r>
      <w:r w:rsidR="00856D42">
        <w:rPr>
          <w:rFonts w:hAnsi="宋体" w:cs="宋体" w:hint="eastAsia"/>
          <w:color w:val="000000"/>
          <w:sz w:val="24"/>
          <w:lang w:val="zh-CN"/>
        </w:rPr>
        <w:t>1</w:t>
      </w:r>
      <w:r w:rsidRPr="00304D0A">
        <w:rPr>
          <w:rFonts w:hAnsi="宋体" w:cs="宋体" w:hint="eastAsia"/>
          <w:color w:val="000000"/>
          <w:sz w:val="24"/>
          <w:lang w:val="zh-CN"/>
        </w:rPr>
        <w:t>年</w:t>
      </w:r>
      <w:r w:rsidR="004A14D3">
        <w:rPr>
          <w:rFonts w:hAnsi="宋体" w:cs="宋体" w:hint="eastAsia"/>
          <w:color w:val="000000"/>
          <w:sz w:val="24"/>
          <w:lang w:val="zh-CN"/>
        </w:rPr>
        <w:t>软件</w:t>
      </w:r>
      <w:r w:rsidRPr="00304D0A">
        <w:rPr>
          <w:rFonts w:hAnsi="宋体" w:cs="宋体" w:hint="eastAsia"/>
          <w:color w:val="000000"/>
          <w:sz w:val="24"/>
          <w:lang w:val="zh-CN"/>
        </w:rPr>
        <w:t>维护</w:t>
      </w:r>
      <w:r w:rsidR="00A319E5">
        <w:rPr>
          <w:rFonts w:hAnsi="宋体" w:cs="宋体" w:hint="eastAsia"/>
          <w:color w:val="000000"/>
          <w:sz w:val="24"/>
          <w:lang w:val="zh-CN"/>
        </w:rPr>
        <w:t>。</w:t>
      </w:r>
    </w:p>
    <w:p w:rsidR="005D6ECC" w:rsidRPr="00100591" w:rsidRDefault="005D6ECC" w:rsidP="00670334">
      <w:pPr>
        <w:pStyle w:val="3"/>
        <w:spacing w:before="0" w:afterLines="50" w:line="360" w:lineRule="auto"/>
        <w:ind w:left="431" w:hanging="431"/>
        <w:rPr>
          <w:rFonts w:hAnsi="宋体"/>
        </w:rPr>
      </w:pPr>
      <w:bookmarkStart w:id="65" w:name="_Toc108950798"/>
      <w:bookmarkStart w:id="66" w:name="_Toc108955744"/>
      <w:bookmarkStart w:id="67" w:name="_Toc109207193"/>
      <w:bookmarkStart w:id="68" w:name="_Toc110930317"/>
      <w:bookmarkStart w:id="69" w:name="_Toc195931002"/>
      <w:bookmarkStart w:id="70" w:name="_Toc212198768"/>
      <w:bookmarkStart w:id="71" w:name="_Toc298851164"/>
      <w:bookmarkStart w:id="72" w:name="_Toc324763616"/>
      <w:bookmarkStart w:id="73" w:name="_Toc461715417"/>
      <w:r w:rsidRPr="00100591">
        <w:rPr>
          <w:rFonts w:hAnsi="宋体" w:hint="eastAsia"/>
        </w:rPr>
        <w:t>故障响应</w:t>
      </w:r>
      <w:bookmarkEnd w:id="65"/>
      <w:bookmarkEnd w:id="66"/>
      <w:bookmarkEnd w:id="67"/>
      <w:bookmarkEnd w:id="68"/>
      <w:bookmarkEnd w:id="69"/>
      <w:bookmarkEnd w:id="70"/>
      <w:bookmarkEnd w:id="71"/>
      <w:bookmarkEnd w:id="72"/>
      <w:bookmarkEnd w:id="73"/>
    </w:p>
    <w:p w:rsidR="005D6ECC" w:rsidRPr="00100591" w:rsidRDefault="005D6ECC" w:rsidP="00670334">
      <w:pPr>
        <w:spacing w:afterLines="50" w:line="360" w:lineRule="auto"/>
        <w:ind w:firstLineChars="200" w:firstLine="480"/>
        <w:rPr>
          <w:rFonts w:hAnsi="宋体" w:cs="宋体"/>
          <w:sz w:val="24"/>
          <w:lang w:val="zh-CN"/>
        </w:rPr>
      </w:pPr>
      <w:r w:rsidRPr="00100591">
        <w:rPr>
          <w:rFonts w:hAnsi="宋体" w:cs="宋体" w:hint="eastAsia"/>
          <w:sz w:val="24"/>
          <w:lang w:val="zh-CN"/>
        </w:rPr>
        <w:t>保修期内的一般性故障，</w:t>
      </w:r>
      <w:r w:rsidR="0019451D" w:rsidRPr="00100591">
        <w:rPr>
          <w:rFonts w:hAnsi="宋体" w:cs="宋体" w:hint="eastAsia"/>
          <w:sz w:val="24"/>
          <w:lang w:val="zh-CN"/>
        </w:rPr>
        <w:t>卖方</w:t>
      </w:r>
      <w:r w:rsidRPr="00100591">
        <w:rPr>
          <w:rFonts w:hAnsi="宋体" w:cs="宋体" w:hint="eastAsia"/>
          <w:sz w:val="24"/>
          <w:lang w:val="zh-CN"/>
        </w:rPr>
        <w:t>在接到通知后的</w:t>
      </w:r>
      <w:r w:rsidR="00867488">
        <w:rPr>
          <w:rFonts w:hAnsi="宋体" w:cs="宋体" w:hint="eastAsia"/>
          <w:sz w:val="24"/>
          <w:lang w:val="zh-CN"/>
        </w:rPr>
        <w:t>8</w:t>
      </w:r>
      <w:r w:rsidRPr="00100591">
        <w:rPr>
          <w:rFonts w:hAnsi="宋体" w:cs="宋体" w:hint="eastAsia"/>
          <w:sz w:val="24"/>
          <w:lang w:val="zh-CN"/>
        </w:rPr>
        <w:t>小时内做出实质性响应，确定故障情况，并给出解决方案。对用户提出的预防性维修要求，</w:t>
      </w:r>
      <w:r w:rsidR="0020627F" w:rsidRPr="00100591">
        <w:rPr>
          <w:rFonts w:hAnsi="宋体" w:cs="宋体" w:hint="eastAsia"/>
          <w:sz w:val="24"/>
          <w:lang w:val="zh-CN"/>
        </w:rPr>
        <w:t>卖方</w:t>
      </w:r>
      <w:r w:rsidRPr="00100591">
        <w:rPr>
          <w:rFonts w:hAnsi="宋体" w:cs="宋体" w:hint="eastAsia"/>
          <w:sz w:val="24"/>
          <w:lang w:val="zh-CN"/>
        </w:rPr>
        <w:t>在</w:t>
      </w:r>
      <w:r w:rsidR="000D74FE">
        <w:rPr>
          <w:rFonts w:hAnsi="宋体" w:cs="宋体" w:hint="eastAsia"/>
          <w:sz w:val="24"/>
          <w:lang w:val="zh-CN"/>
        </w:rPr>
        <w:t>24</w:t>
      </w:r>
      <w:r w:rsidRPr="00100591">
        <w:rPr>
          <w:rFonts w:hAnsi="宋体" w:cs="宋体" w:hint="eastAsia"/>
          <w:sz w:val="24"/>
          <w:lang w:val="zh-CN"/>
        </w:rPr>
        <w:t>小时内做出实质性反应，及时解决系统运行中的问题。</w:t>
      </w:r>
    </w:p>
    <w:p w:rsidR="005D6ECC" w:rsidRPr="00304D0A" w:rsidRDefault="005D6ECC" w:rsidP="00670334">
      <w:pPr>
        <w:pStyle w:val="3"/>
        <w:spacing w:before="0" w:afterLines="50" w:line="360" w:lineRule="auto"/>
        <w:ind w:left="431" w:hanging="431"/>
        <w:rPr>
          <w:rFonts w:hAnsi="宋体"/>
          <w:color w:val="000000"/>
        </w:rPr>
      </w:pPr>
      <w:bookmarkStart w:id="74" w:name="_Toc108950808"/>
      <w:bookmarkStart w:id="75" w:name="_Toc108955753"/>
      <w:bookmarkStart w:id="76" w:name="_Toc109207202"/>
      <w:bookmarkStart w:id="77" w:name="_Toc110930326"/>
      <w:bookmarkStart w:id="78" w:name="_Toc195931011"/>
      <w:bookmarkStart w:id="79" w:name="_Toc212198780"/>
      <w:bookmarkStart w:id="80" w:name="_Toc298851172"/>
      <w:bookmarkStart w:id="81" w:name="_Toc324763623"/>
      <w:bookmarkStart w:id="82" w:name="_Toc461715418"/>
      <w:r w:rsidRPr="00304D0A">
        <w:rPr>
          <w:rFonts w:hAnsi="宋体" w:hint="eastAsia"/>
          <w:color w:val="000000"/>
        </w:rPr>
        <w:t>技术咨询</w:t>
      </w:r>
      <w:bookmarkEnd w:id="74"/>
      <w:bookmarkEnd w:id="75"/>
      <w:bookmarkEnd w:id="76"/>
      <w:bookmarkEnd w:id="77"/>
      <w:bookmarkEnd w:id="78"/>
      <w:bookmarkEnd w:id="79"/>
      <w:bookmarkEnd w:id="80"/>
      <w:bookmarkEnd w:id="81"/>
      <w:bookmarkEnd w:id="82"/>
    </w:p>
    <w:p w:rsidR="005D6ECC" w:rsidRPr="00304D0A" w:rsidRDefault="005D6ECC" w:rsidP="00670334">
      <w:pPr>
        <w:spacing w:afterLines="50" w:line="360" w:lineRule="auto"/>
        <w:ind w:firstLineChars="200" w:firstLine="480"/>
        <w:rPr>
          <w:rFonts w:hAnsi="宋体" w:cs="宋体"/>
          <w:color w:val="000000"/>
          <w:sz w:val="24"/>
          <w:lang w:val="zh-CN"/>
        </w:rPr>
      </w:pPr>
      <w:r w:rsidRPr="00304D0A">
        <w:rPr>
          <w:rFonts w:hAnsi="宋体" w:cs="宋体" w:hint="eastAsia"/>
          <w:color w:val="000000"/>
          <w:sz w:val="24"/>
          <w:lang w:val="zh-CN"/>
        </w:rPr>
        <w:t>在保修期外，卖方将继续提供免费技术咨询服务，包括安全技术、安全产品、日常维护疑难问题解答、最新技术材料等。</w:t>
      </w:r>
    </w:p>
    <w:p w:rsidR="005D6ECC" w:rsidRDefault="005D6ECC" w:rsidP="00670334">
      <w:pPr>
        <w:spacing w:afterLines="50" w:line="360" w:lineRule="auto"/>
        <w:ind w:firstLineChars="200" w:firstLine="480"/>
        <w:rPr>
          <w:rFonts w:hAnsi="宋体" w:cs="宋体"/>
          <w:sz w:val="24"/>
          <w:lang w:val="zh-CN"/>
        </w:rPr>
      </w:pPr>
    </w:p>
    <w:p w:rsidR="00123365" w:rsidRDefault="00B242B8" w:rsidP="00123365">
      <w:pPr>
        <w:spacing w:line="360" w:lineRule="auto"/>
        <w:rPr>
          <w:rFonts w:hAnsi="宋体" w:cs="宋体"/>
          <w:sz w:val="24"/>
          <w:szCs w:val="24"/>
        </w:rPr>
      </w:pPr>
      <w:r>
        <w:rPr>
          <w:rFonts w:hAnsi="宋体" w:hint="eastAsia"/>
          <w:sz w:val="24"/>
          <w:szCs w:val="24"/>
        </w:rPr>
        <w:t>买</w:t>
      </w:r>
      <w:r w:rsidR="00123365" w:rsidRPr="00312E34">
        <w:rPr>
          <w:rFonts w:hAnsi="宋体" w:hint="eastAsia"/>
          <w:sz w:val="24"/>
          <w:szCs w:val="24"/>
        </w:rPr>
        <w:t xml:space="preserve">    方：</w:t>
      </w:r>
      <w:r>
        <w:rPr>
          <w:rFonts w:hAnsi="宋体" w:hint="eastAsia"/>
          <w:sz w:val="24"/>
          <w:szCs w:val="24"/>
        </w:rPr>
        <w:t xml:space="preserve">                           </w:t>
      </w:r>
      <w:r>
        <w:rPr>
          <w:rFonts w:hAnsi="宋体" w:cs="宋体" w:hint="eastAsia"/>
          <w:sz w:val="24"/>
          <w:szCs w:val="24"/>
        </w:rPr>
        <w:t>卖</w:t>
      </w:r>
      <w:r w:rsidR="006B6012" w:rsidRPr="00312E34">
        <w:rPr>
          <w:rFonts w:hAnsi="宋体" w:cs="宋体" w:hint="eastAsia"/>
          <w:sz w:val="24"/>
          <w:szCs w:val="24"/>
        </w:rPr>
        <w:t xml:space="preserve">    方：</w:t>
      </w:r>
    </w:p>
    <w:p w:rsidR="00B242B8" w:rsidRPr="00312E34" w:rsidRDefault="00B242B8" w:rsidP="00123365">
      <w:pPr>
        <w:spacing w:line="360" w:lineRule="auto"/>
        <w:rPr>
          <w:rFonts w:hAnsi="宋体" w:cs="宋体"/>
          <w:sz w:val="24"/>
          <w:szCs w:val="24"/>
          <w:u w:val="single"/>
        </w:rPr>
      </w:pPr>
    </w:p>
    <w:p w:rsidR="006B6012" w:rsidRDefault="00123365" w:rsidP="006B6012">
      <w:pPr>
        <w:spacing w:line="360" w:lineRule="auto"/>
        <w:rPr>
          <w:rFonts w:hAnsi="宋体" w:cs="宋体"/>
          <w:sz w:val="24"/>
          <w:szCs w:val="24"/>
        </w:rPr>
      </w:pPr>
      <w:r w:rsidRPr="00312E34">
        <w:rPr>
          <w:rFonts w:hAnsi="宋体" w:cs="宋体" w:hint="eastAsia"/>
          <w:sz w:val="24"/>
          <w:szCs w:val="24"/>
        </w:rPr>
        <w:t>时    间：</w:t>
      </w:r>
      <w:r w:rsidR="00B242B8">
        <w:rPr>
          <w:rFonts w:hAnsi="宋体" w:cs="宋体" w:hint="eastAsia"/>
          <w:sz w:val="24"/>
          <w:szCs w:val="24"/>
        </w:rPr>
        <w:t xml:space="preserve">                           </w:t>
      </w:r>
      <w:r w:rsidR="006B6012" w:rsidRPr="00312E34">
        <w:rPr>
          <w:rFonts w:hAnsi="宋体" w:cs="宋体" w:hint="eastAsia"/>
          <w:sz w:val="24"/>
          <w:szCs w:val="24"/>
        </w:rPr>
        <w:t>时    间：</w:t>
      </w:r>
    </w:p>
    <w:p w:rsidR="00B242B8" w:rsidRPr="00312E34" w:rsidRDefault="00B242B8" w:rsidP="006B6012">
      <w:pPr>
        <w:spacing w:line="360" w:lineRule="auto"/>
        <w:rPr>
          <w:rFonts w:hAnsi="宋体" w:cs="宋体"/>
          <w:sz w:val="24"/>
          <w:szCs w:val="24"/>
        </w:rPr>
      </w:pPr>
    </w:p>
    <w:p w:rsidR="006B6012" w:rsidRPr="00312E34" w:rsidRDefault="006B6012" w:rsidP="006B6012">
      <w:pPr>
        <w:spacing w:line="360" w:lineRule="auto"/>
        <w:rPr>
          <w:rFonts w:hAnsi="宋体" w:cs="宋体"/>
          <w:sz w:val="24"/>
          <w:szCs w:val="24"/>
          <w:u w:val="single"/>
        </w:rPr>
      </w:pPr>
      <w:r w:rsidRPr="00312E34">
        <w:rPr>
          <w:rFonts w:hAnsi="宋体" w:cs="宋体" w:hint="eastAsia"/>
          <w:sz w:val="24"/>
          <w:szCs w:val="24"/>
        </w:rPr>
        <w:t>签字代表：</w:t>
      </w:r>
      <w:r w:rsidR="00B242B8">
        <w:rPr>
          <w:rFonts w:hAnsi="宋体" w:cs="宋体" w:hint="eastAsia"/>
          <w:sz w:val="24"/>
          <w:szCs w:val="24"/>
        </w:rPr>
        <w:t xml:space="preserve">                           </w:t>
      </w:r>
      <w:r w:rsidRPr="00312E34">
        <w:rPr>
          <w:rFonts w:hAnsi="宋体" w:cs="宋体" w:hint="eastAsia"/>
          <w:sz w:val="24"/>
          <w:szCs w:val="24"/>
        </w:rPr>
        <w:t>签字代表：</w:t>
      </w:r>
    </w:p>
    <w:sectPr w:rsidR="006B6012" w:rsidRPr="00312E34" w:rsidSect="00670334">
      <w:pgSz w:w="11906" w:h="16838"/>
      <w:pgMar w:top="1417" w:right="1417" w:bottom="1417" w:left="1417" w:header="850" w:footer="850" w:gutter="0"/>
      <w:cols w:space="720"/>
      <w:formProt w:val="0"/>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6AB" w:rsidRDefault="008F76AB">
      <w:r>
        <w:separator/>
      </w:r>
    </w:p>
  </w:endnote>
  <w:endnote w:type="continuationSeparator" w:id="1">
    <w:p w:rsidR="008F76AB" w:rsidRDefault="008F76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
    <w:altName w:val="Times New Roman"/>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0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AE" w:rsidRDefault="004222AE">
    <w:pPr>
      <w:pStyle w:val="aa"/>
      <w:framePr w:h="0" w:wrap="around" w:vAnchor="text" w:hAnchor="margin" w:xAlign="right" w:y="1"/>
      <w:rPr>
        <w:rStyle w:val="a6"/>
      </w:rPr>
    </w:pPr>
    <w:r>
      <w:fldChar w:fldCharType="begin"/>
    </w:r>
    <w:r>
      <w:rPr>
        <w:rStyle w:val="a6"/>
      </w:rPr>
      <w:instrText xml:space="preserve">PAGE  </w:instrText>
    </w:r>
    <w:r>
      <w:fldChar w:fldCharType="end"/>
    </w:r>
  </w:p>
  <w:p w:rsidR="004222AE" w:rsidRDefault="004222AE">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AE" w:rsidRDefault="004222AE">
    <w:pPr>
      <w:framePr w:h="0" w:wrap="around" w:vAnchor="text" w:hAnchor="margin" w:xAlign="right" w:yAlign="top"/>
      <w:pBdr>
        <w:between w:val="none" w:sz="50" w:space="0" w:color="auto"/>
      </w:pBdr>
    </w:pPr>
    <w:r>
      <w:fldChar w:fldCharType="begin"/>
    </w:r>
    <w:r>
      <w:rPr>
        <w:rStyle w:val="a6"/>
      </w:rPr>
      <w:instrText xml:space="preserve"> PAGE  </w:instrText>
    </w:r>
    <w:r>
      <w:fldChar w:fldCharType="separate"/>
    </w:r>
    <w:r w:rsidR="00B66F45">
      <w:rPr>
        <w:rStyle w:val="a6"/>
        <w:noProof/>
      </w:rPr>
      <w:t>2</w:t>
    </w:r>
    <w:r>
      <w:fldChar w:fldCharType="end"/>
    </w:r>
  </w:p>
  <w:p w:rsidR="004222AE" w:rsidRDefault="004222AE">
    <w:pPr>
      <w:framePr w:h="0" w:wrap="around" w:vAnchor="text" w:hAnchor="margin" w:xAlign="right" w:yAlign="top"/>
      <w:pBdr>
        <w:between w:val="none" w:sz="50" w:space="0" w:color="auto"/>
      </w:pBdr>
      <w:ind w:right="360"/>
    </w:pPr>
  </w:p>
  <w:p w:rsidR="004222AE" w:rsidRDefault="004222AE">
    <w:r>
      <w:pict>
        <v:rect id="_x0000_s2049" style="position:absolute;margin-left:-18.45pt;margin-top:-2.85pt;width:41.25pt;height:19.5pt;flip:x;z-index:251657728" stroked="f"/>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AE" w:rsidRDefault="004222AE">
    <w:pPr>
      <w:pStyle w:val="aa"/>
      <w:framePr w:h="0" w:wrap="around" w:vAnchor="text" w:hAnchor="margin" w:xAlign="right" w:yAlign="top"/>
      <w:pBdr>
        <w:between w:val="none" w:sz="50" w:space="0" w:color="auto"/>
      </w:pBdr>
      <w:rPr>
        <w:sz w:val="28"/>
      </w:rPr>
    </w:pPr>
    <w:r>
      <w:rPr>
        <w:sz w:val="28"/>
      </w:rPr>
      <w:fldChar w:fldCharType="begin"/>
    </w:r>
    <w:r>
      <w:rPr>
        <w:rStyle w:val="a6"/>
        <w:sz w:val="28"/>
      </w:rPr>
      <w:instrText xml:space="preserve"> PAGE  </w:instrText>
    </w:r>
    <w:r>
      <w:rPr>
        <w:sz w:val="28"/>
      </w:rPr>
      <w:fldChar w:fldCharType="separate"/>
    </w:r>
    <w:r w:rsidR="00B66F45">
      <w:rPr>
        <w:rStyle w:val="a6"/>
        <w:noProof/>
        <w:sz w:val="28"/>
      </w:rPr>
      <w:t>12</w:t>
    </w:r>
    <w:r>
      <w:rPr>
        <w:sz w:val="28"/>
      </w:rPr>
      <w:fldChar w:fldCharType="end"/>
    </w:r>
  </w:p>
  <w:p w:rsidR="004222AE" w:rsidRDefault="004222AE">
    <w:pPr>
      <w:pStyle w:val="aa"/>
      <w:ind w:right="360"/>
      <w:rPr>
        <w:sz w:val="2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AE" w:rsidRDefault="004222AE">
    <w:pPr>
      <w:framePr w:h="0" w:wrap="around" w:vAnchor="text" w:hAnchor="margin" w:xAlign="right" w:yAlign="top"/>
      <w:pBdr>
        <w:between w:val="none" w:sz="50" w:space="0" w:color="auto"/>
      </w:pBdr>
      <w:rPr>
        <w:sz w:val="28"/>
      </w:rPr>
    </w:pPr>
    <w:r>
      <w:rPr>
        <w:sz w:val="28"/>
      </w:rPr>
      <w:fldChar w:fldCharType="begin"/>
    </w:r>
    <w:r>
      <w:rPr>
        <w:rStyle w:val="a6"/>
        <w:sz w:val="28"/>
      </w:rPr>
      <w:instrText xml:space="preserve"> PAGE  </w:instrText>
    </w:r>
    <w:r>
      <w:rPr>
        <w:sz w:val="28"/>
      </w:rPr>
      <w:fldChar w:fldCharType="separate"/>
    </w:r>
    <w:r w:rsidR="00B66F45">
      <w:rPr>
        <w:rStyle w:val="a6"/>
        <w:noProof/>
        <w:sz w:val="28"/>
      </w:rPr>
      <w:t>7</w:t>
    </w:r>
    <w:r>
      <w:rPr>
        <w:sz w:val="28"/>
      </w:rPr>
      <w:fldChar w:fldCharType="end"/>
    </w:r>
  </w:p>
  <w:p w:rsidR="004222AE" w:rsidRDefault="004222AE">
    <w:pPr>
      <w:ind w:right="360"/>
      <w:rPr>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6AB" w:rsidRDefault="008F76AB">
      <w:r>
        <w:separator/>
      </w:r>
    </w:p>
  </w:footnote>
  <w:footnote w:type="continuationSeparator" w:id="1">
    <w:p w:rsidR="008F76AB" w:rsidRDefault="008F76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chineseCountingThousand"/>
      <w:suff w:val="space"/>
      <w:lvlText w:val="第%1章"/>
      <w:lvlJc w:val="center"/>
      <w:pPr>
        <w:ind w:left="2269" w:hanging="109"/>
      </w:pPr>
      <w:rPr>
        <w:rFonts w:ascii="Times New Roman" w:eastAsia="宋体" w:hAnsi="Times New Roman" w:cs="Times New Roman" w:hint="default"/>
        <w:b/>
        <w:sz w:val="30"/>
        <w:szCs w:val="30"/>
        <w:lang w:val="en-US"/>
      </w:rPr>
    </w:lvl>
    <w:lvl w:ilvl="1">
      <w:start w:val="1"/>
      <w:numFmt w:val="chineseCountingThousand"/>
      <w:suff w:val="space"/>
      <w:lvlText w:val="第%2节"/>
      <w:lvlJc w:val="left"/>
      <w:pPr>
        <w:ind w:left="288" w:hanging="288"/>
      </w:pPr>
      <w:rPr>
        <w:rFonts w:hint="eastAsia"/>
        <w:sz w:val="28"/>
        <w:szCs w:val="28"/>
      </w:rPr>
    </w:lvl>
    <w:lvl w:ilvl="2">
      <w:start w:val="1"/>
      <w:numFmt w:val="chineseCountingThousand"/>
      <w:suff w:val="space"/>
      <w:lvlText w:val="%3、"/>
      <w:lvlJc w:val="left"/>
      <w:pPr>
        <w:ind w:left="1008" w:hanging="720"/>
      </w:pPr>
      <w:rPr>
        <w:rFonts w:hint="eastAsia"/>
      </w:rPr>
    </w:lvl>
    <w:lvl w:ilvl="3">
      <w:start w:val="1"/>
      <w:numFmt w:val="decimal"/>
      <w:isLgl/>
      <w:suff w:val="space"/>
      <w:lvlText w:val="%1.%2.%3.%4"/>
      <w:lvlJc w:val="left"/>
      <w:pPr>
        <w:ind w:left="1152" w:hanging="864"/>
      </w:pPr>
      <w:rPr>
        <w:rFonts w:hint="eastAsia"/>
      </w:rPr>
    </w:lvl>
    <w:lvl w:ilvl="4">
      <w:start w:val="1"/>
      <w:numFmt w:val="decimal"/>
      <w:lvlText w:val="%1.%2.%3.%4.%5"/>
      <w:lvlJc w:val="left"/>
      <w:pPr>
        <w:tabs>
          <w:tab w:val="num" w:pos="1296"/>
        </w:tabs>
        <w:ind w:left="1296" w:hanging="1008"/>
      </w:pPr>
      <w:rPr>
        <w:rFonts w:hint="eastAsia"/>
      </w:rPr>
    </w:lvl>
    <w:lvl w:ilvl="5">
      <w:start w:val="1"/>
      <w:numFmt w:val="decimal"/>
      <w:lvlText w:val="%1.%2.%3.%4.%5.%6"/>
      <w:lvlJc w:val="left"/>
      <w:pPr>
        <w:tabs>
          <w:tab w:val="num" w:pos="1440"/>
        </w:tabs>
        <w:ind w:left="1440" w:hanging="1152"/>
      </w:pPr>
      <w:rPr>
        <w:rFonts w:hint="eastAsia"/>
      </w:rPr>
    </w:lvl>
    <w:lvl w:ilvl="6">
      <w:start w:val="1"/>
      <w:numFmt w:val="decimal"/>
      <w:lvlText w:val="%1.%2.%3.%4.%5.%6.%7"/>
      <w:lvlJc w:val="left"/>
      <w:pPr>
        <w:tabs>
          <w:tab w:val="num" w:pos="1584"/>
        </w:tabs>
        <w:ind w:left="1584" w:hanging="1296"/>
      </w:pPr>
      <w:rPr>
        <w:rFonts w:hint="eastAsia"/>
      </w:rPr>
    </w:lvl>
    <w:lvl w:ilvl="7">
      <w:start w:val="1"/>
      <w:numFmt w:val="decimal"/>
      <w:lvlText w:val="%1.%2.%3.%4.%5.%6.%7.%8"/>
      <w:lvlJc w:val="left"/>
      <w:pPr>
        <w:tabs>
          <w:tab w:val="num" w:pos="1728"/>
        </w:tabs>
        <w:ind w:left="1728" w:hanging="1440"/>
      </w:pPr>
      <w:rPr>
        <w:rFonts w:hint="eastAsia"/>
      </w:rPr>
    </w:lvl>
    <w:lvl w:ilvl="8">
      <w:start w:val="1"/>
      <w:numFmt w:val="decimal"/>
      <w:lvlText w:val="%1.%2.%3.%4.%5.%6.%7.%8.%9"/>
      <w:lvlJc w:val="left"/>
      <w:pPr>
        <w:tabs>
          <w:tab w:val="num" w:pos="1872"/>
        </w:tabs>
        <w:ind w:left="1872" w:hanging="1584"/>
      </w:pPr>
      <w:rPr>
        <w:rFonts w:hint="eastAsia"/>
      </w:rPr>
    </w:lvl>
  </w:abstractNum>
  <w:abstractNum w:abstractNumId="1">
    <w:nsid w:val="0000000D"/>
    <w:multiLevelType w:val="singleLevel"/>
    <w:tmpl w:val="0000000D"/>
    <w:lvl w:ilvl="0">
      <w:start w:val="1"/>
      <w:numFmt w:val="bullet"/>
      <w:lvlText w:val=""/>
      <w:lvlJc w:val="left"/>
      <w:pPr>
        <w:tabs>
          <w:tab w:val="num" w:pos="927"/>
        </w:tabs>
        <w:ind w:left="851" w:hanging="284"/>
      </w:pPr>
      <w:rPr>
        <w:rFonts w:ascii="Wingdings" w:hAnsi="Wingdings" w:hint="default"/>
        <w:sz w:val="21"/>
        <w:lang w:eastAsia="zh-CN"/>
      </w:rPr>
    </w:lvl>
  </w:abstractNum>
  <w:abstractNum w:abstractNumId="2">
    <w:nsid w:val="0000000E"/>
    <w:multiLevelType w:val="multilevel"/>
    <w:tmpl w:val="0000000E"/>
    <w:lvl w:ilvl="0">
      <w:start w:val="1"/>
      <w:numFmt w:val="decimal"/>
      <w:lvlText w:val="表A.%1  "/>
      <w:lvlJc w:val="center"/>
      <w:pPr>
        <w:tabs>
          <w:tab w:val="num" w:pos="0"/>
        </w:tabs>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F"/>
    <w:multiLevelType w:val="multilevel"/>
    <w:tmpl w:val="234C92DC"/>
    <w:lvl w:ilvl="0">
      <w:start w:val="1"/>
      <w:numFmt w:val="decimal"/>
      <w:lvlText w:val="%1"/>
      <w:lvlJc w:val="left"/>
      <w:pPr>
        <w:tabs>
          <w:tab w:val="num" w:pos="432"/>
        </w:tabs>
        <w:ind w:left="432" w:hanging="432"/>
      </w:pPr>
      <w:rPr>
        <w:rFonts w:ascii="Arial" w:eastAsia="黑体" w:hAnsi="Arial" w:hint="default"/>
        <w:b/>
        <w:i w:val="0"/>
        <w:color w:val="auto"/>
        <w:sz w:val="32"/>
        <w:szCs w:val="32"/>
      </w:rPr>
    </w:lvl>
    <w:lvl w:ilvl="1">
      <w:start w:val="1"/>
      <w:numFmt w:val="decimal"/>
      <w:pStyle w:val="L2"/>
      <w:lvlText w:val="%1.%2"/>
      <w:lvlJc w:val="left"/>
      <w:pPr>
        <w:tabs>
          <w:tab w:val="num" w:pos="756"/>
        </w:tabs>
        <w:ind w:left="756" w:hanging="576"/>
      </w:pPr>
      <w:rPr>
        <w:rFonts w:ascii="Arial" w:eastAsia="黑体" w:hAnsi="Arial" w:hint="default"/>
        <w:b/>
        <w:i w:val="0"/>
        <w:color w:val="auto"/>
        <w:sz w:val="30"/>
        <w:szCs w:val="30"/>
        <w:lang w:val="en-US"/>
      </w:rPr>
    </w:lvl>
    <w:lvl w:ilvl="2">
      <w:start w:val="1"/>
      <w:numFmt w:val="decimal"/>
      <w:lvlText w:val="%1.%2.%3"/>
      <w:lvlJc w:val="left"/>
      <w:pPr>
        <w:tabs>
          <w:tab w:val="num" w:pos="720"/>
        </w:tabs>
        <w:ind w:left="720" w:hanging="720"/>
      </w:pPr>
      <w:rPr>
        <w:rFonts w:ascii="Arial" w:eastAsia="黑体" w:hAnsi="Arial" w:hint="default"/>
        <w:b/>
        <w:i w:val="0"/>
        <w:color w:val="auto"/>
        <w:sz w:val="28"/>
        <w:szCs w:val="28"/>
      </w:rPr>
    </w:lvl>
    <w:lvl w:ilvl="3">
      <w:start w:val="1"/>
      <w:numFmt w:val="decimal"/>
      <w:lvlText w:val="%1.%2.%3.%4"/>
      <w:lvlJc w:val="left"/>
      <w:pPr>
        <w:tabs>
          <w:tab w:val="num" w:pos="864"/>
        </w:tabs>
        <w:ind w:left="864" w:hanging="864"/>
      </w:pPr>
      <w:rPr>
        <w:rFonts w:ascii="Arial" w:eastAsia="黑体" w:hAnsi="Arial" w:hint="default"/>
        <w:b/>
        <w:sz w:val="24"/>
        <w:szCs w:val="24"/>
      </w:rPr>
    </w:lvl>
    <w:lvl w:ilvl="4">
      <w:start w:val="1"/>
      <w:numFmt w:val="decimal"/>
      <w:lvlText w:val="%1.%2.%3.%4.%5"/>
      <w:lvlJc w:val="left"/>
      <w:pPr>
        <w:tabs>
          <w:tab w:val="num" w:pos="1008"/>
        </w:tabs>
        <w:ind w:left="1008" w:hanging="1008"/>
      </w:pPr>
      <w:rPr>
        <w:rFonts w:ascii="Arial" w:eastAsia="黑体" w:hAnsi="Arial" w:hint="default"/>
        <w:b/>
        <w:i w:val="0"/>
        <w:sz w:val="21"/>
        <w:szCs w:val="21"/>
        <w:u w:val="none"/>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00000010"/>
    <w:multiLevelType w:val="multilevel"/>
    <w:tmpl w:val="00000010"/>
    <w:lvl w:ilvl="0">
      <w:start w:val="1"/>
      <w:numFmt w:val="decimal"/>
      <w:lvlText w:val="%1."/>
      <w:lvlJc w:val="left"/>
      <w:pPr>
        <w:tabs>
          <w:tab w:val="num" w:pos="740"/>
        </w:tabs>
        <w:ind w:left="740" w:hanging="425"/>
      </w:pPr>
      <w:rPr>
        <w:rFonts w:hint="eastAsia"/>
      </w:rPr>
    </w:lvl>
    <w:lvl w:ilvl="1">
      <w:start w:val="1"/>
      <w:numFmt w:val="decimal"/>
      <w:lvlText w:val="%1.%2."/>
      <w:lvlJc w:val="left"/>
      <w:pPr>
        <w:tabs>
          <w:tab w:val="num" w:pos="882"/>
        </w:tabs>
        <w:ind w:left="882" w:hanging="567"/>
      </w:pPr>
      <w:rPr>
        <w:rFonts w:hint="eastAsia"/>
      </w:rPr>
    </w:lvl>
    <w:lvl w:ilvl="2">
      <w:start w:val="1"/>
      <w:numFmt w:val="decimal"/>
      <w:lvlText w:val="%1.%2.%3."/>
      <w:lvlJc w:val="left"/>
      <w:pPr>
        <w:tabs>
          <w:tab w:val="num" w:pos="1024"/>
        </w:tabs>
        <w:ind w:left="1024" w:hanging="709"/>
      </w:pPr>
      <w:rPr>
        <w:rFonts w:hint="eastAsia"/>
      </w:rPr>
    </w:lvl>
    <w:lvl w:ilvl="3">
      <w:start w:val="1"/>
      <w:numFmt w:val="decimal"/>
      <w:lvlText w:val="%1.%2.%3.%4."/>
      <w:lvlJc w:val="left"/>
      <w:pPr>
        <w:tabs>
          <w:tab w:val="num" w:pos="1166"/>
        </w:tabs>
        <w:ind w:left="1166" w:hanging="851"/>
      </w:pPr>
      <w:rPr>
        <w:rFonts w:hint="eastAsia"/>
      </w:rPr>
    </w:lvl>
    <w:lvl w:ilvl="4">
      <w:start w:val="1"/>
      <w:numFmt w:val="decimal"/>
      <w:lvlText w:val="%1.%2.%3.%4.%5."/>
      <w:lvlJc w:val="left"/>
      <w:pPr>
        <w:tabs>
          <w:tab w:val="num" w:pos="1307"/>
        </w:tabs>
        <w:ind w:left="1307" w:hanging="992"/>
      </w:pPr>
      <w:rPr>
        <w:rFonts w:hint="eastAsia"/>
      </w:rPr>
    </w:lvl>
    <w:lvl w:ilvl="5">
      <w:start w:val="1"/>
      <w:numFmt w:val="decimal"/>
      <w:lvlText w:val="%1.%2.%3.%4.%5.%6."/>
      <w:lvlJc w:val="left"/>
      <w:pPr>
        <w:tabs>
          <w:tab w:val="num" w:pos="1449"/>
        </w:tabs>
        <w:ind w:left="1449" w:hanging="1134"/>
      </w:pPr>
      <w:rPr>
        <w:rFonts w:hint="eastAsia"/>
      </w:rPr>
    </w:lvl>
    <w:lvl w:ilvl="6">
      <w:start w:val="1"/>
      <w:numFmt w:val="decimal"/>
      <w:lvlText w:val="%1.%2.%3.%4.%5.%6.%7."/>
      <w:lvlJc w:val="left"/>
      <w:pPr>
        <w:tabs>
          <w:tab w:val="num" w:pos="1591"/>
        </w:tabs>
        <w:ind w:left="1591" w:hanging="1276"/>
      </w:pPr>
      <w:rPr>
        <w:rFonts w:hint="eastAsia"/>
      </w:rPr>
    </w:lvl>
    <w:lvl w:ilvl="7">
      <w:start w:val="1"/>
      <w:numFmt w:val="decimal"/>
      <w:lvlText w:val="%1.%2.%3.%4.%5.%6.%7.%8."/>
      <w:lvlJc w:val="left"/>
      <w:pPr>
        <w:tabs>
          <w:tab w:val="num" w:pos="1733"/>
        </w:tabs>
        <w:ind w:left="1733" w:hanging="1418"/>
      </w:pPr>
      <w:rPr>
        <w:rFonts w:hint="eastAsia"/>
      </w:rPr>
    </w:lvl>
    <w:lvl w:ilvl="8">
      <w:start w:val="1"/>
      <w:numFmt w:val="decimal"/>
      <w:lvlText w:val="%1.%2.%3.%4.%5.%6.%7.%8.%9."/>
      <w:lvlJc w:val="left"/>
      <w:pPr>
        <w:tabs>
          <w:tab w:val="num" w:pos="1874"/>
        </w:tabs>
        <w:ind w:left="1874" w:hanging="1559"/>
      </w:pPr>
      <w:rPr>
        <w:rFonts w:hint="eastAsia"/>
      </w:rPr>
    </w:lvl>
  </w:abstractNum>
  <w:abstractNum w:abstractNumId="5">
    <w:nsid w:val="00000011"/>
    <w:multiLevelType w:val="singleLevel"/>
    <w:tmpl w:val="00000011"/>
    <w:lvl w:ilvl="0">
      <w:start w:val="1"/>
      <w:numFmt w:val="decimal"/>
      <w:lvlText w:val="%1)"/>
      <w:lvlJc w:val="left"/>
      <w:pPr>
        <w:tabs>
          <w:tab w:val="num" w:pos="1265"/>
        </w:tabs>
        <w:ind w:left="425" w:hanging="425"/>
      </w:pPr>
      <w:rPr>
        <w:rFonts w:hint="default"/>
      </w:rPr>
    </w:lvl>
  </w:abstractNum>
  <w:abstractNum w:abstractNumId="6">
    <w:nsid w:val="00000012"/>
    <w:multiLevelType w:val="multilevel"/>
    <w:tmpl w:val="6CD81E0A"/>
    <w:lvl w:ilvl="0">
      <w:start w:val="1"/>
      <w:numFmt w:val="decimal"/>
      <w:suff w:val="nothing"/>
      <w:lvlText w:val="%1  "/>
      <w:lvlJc w:val="left"/>
      <w:pPr>
        <w:ind w:left="0" w:firstLine="0"/>
      </w:pPr>
      <w:rPr>
        <w:rFonts w:ascii="Arial" w:eastAsia="黑体" w:hAnsi="Arial" w:hint="default"/>
        <w:b w:val="0"/>
        <w:i w:val="0"/>
        <w:sz w:val="24"/>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3600" w:firstLine="0"/>
      </w:pPr>
      <w:rPr>
        <w:rFonts w:ascii="Arial" w:eastAsia="黑体" w:hAnsi="Arial" w:hint="default"/>
        <w:b w:val="0"/>
        <w:i w:val="0"/>
        <w:sz w:val="18"/>
        <w:szCs w:val="18"/>
      </w:rPr>
    </w:lvl>
  </w:abstractNum>
  <w:abstractNum w:abstractNumId="7">
    <w:nsid w:val="00000013"/>
    <w:multiLevelType w:val="multilevel"/>
    <w:tmpl w:val="00000013"/>
    <w:lvl w:ilvl="0">
      <w:start w:val="1"/>
      <w:numFmt w:val="lowerLetter"/>
      <w:lvlText w:val="%1)"/>
      <w:lvlJc w:val="left"/>
      <w:pPr>
        <w:tabs>
          <w:tab w:val="num" w:pos="840"/>
        </w:tabs>
        <w:ind w:left="840" w:hanging="420"/>
      </w:pPr>
      <w:rPr>
        <w:rFonts w:hint="eastAsia"/>
        <w:sz w:val="21"/>
        <w:szCs w:val="21"/>
      </w:rPr>
    </w:lvl>
    <w:lvl w:ilvl="1">
      <w:start w:val="1"/>
      <w:numFmt w:val="bullet"/>
      <w:lvlText w:val=""/>
      <w:lvlJc w:val="left"/>
      <w:pPr>
        <w:tabs>
          <w:tab w:val="num" w:pos="840"/>
        </w:tabs>
        <w:ind w:left="840" w:hanging="420"/>
      </w:pPr>
      <w:rPr>
        <w:rFonts w:ascii="Wingdings" w:hAnsi="Wingdings" w:hint="default"/>
        <w:sz w:val="21"/>
        <w:szCs w:val="21"/>
      </w:rPr>
    </w:lvl>
    <w:lvl w:ilvl="2">
      <w:numFmt w:val="bullet"/>
      <w:lvlText w:val="●"/>
      <w:lvlJc w:val="left"/>
      <w:pPr>
        <w:tabs>
          <w:tab w:val="num" w:pos="1200"/>
        </w:tabs>
        <w:ind w:left="1200" w:hanging="360"/>
      </w:pPr>
      <w:rPr>
        <w:rFonts w:ascii="Times New Roman" w:eastAsia="宋体" w:hAnsi="Times New Roman" w:cs="Times New Roman"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4"/>
    <w:multiLevelType w:val="multilevel"/>
    <w:tmpl w:val="00000014"/>
    <w:lvl w:ilvl="0">
      <w:start w:val="1"/>
      <w:numFmt w:val="none"/>
      <w:suff w:val="nothing"/>
      <w:lvlText w:val="%1"/>
      <w:lvlJc w:val="left"/>
      <w:pPr>
        <w:ind w:left="0" w:firstLine="0"/>
      </w:pPr>
      <w:rPr>
        <w:rFonts w:ascii="Times New Roman" w:hAnsi="Times New Roman" w:cs="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9">
    <w:nsid w:val="07E91403"/>
    <w:multiLevelType w:val="hybridMultilevel"/>
    <w:tmpl w:val="1F9C18D2"/>
    <w:lvl w:ilvl="0" w:tplc="92BE26F6">
      <w:start w:val="1"/>
      <w:numFmt w:val="decimal"/>
      <w:lvlText w:val="%1、"/>
      <w:lvlJc w:val="left"/>
      <w:pPr>
        <w:ind w:left="1560" w:hanging="9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nsid w:val="15563789"/>
    <w:multiLevelType w:val="hybridMultilevel"/>
    <w:tmpl w:val="151AF0D6"/>
    <w:lvl w:ilvl="0" w:tplc="19E26A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F077E5E"/>
    <w:multiLevelType w:val="hybridMultilevel"/>
    <w:tmpl w:val="CB0058E4"/>
    <w:lvl w:ilvl="0" w:tplc="73C607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1835AAF"/>
    <w:multiLevelType w:val="hybridMultilevel"/>
    <w:tmpl w:val="5A5AC4A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815321"/>
    <w:multiLevelType w:val="hybridMultilevel"/>
    <w:tmpl w:val="CCF6A6A2"/>
    <w:lvl w:ilvl="0" w:tplc="85B28E20">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4">
    <w:nsid w:val="2CEF0320"/>
    <w:multiLevelType w:val="hybridMultilevel"/>
    <w:tmpl w:val="F2AC41AA"/>
    <w:lvl w:ilvl="0" w:tplc="410A9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F0F7D00"/>
    <w:multiLevelType w:val="hybridMultilevel"/>
    <w:tmpl w:val="7F4617C2"/>
    <w:lvl w:ilvl="0" w:tplc="2ED29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403F0F"/>
    <w:multiLevelType w:val="hybridMultilevel"/>
    <w:tmpl w:val="7AF0D03A"/>
    <w:lvl w:ilvl="0" w:tplc="43F0A4C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DB2031"/>
    <w:multiLevelType w:val="hybridMultilevel"/>
    <w:tmpl w:val="71CE5F12"/>
    <w:lvl w:ilvl="0" w:tplc="04090017">
      <w:start w:val="1"/>
      <w:numFmt w:val="chineseCountingThousand"/>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C8E1BBF"/>
    <w:multiLevelType w:val="hybridMultilevel"/>
    <w:tmpl w:val="7F4617C2"/>
    <w:lvl w:ilvl="0" w:tplc="2ED29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496E8F"/>
    <w:multiLevelType w:val="hybridMultilevel"/>
    <w:tmpl w:val="8C0ABC8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54FC1AD3"/>
    <w:multiLevelType w:val="hybridMultilevel"/>
    <w:tmpl w:val="D4D0C4C2"/>
    <w:lvl w:ilvl="0" w:tplc="D5CC790E">
      <w:start w:val="1"/>
      <w:numFmt w:val="decimalEnclosedCircle"/>
      <w:lvlText w:val="%1"/>
      <w:lvlJc w:val="left"/>
      <w:pPr>
        <w:ind w:left="360" w:hanging="360"/>
      </w:pPr>
      <w:rPr>
        <w:rFonts w:hint="default"/>
        <w:color w:val="FF000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C682C9F"/>
    <w:multiLevelType w:val="multilevel"/>
    <w:tmpl w:val="5C50F30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lang w:val="en-US"/>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6D6224D4"/>
    <w:multiLevelType w:val="hybridMultilevel"/>
    <w:tmpl w:val="31E6954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714821E9"/>
    <w:multiLevelType w:val="hybridMultilevel"/>
    <w:tmpl w:val="2966B84E"/>
    <w:lvl w:ilvl="0" w:tplc="CFAEF3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72C66E9B"/>
    <w:multiLevelType w:val="hybridMultilevel"/>
    <w:tmpl w:val="76E6E34A"/>
    <w:lvl w:ilvl="0" w:tplc="FCD03D98">
      <w:start w:val="2"/>
      <w:numFmt w:val="bullet"/>
      <w:lvlText w:val="□"/>
      <w:lvlJc w:val="left"/>
      <w:pPr>
        <w:ind w:left="360" w:hanging="360"/>
      </w:pPr>
      <w:rPr>
        <w:rFonts w:ascii="宋体" w:eastAsia="宋体" w:hAnsi="宋体" w:cs="Times New Roman" w:hint="eastAsia"/>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7513DA7"/>
    <w:multiLevelType w:val="hybridMultilevel"/>
    <w:tmpl w:val="151AF0D6"/>
    <w:lvl w:ilvl="0" w:tplc="19E26A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8C72E24"/>
    <w:multiLevelType w:val="hybridMultilevel"/>
    <w:tmpl w:val="47141704"/>
    <w:lvl w:ilvl="0" w:tplc="ADFAE5E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6"/>
  </w:num>
  <w:num w:numId="3">
    <w:abstractNumId w:val="8"/>
  </w:num>
  <w:num w:numId="4">
    <w:abstractNumId w:val="7"/>
  </w:num>
  <w:num w:numId="5">
    <w:abstractNumId w:val="0"/>
  </w:num>
  <w:num w:numId="6">
    <w:abstractNumId w:val="1"/>
  </w:num>
  <w:num w:numId="7">
    <w:abstractNumId w:val="2"/>
  </w:num>
  <w:num w:numId="8">
    <w:abstractNumId w:val="4"/>
  </w:num>
  <w:num w:numId="9">
    <w:abstractNumId w:val="5"/>
  </w:num>
  <w:num w:numId="10">
    <w:abstractNumId w:val="21"/>
  </w:num>
  <w:num w:numId="11">
    <w:abstractNumId w:val="10"/>
  </w:num>
  <w:num w:numId="12">
    <w:abstractNumId w:val="12"/>
  </w:num>
  <w:num w:numId="13">
    <w:abstractNumId w:val="18"/>
  </w:num>
  <w:num w:numId="14">
    <w:abstractNumId w:val="15"/>
  </w:num>
  <w:num w:numId="15">
    <w:abstractNumId w:val="17"/>
  </w:num>
  <w:num w:numId="16">
    <w:abstractNumId w:val="19"/>
  </w:num>
  <w:num w:numId="17">
    <w:abstractNumId w:val="22"/>
  </w:num>
  <w:num w:numId="18">
    <w:abstractNumId w:val="13"/>
  </w:num>
  <w:num w:numId="19">
    <w:abstractNumId w:val="21"/>
  </w:num>
  <w:num w:numId="20">
    <w:abstractNumId w:val="21"/>
  </w:num>
  <w:num w:numId="21">
    <w:abstractNumId w:val="25"/>
  </w:num>
  <w:num w:numId="22">
    <w:abstractNumId w:val="21"/>
  </w:num>
  <w:num w:numId="23">
    <w:abstractNumId w:val="21"/>
  </w:num>
  <w:num w:numId="24">
    <w:abstractNumId w:val="21"/>
  </w:num>
  <w:num w:numId="25">
    <w:abstractNumId w:val="21"/>
  </w:num>
  <w:num w:numId="26">
    <w:abstractNumId w:val="14"/>
  </w:num>
  <w:num w:numId="27">
    <w:abstractNumId w:val="21"/>
  </w:num>
  <w:num w:numId="28">
    <w:abstractNumId w:val="11"/>
  </w:num>
  <w:num w:numId="29">
    <w:abstractNumId w:val="26"/>
  </w:num>
  <w:num w:numId="30">
    <w:abstractNumId w:val="20"/>
  </w:num>
  <w:num w:numId="31">
    <w:abstractNumId w:val="16"/>
  </w:num>
  <w:num w:numId="32">
    <w:abstractNumId w:val="9"/>
  </w:num>
  <w:num w:numId="33">
    <w:abstractNumId w:val="24"/>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6146"/>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094B"/>
    <w:rsid w:val="000012AE"/>
    <w:rsid w:val="000012C6"/>
    <w:rsid w:val="000015F1"/>
    <w:rsid w:val="00001C0E"/>
    <w:rsid w:val="00001DA5"/>
    <w:rsid w:val="0000357D"/>
    <w:rsid w:val="00006783"/>
    <w:rsid w:val="000071D4"/>
    <w:rsid w:val="0001010E"/>
    <w:rsid w:val="0001044B"/>
    <w:rsid w:val="000158B6"/>
    <w:rsid w:val="000206B6"/>
    <w:rsid w:val="00023F76"/>
    <w:rsid w:val="00025A52"/>
    <w:rsid w:val="00027FC4"/>
    <w:rsid w:val="000325D8"/>
    <w:rsid w:val="0003722C"/>
    <w:rsid w:val="00037E6F"/>
    <w:rsid w:val="000421B8"/>
    <w:rsid w:val="00045880"/>
    <w:rsid w:val="00046239"/>
    <w:rsid w:val="00046D59"/>
    <w:rsid w:val="00047323"/>
    <w:rsid w:val="00050693"/>
    <w:rsid w:val="00051813"/>
    <w:rsid w:val="00053CCE"/>
    <w:rsid w:val="00054FFF"/>
    <w:rsid w:val="00055780"/>
    <w:rsid w:val="0006017A"/>
    <w:rsid w:val="000632E6"/>
    <w:rsid w:val="00063F1E"/>
    <w:rsid w:val="00064317"/>
    <w:rsid w:val="000673C4"/>
    <w:rsid w:val="000674DA"/>
    <w:rsid w:val="00067F4D"/>
    <w:rsid w:val="00072000"/>
    <w:rsid w:val="0007225A"/>
    <w:rsid w:val="000726A2"/>
    <w:rsid w:val="00072B77"/>
    <w:rsid w:val="00075806"/>
    <w:rsid w:val="00075C5A"/>
    <w:rsid w:val="00080263"/>
    <w:rsid w:val="00080A98"/>
    <w:rsid w:val="000813FE"/>
    <w:rsid w:val="0008182A"/>
    <w:rsid w:val="0008213C"/>
    <w:rsid w:val="0008352E"/>
    <w:rsid w:val="0008584B"/>
    <w:rsid w:val="00085AFB"/>
    <w:rsid w:val="00085C0D"/>
    <w:rsid w:val="00086450"/>
    <w:rsid w:val="00086FB9"/>
    <w:rsid w:val="000911FC"/>
    <w:rsid w:val="000914AB"/>
    <w:rsid w:val="00092AAC"/>
    <w:rsid w:val="00092CD6"/>
    <w:rsid w:val="00093A73"/>
    <w:rsid w:val="00093DF8"/>
    <w:rsid w:val="00096EC6"/>
    <w:rsid w:val="000A2B1A"/>
    <w:rsid w:val="000A347A"/>
    <w:rsid w:val="000A3F1F"/>
    <w:rsid w:val="000A4516"/>
    <w:rsid w:val="000A5ADA"/>
    <w:rsid w:val="000A71C8"/>
    <w:rsid w:val="000A7907"/>
    <w:rsid w:val="000B311E"/>
    <w:rsid w:val="000B395F"/>
    <w:rsid w:val="000B4DD9"/>
    <w:rsid w:val="000B4E38"/>
    <w:rsid w:val="000B55E9"/>
    <w:rsid w:val="000B6986"/>
    <w:rsid w:val="000C02DE"/>
    <w:rsid w:val="000C07FB"/>
    <w:rsid w:val="000C0A52"/>
    <w:rsid w:val="000C22D2"/>
    <w:rsid w:val="000C25FA"/>
    <w:rsid w:val="000C5DAE"/>
    <w:rsid w:val="000D295C"/>
    <w:rsid w:val="000D2994"/>
    <w:rsid w:val="000D74FE"/>
    <w:rsid w:val="000E071E"/>
    <w:rsid w:val="000E0A91"/>
    <w:rsid w:val="000E1CA5"/>
    <w:rsid w:val="000E3112"/>
    <w:rsid w:val="000E346D"/>
    <w:rsid w:val="000E40A9"/>
    <w:rsid w:val="000E512D"/>
    <w:rsid w:val="000E5DED"/>
    <w:rsid w:val="000F213B"/>
    <w:rsid w:val="000F3748"/>
    <w:rsid w:val="000F6E51"/>
    <w:rsid w:val="000F7CA6"/>
    <w:rsid w:val="001002BB"/>
    <w:rsid w:val="00100591"/>
    <w:rsid w:val="00102584"/>
    <w:rsid w:val="00104ECE"/>
    <w:rsid w:val="00106102"/>
    <w:rsid w:val="00110601"/>
    <w:rsid w:val="00110FED"/>
    <w:rsid w:val="0011515B"/>
    <w:rsid w:val="00116124"/>
    <w:rsid w:val="00120657"/>
    <w:rsid w:val="00120C2C"/>
    <w:rsid w:val="00121564"/>
    <w:rsid w:val="001228FF"/>
    <w:rsid w:val="00123365"/>
    <w:rsid w:val="00123958"/>
    <w:rsid w:val="001239B6"/>
    <w:rsid w:val="0012436E"/>
    <w:rsid w:val="0013094D"/>
    <w:rsid w:val="00131599"/>
    <w:rsid w:val="00132571"/>
    <w:rsid w:val="00133072"/>
    <w:rsid w:val="0013310A"/>
    <w:rsid w:val="00133AC9"/>
    <w:rsid w:val="00133D98"/>
    <w:rsid w:val="00134966"/>
    <w:rsid w:val="001416B4"/>
    <w:rsid w:val="001420EC"/>
    <w:rsid w:val="00145A80"/>
    <w:rsid w:val="00146194"/>
    <w:rsid w:val="001462BF"/>
    <w:rsid w:val="00160A70"/>
    <w:rsid w:val="00161D13"/>
    <w:rsid w:val="00162713"/>
    <w:rsid w:val="0016374D"/>
    <w:rsid w:val="00163BC0"/>
    <w:rsid w:val="00164702"/>
    <w:rsid w:val="00166599"/>
    <w:rsid w:val="001677FB"/>
    <w:rsid w:val="00167CC5"/>
    <w:rsid w:val="00172A27"/>
    <w:rsid w:val="00172A9E"/>
    <w:rsid w:val="00173FFE"/>
    <w:rsid w:val="001765F9"/>
    <w:rsid w:val="00176EFD"/>
    <w:rsid w:val="001811CC"/>
    <w:rsid w:val="00181F47"/>
    <w:rsid w:val="0018254A"/>
    <w:rsid w:val="00182F99"/>
    <w:rsid w:val="001844A9"/>
    <w:rsid w:val="001848F9"/>
    <w:rsid w:val="00186051"/>
    <w:rsid w:val="001901F3"/>
    <w:rsid w:val="0019189E"/>
    <w:rsid w:val="0019451D"/>
    <w:rsid w:val="00196038"/>
    <w:rsid w:val="001960AF"/>
    <w:rsid w:val="00196403"/>
    <w:rsid w:val="00196AAC"/>
    <w:rsid w:val="0019728B"/>
    <w:rsid w:val="001A1565"/>
    <w:rsid w:val="001A202A"/>
    <w:rsid w:val="001A617A"/>
    <w:rsid w:val="001A692E"/>
    <w:rsid w:val="001B033D"/>
    <w:rsid w:val="001B4356"/>
    <w:rsid w:val="001B4F90"/>
    <w:rsid w:val="001B5F57"/>
    <w:rsid w:val="001C3D84"/>
    <w:rsid w:val="001C5924"/>
    <w:rsid w:val="001C6F81"/>
    <w:rsid w:val="001D041F"/>
    <w:rsid w:val="001D3A29"/>
    <w:rsid w:val="001D4043"/>
    <w:rsid w:val="001D492A"/>
    <w:rsid w:val="001D4B9A"/>
    <w:rsid w:val="001D5C21"/>
    <w:rsid w:val="001D6083"/>
    <w:rsid w:val="001D60D4"/>
    <w:rsid w:val="001D6E70"/>
    <w:rsid w:val="001E10D7"/>
    <w:rsid w:val="001E196B"/>
    <w:rsid w:val="001E34B0"/>
    <w:rsid w:val="001E393E"/>
    <w:rsid w:val="001E5976"/>
    <w:rsid w:val="001E7CA0"/>
    <w:rsid w:val="001F1441"/>
    <w:rsid w:val="001F2C03"/>
    <w:rsid w:val="001F2E9E"/>
    <w:rsid w:val="001F517C"/>
    <w:rsid w:val="002042FE"/>
    <w:rsid w:val="002059C2"/>
    <w:rsid w:val="00205E25"/>
    <w:rsid w:val="0020627F"/>
    <w:rsid w:val="002067FF"/>
    <w:rsid w:val="002108F3"/>
    <w:rsid w:val="00211692"/>
    <w:rsid w:val="002121A3"/>
    <w:rsid w:val="00214DEA"/>
    <w:rsid w:val="002237A1"/>
    <w:rsid w:val="00223F1E"/>
    <w:rsid w:val="002251E6"/>
    <w:rsid w:val="002251EB"/>
    <w:rsid w:val="0022567D"/>
    <w:rsid w:val="00227C93"/>
    <w:rsid w:val="00227C95"/>
    <w:rsid w:val="0023315F"/>
    <w:rsid w:val="002379E8"/>
    <w:rsid w:val="00241641"/>
    <w:rsid w:val="00242691"/>
    <w:rsid w:val="002435E2"/>
    <w:rsid w:val="00245E2C"/>
    <w:rsid w:val="00246C8C"/>
    <w:rsid w:val="002475D3"/>
    <w:rsid w:val="00250017"/>
    <w:rsid w:val="002512E6"/>
    <w:rsid w:val="00255F1A"/>
    <w:rsid w:val="00264654"/>
    <w:rsid w:val="00264EA1"/>
    <w:rsid w:val="00265E50"/>
    <w:rsid w:val="00267C73"/>
    <w:rsid w:val="002702BC"/>
    <w:rsid w:val="00271C8F"/>
    <w:rsid w:val="00273278"/>
    <w:rsid w:val="00273518"/>
    <w:rsid w:val="0027634B"/>
    <w:rsid w:val="002814FF"/>
    <w:rsid w:val="00283B95"/>
    <w:rsid w:val="00285A44"/>
    <w:rsid w:val="00285DB1"/>
    <w:rsid w:val="00290173"/>
    <w:rsid w:val="002935B7"/>
    <w:rsid w:val="00293B0F"/>
    <w:rsid w:val="002942C9"/>
    <w:rsid w:val="00295DD7"/>
    <w:rsid w:val="00296EEC"/>
    <w:rsid w:val="00297D0D"/>
    <w:rsid w:val="002A19D3"/>
    <w:rsid w:val="002A1E0D"/>
    <w:rsid w:val="002A41F9"/>
    <w:rsid w:val="002A4826"/>
    <w:rsid w:val="002A4938"/>
    <w:rsid w:val="002A6A81"/>
    <w:rsid w:val="002B07D0"/>
    <w:rsid w:val="002B1478"/>
    <w:rsid w:val="002B1607"/>
    <w:rsid w:val="002B53B8"/>
    <w:rsid w:val="002B5B79"/>
    <w:rsid w:val="002C0055"/>
    <w:rsid w:val="002C0815"/>
    <w:rsid w:val="002C7EEF"/>
    <w:rsid w:val="002D1F32"/>
    <w:rsid w:val="002D317D"/>
    <w:rsid w:val="002D5F9E"/>
    <w:rsid w:val="002E169E"/>
    <w:rsid w:val="002E1FA6"/>
    <w:rsid w:val="002E2E38"/>
    <w:rsid w:val="002E349F"/>
    <w:rsid w:val="002E5DA7"/>
    <w:rsid w:val="002E78C6"/>
    <w:rsid w:val="002F1F7B"/>
    <w:rsid w:val="002F43F4"/>
    <w:rsid w:val="002F4CAE"/>
    <w:rsid w:val="002F70D0"/>
    <w:rsid w:val="00300639"/>
    <w:rsid w:val="00303C64"/>
    <w:rsid w:val="00304D0A"/>
    <w:rsid w:val="00305D65"/>
    <w:rsid w:val="00307E2B"/>
    <w:rsid w:val="003112C3"/>
    <w:rsid w:val="00313242"/>
    <w:rsid w:val="003135AC"/>
    <w:rsid w:val="0031384C"/>
    <w:rsid w:val="00313BF3"/>
    <w:rsid w:val="003147BA"/>
    <w:rsid w:val="00314BF9"/>
    <w:rsid w:val="003156C1"/>
    <w:rsid w:val="003166CF"/>
    <w:rsid w:val="003209FA"/>
    <w:rsid w:val="00322A07"/>
    <w:rsid w:val="003271FA"/>
    <w:rsid w:val="0033031A"/>
    <w:rsid w:val="003311E7"/>
    <w:rsid w:val="00332F16"/>
    <w:rsid w:val="00334B63"/>
    <w:rsid w:val="00337635"/>
    <w:rsid w:val="003404BF"/>
    <w:rsid w:val="00342C33"/>
    <w:rsid w:val="00342DEE"/>
    <w:rsid w:val="00343AE0"/>
    <w:rsid w:val="003440FF"/>
    <w:rsid w:val="00345009"/>
    <w:rsid w:val="00347978"/>
    <w:rsid w:val="00350423"/>
    <w:rsid w:val="003538F0"/>
    <w:rsid w:val="0035451F"/>
    <w:rsid w:val="00354A43"/>
    <w:rsid w:val="00355026"/>
    <w:rsid w:val="00356556"/>
    <w:rsid w:val="00360547"/>
    <w:rsid w:val="00364551"/>
    <w:rsid w:val="00365E10"/>
    <w:rsid w:val="003663EA"/>
    <w:rsid w:val="00371B29"/>
    <w:rsid w:val="00371CFC"/>
    <w:rsid w:val="003725C4"/>
    <w:rsid w:val="003755B1"/>
    <w:rsid w:val="00376FF1"/>
    <w:rsid w:val="00380C01"/>
    <w:rsid w:val="0038230F"/>
    <w:rsid w:val="00383157"/>
    <w:rsid w:val="00383B30"/>
    <w:rsid w:val="0038524C"/>
    <w:rsid w:val="00387BCF"/>
    <w:rsid w:val="003901CD"/>
    <w:rsid w:val="00390F52"/>
    <w:rsid w:val="003911DD"/>
    <w:rsid w:val="00392B0C"/>
    <w:rsid w:val="0039415B"/>
    <w:rsid w:val="00394193"/>
    <w:rsid w:val="003A09DC"/>
    <w:rsid w:val="003A1F59"/>
    <w:rsid w:val="003A4416"/>
    <w:rsid w:val="003A664B"/>
    <w:rsid w:val="003A7299"/>
    <w:rsid w:val="003A74F0"/>
    <w:rsid w:val="003A7913"/>
    <w:rsid w:val="003A7917"/>
    <w:rsid w:val="003B18A7"/>
    <w:rsid w:val="003B18C4"/>
    <w:rsid w:val="003B27E7"/>
    <w:rsid w:val="003B30D0"/>
    <w:rsid w:val="003B5430"/>
    <w:rsid w:val="003B560D"/>
    <w:rsid w:val="003B5979"/>
    <w:rsid w:val="003B5DFA"/>
    <w:rsid w:val="003B7100"/>
    <w:rsid w:val="003C05D7"/>
    <w:rsid w:val="003C1162"/>
    <w:rsid w:val="003C1CAF"/>
    <w:rsid w:val="003C2E04"/>
    <w:rsid w:val="003C3BD9"/>
    <w:rsid w:val="003C3CA5"/>
    <w:rsid w:val="003C55DA"/>
    <w:rsid w:val="003C63C9"/>
    <w:rsid w:val="003C7A35"/>
    <w:rsid w:val="003D027C"/>
    <w:rsid w:val="003D09FA"/>
    <w:rsid w:val="003D13B5"/>
    <w:rsid w:val="003D3F11"/>
    <w:rsid w:val="003D53BB"/>
    <w:rsid w:val="003D5B79"/>
    <w:rsid w:val="003E1103"/>
    <w:rsid w:val="003E15D1"/>
    <w:rsid w:val="003E3272"/>
    <w:rsid w:val="003E3721"/>
    <w:rsid w:val="003E3FB0"/>
    <w:rsid w:val="003E5DAE"/>
    <w:rsid w:val="003E6066"/>
    <w:rsid w:val="003E7515"/>
    <w:rsid w:val="003E7E80"/>
    <w:rsid w:val="003F5BCF"/>
    <w:rsid w:val="003F6FB4"/>
    <w:rsid w:val="003F7F3A"/>
    <w:rsid w:val="004003B2"/>
    <w:rsid w:val="00400625"/>
    <w:rsid w:val="00400B37"/>
    <w:rsid w:val="00404AFC"/>
    <w:rsid w:val="00404BA5"/>
    <w:rsid w:val="004058E5"/>
    <w:rsid w:val="004060CD"/>
    <w:rsid w:val="00406418"/>
    <w:rsid w:val="00406E90"/>
    <w:rsid w:val="00411664"/>
    <w:rsid w:val="004117DB"/>
    <w:rsid w:val="00413775"/>
    <w:rsid w:val="00413F06"/>
    <w:rsid w:val="0041422E"/>
    <w:rsid w:val="00415C0E"/>
    <w:rsid w:val="004165F3"/>
    <w:rsid w:val="00421901"/>
    <w:rsid w:val="00421E7E"/>
    <w:rsid w:val="004222AE"/>
    <w:rsid w:val="004234A3"/>
    <w:rsid w:val="00425091"/>
    <w:rsid w:val="00426E3E"/>
    <w:rsid w:val="004300EE"/>
    <w:rsid w:val="00432D69"/>
    <w:rsid w:val="00434BB1"/>
    <w:rsid w:val="004371D9"/>
    <w:rsid w:val="0044204D"/>
    <w:rsid w:val="00442BE2"/>
    <w:rsid w:val="004430F7"/>
    <w:rsid w:val="00444077"/>
    <w:rsid w:val="004455EA"/>
    <w:rsid w:val="00445E85"/>
    <w:rsid w:val="00447420"/>
    <w:rsid w:val="004475A5"/>
    <w:rsid w:val="00450EA1"/>
    <w:rsid w:val="00453198"/>
    <w:rsid w:val="0045583A"/>
    <w:rsid w:val="00455CC3"/>
    <w:rsid w:val="004564C1"/>
    <w:rsid w:val="00456C18"/>
    <w:rsid w:val="00460BB0"/>
    <w:rsid w:val="0046158A"/>
    <w:rsid w:val="004620AD"/>
    <w:rsid w:val="00463120"/>
    <w:rsid w:val="004636C9"/>
    <w:rsid w:val="00464736"/>
    <w:rsid w:val="004654AA"/>
    <w:rsid w:val="004658A3"/>
    <w:rsid w:val="004706D4"/>
    <w:rsid w:val="00471371"/>
    <w:rsid w:val="00471495"/>
    <w:rsid w:val="00472052"/>
    <w:rsid w:val="00475E0D"/>
    <w:rsid w:val="00477BED"/>
    <w:rsid w:val="0048091F"/>
    <w:rsid w:val="00481F53"/>
    <w:rsid w:val="00486616"/>
    <w:rsid w:val="004869F5"/>
    <w:rsid w:val="00487BB9"/>
    <w:rsid w:val="00490EE3"/>
    <w:rsid w:val="0049165F"/>
    <w:rsid w:val="004938CB"/>
    <w:rsid w:val="0049436C"/>
    <w:rsid w:val="00495D01"/>
    <w:rsid w:val="004A0F60"/>
    <w:rsid w:val="004A14D3"/>
    <w:rsid w:val="004A78F5"/>
    <w:rsid w:val="004A791A"/>
    <w:rsid w:val="004B04D9"/>
    <w:rsid w:val="004B1CDC"/>
    <w:rsid w:val="004B3373"/>
    <w:rsid w:val="004B371E"/>
    <w:rsid w:val="004B3DD7"/>
    <w:rsid w:val="004B4513"/>
    <w:rsid w:val="004B47D8"/>
    <w:rsid w:val="004B5A5D"/>
    <w:rsid w:val="004C0B2E"/>
    <w:rsid w:val="004C2DD2"/>
    <w:rsid w:val="004C391A"/>
    <w:rsid w:val="004C5C44"/>
    <w:rsid w:val="004C7BC3"/>
    <w:rsid w:val="004D093C"/>
    <w:rsid w:val="004D2028"/>
    <w:rsid w:val="004D22D5"/>
    <w:rsid w:val="004D4264"/>
    <w:rsid w:val="004D5288"/>
    <w:rsid w:val="004E2D9F"/>
    <w:rsid w:val="004E51DD"/>
    <w:rsid w:val="004E6DB3"/>
    <w:rsid w:val="004E720D"/>
    <w:rsid w:val="004E73D6"/>
    <w:rsid w:val="004F2689"/>
    <w:rsid w:val="004F4A76"/>
    <w:rsid w:val="00502413"/>
    <w:rsid w:val="005037B1"/>
    <w:rsid w:val="00504183"/>
    <w:rsid w:val="00504CAE"/>
    <w:rsid w:val="00505353"/>
    <w:rsid w:val="00507363"/>
    <w:rsid w:val="005124F3"/>
    <w:rsid w:val="0051324A"/>
    <w:rsid w:val="0051332B"/>
    <w:rsid w:val="005139F3"/>
    <w:rsid w:val="00516F84"/>
    <w:rsid w:val="005206DF"/>
    <w:rsid w:val="005234E8"/>
    <w:rsid w:val="005236AD"/>
    <w:rsid w:val="00524D32"/>
    <w:rsid w:val="00527077"/>
    <w:rsid w:val="0053119F"/>
    <w:rsid w:val="00531F1B"/>
    <w:rsid w:val="0053215C"/>
    <w:rsid w:val="00533914"/>
    <w:rsid w:val="00533B24"/>
    <w:rsid w:val="00534DAC"/>
    <w:rsid w:val="00535EEB"/>
    <w:rsid w:val="00535F75"/>
    <w:rsid w:val="00535FDE"/>
    <w:rsid w:val="00537206"/>
    <w:rsid w:val="0054137C"/>
    <w:rsid w:val="00541B2C"/>
    <w:rsid w:val="0054392C"/>
    <w:rsid w:val="00544351"/>
    <w:rsid w:val="005447B1"/>
    <w:rsid w:val="00545E8D"/>
    <w:rsid w:val="005462DE"/>
    <w:rsid w:val="00552CA0"/>
    <w:rsid w:val="00553071"/>
    <w:rsid w:val="00554789"/>
    <w:rsid w:val="00556A1F"/>
    <w:rsid w:val="00556CD0"/>
    <w:rsid w:val="00557CB2"/>
    <w:rsid w:val="00561D5F"/>
    <w:rsid w:val="00564B49"/>
    <w:rsid w:val="00565889"/>
    <w:rsid w:val="00567DC9"/>
    <w:rsid w:val="005752F2"/>
    <w:rsid w:val="00575405"/>
    <w:rsid w:val="00585E66"/>
    <w:rsid w:val="00585E86"/>
    <w:rsid w:val="00586BEF"/>
    <w:rsid w:val="0059094D"/>
    <w:rsid w:val="0059157A"/>
    <w:rsid w:val="00591E65"/>
    <w:rsid w:val="005923C2"/>
    <w:rsid w:val="00594600"/>
    <w:rsid w:val="00595221"/>
    <w:rsid w:val="00595783"/>
    <w:rsid w:val="00595D1B"/>
    <w:rsid w:val="005975A8"/>
    <w:rsid w:val="005A0501"/>
    <w:rsid w:val="005A167A"/>
    <w:rsid w:val="005A3ED7"/>
    <w:rsid w:val="005A5E8C"/>
    <w:rsid w:val="005B16D0"/>
    <w:rsid w:val="005B1B2C"/>
    <w:rsid w:val="005B3F78"/>
    <w:rsid w:val="005B7EC5"/>
    <w:rsid w:val="005C111A"/>
    <w:rsid w:val="005C191C"/>
    <w:rsid w:val="005C5B5E"/>
    <w:rsid w:val="005C6F95"/>
    <w:rsid w:val="005D04FC"/>
    <w:rsid w:val="005D2041"/>
    <w:rsid w:val="005D4B92"/>
    <w:rsid w:val="005D6ECC"/>
    <w:rsid w:val="005E16AD"/>
    <w:rsid w:val="005E19C9"/>
    <w:rsid w:val="005E2FC4"/>
    <w:rsid w:val="005E4435"/>
    <w:rsid w:val="005E4993"/>
    <w:rsid w:val="005E5F95"/>
    <w:rsid w:val="005E6EF8"/>
    <w:rsid w:val="005F00C3"/>
    <w:rsid w:val="005F15BE"/>
    <w:rsid w:val="005F18E9"/>
    <w:rsid w:val="005F19B1"/>
    <w:rsid w:val="005F3493"/>
    <w:rsid w:val="005F48FC"/>
    <w:rsid w:val="005F6F57"/>
    <w:rsid w:val="0060235A"/>
    <w:rsid w:val="00602B9C"/>
    <w:rsid w:val="00602F6A"/>
    <w:rsid w:val="00603807"/>
    <w:rsid w:val="006058B0"/>
    <w:rsid w:val="006064F9"/>
    <w:rsid w:val="006114E3"/>
    <w:rsid w:val="00611DDF"/>
    <w:rsid w:val="00612D86"/>
    <w:rsid w:val="0061542D"/>
    <w:rsid w:val="0061578C"/>
    <w:rsid w:val="00615E59"/>
    <w:rsid w:val="00620535"/>
    <w:rsid w:val="00620731"/>
    <w:rsid w:val="00623279"/>
    <w:rsid w:val="00623938"/>
    <w:rsid w:val="0062702F"/>
    <w:rsid w:val="006313B6"/>
    <w:rsid w:val="006367E5"/>
    <w:rsid w:val="00637D76"/>
    <w:rsid w:val="00637D7C"/>
    <w:rsid w:val="00640F52"/>
    <w:rsid w:val="006429F1"/>
    <w:rsid w:val="00642C07"/>
    <w:rsid w:val="006454AB"/>
    <w:rsid w:val="0064583A"/>
    <w:rsid w:val="006462CB"/>
    <w:rsid w:val="00646D6C"/>
    <w:rsid w:val="006525F1"/>
    <w:rsid w:val="006571D4"/>
    <w:rsid w:val="006601DB"/>
    <w:rsid w:val="006616DE"/>
    <w:rsid w:val="00661EE0"/>
    <w:rsid w:val="00665846"/>
    <w:rsid w:val="00665EC8"/>
    <w:rsid w:val="00667265"/>
    <w:rsid w:val="006702C3"/>
    <w:rsid w:val="00670334"/>
    <w:rsid w:val="006719AA"/>
    <w:rsid w:val="0067256B"/>
    <w:rsid w:val="00672850"/>
    <w:rsid w:val="006728F5"/>
    <w:rsid w:val="00675D6E"/>
    <w:rsid w:val="00676487"/>
    <w:rsid w:val="00677AC4"/>
    <w:rsid w:val="006808A7"/>
    <w:rsid w:val="00683675"/>
    <w:rsid w:val="00683863"/>
    <w:rsid w:val="00684FE6"/>
    <w:rsid w:val="0069018A"/>
    <w:rsid w:val="00690632"/>
    <w:rsid w:val="00692F1D"/>
    <w:rsid w:val="00692F88"/>
    <w:rsid w:val="00693837"/>
    <w:rsid w:val="006A326C"/>
    <w:rsid w:val="006A38ED"/>
    <w:rsid w:val="006A5E19"/>
    <w:rsid w:val="006A75B8"/>
    <w:rsid w:val="006A77E7"/>
    <w:rsid w:val="006A7943"/>
    <w:rsid w:val="006A7F99"/>
    <w:rsid w:val="006B1471"/>
    <w:rsid w:val="006B15A3"/>
    <w:rsid w:val="006B3215"/>
    <w:rsid w:val="006B4B55"/>
    <w:rsid w:val="006B5219"/>
    <w:rsid w:val="006B6012"/>
    <w:rsid w:val="006C3B34"/>
    <w:rsid w:val="006C47C0"/>
    <w:rsid w:val="006C47ED"/>
    <w:rsid w:val="006C642E"/>
    <w:rsid w:val="006C6D0F"/>
    <w:rsid w:val="006C6FE9"/>
    <w:rsid w:val="006C7388"/>
    <w:rsid w:val="006D1D05"/>
    <w:rsid w:val="006D5C19"/>
    <w:rsid w:val="006D730A"/>
    <w:rsid w:val="006E2EDA"/>
    <w:rsid w:val="006E4DD9"/>
    <w:rsid w:val="006E5BFB"/>
    <w:rsid w:val="006E67FC"/>
    <w:rsid w:val="006E6AC0"/>
    <w:rsid w:val="006F5DD4"/>
    <w:rsid w:val="00700900"/>
    <w:rsid w:val="007010EA"/>
    <w:rsid w:val="00703FB9"/>
    <w:rsid w:val="007053C6"/>
    <w:rsid w:val="00705B7A"/>
    <w:rsid w:val="00706F06"/>
    <w:rsid w:val="007073AE"/>
    <w:rsid w:val="00712913"/>
    <w:rsid w:val="0071398D"/>
    <w:rsid w:val="00715D3F"/>
    <w:rsid w:val="0071745C"/>
    <w:rsid w:val="00720D2E"/>
    <w:rsid w:val="0073013E"/>
    <w:rsid w:val="007358DC"/>
    <w:rsid w:val="0074201F"/>
    <w:rsid w:val="00742460"/>
    <w:rsid w:val="00742E2A"/>
    <w:rsid w:val="00743446"/>
    <w:rsid w:val="0074546B"/>
    <w:rsid w:val="00745C9E"/>
    <w:rsid w:val="00747140"/>
    <w:rsid w:val="00747C83"/>
    <w:rsid w:val="007515B4"/>
    <w:rsid w:val="0075429C"/>
    <w:rsid w:val="0075478E"/>
    <w:rsid w:val="00756CC9"/>
    <w:rsid w:val="00757F53"/>
    <w:rsid w:val="00764A4E"/>
    <w:rsid w:val="00764C3E"/>
    <w:rsid w:val="00764DC5"/>
    <w:rsid w:val="007665FA"/>
    <w:rsid w:val="00766AF0"/>
    <w:rsid w:val="007704AF"/>
    <w:rsid w:val="00770F80"/>
    <w:rsid w:val="00774794"/>
    <w:rsid w:val="007748C3"/>
    <w:rsid w:val="00777B7C"/>
    <w:rsid w:val="0078326B"/>
    <w:rsid w:val="00784863"/>
    <w:rsid w:val="00786D02"/>
    <w:rsid w:val="00790B85"/>
    <w:rsid w:val="007953A6"/>
    <w:rsid w:val="00795ADE"/>
    <w:rsid w:val="00796168"/>
    <w:rsid w:val="0079699B"/>
    <w:rsid w:val="00797AB5"/>
    <w:rsid w:val="007A0432"/>
    <w:rsid w:val="007A59D9"/>
    <w:rsid w:val="007A65C1"/>
    <w:rsid w:val="007B2220"/>
    <w:rsid w:val="007B3C0C"/>
    <w:rsid w:val="007B795B"/>
    <w:rsid w:val="007B7DE1"/>
    <w:rsid w:val="007C3994"/>
    <w:rsid w:val="007C3A8B"/>
    <w:rsid w:val="007C74F3"/>
    <w:rsid w:val="007D33FA"/>
    <w:rsid w:val="007D44C7"/>
    <w:rsid w:val="007D7701"/>
    <w:rsid w:val="007D79E2"/>
    <w:rsid w:val="007E08CF"/>
    <w:rsid w:val="007E5185"/>
    <w:rsid w:val="007E59E7"/>
    <w:rsid w:val="007E6453"/>
    <w:rsid w:val="007F003C"/>
    <w:rsid w:val="00803BE7"/>
    <w:rsid w:val="0080639D"/>
    <w:rsid w:val="0081030A"/>
    <w:rsid w:val="00812C60"/>
    <w:rsid w:val="008165E6"/>
    <w:rsid w:val="00820B35"/>
    <w:rsid w:val="008244CE"/>
    <w:rsid w:val="0082497E"/>
    <w:rsid w:val="00826312"/>
    <w:rsid w:val="008321FC"/>
    <w:rsid w:val="00836591"/>
    <w:rsid w:val="0084052E"/>
    <w:rsid w:val="0084077C"/>
    <w:rsid w:val="008419E5"/>
    <w:rsid w:val="00841E7C"/>
    <w:rsid w:val="008420F6"/>
    <w:rsid w:val="0084704A"/>
    <w:rsid w:val="00847080"/>
    <w:rsid w:val="0085118E"/>
    <w:rsid w:val="008513FD"/>
    <w:rsid w:val="00851ED5"/>
    <w:rsid w:val="008526F3"/>
    <w:rsid w:val="00852E0B"/>
    <w:rsid w:val="008556AF"/>
    <w:rsid w:val="00856D42"/>
    <w:rsid w:val="00861D45"/>
    <w:rsid w:val="0086635A"/>
    <w:rsid w:val="00867488"/>
    <w:rsid w:val="008675BB"/>
    <w:rsid w:val="008725F0"/>
    <w:rsid w:val="00874177"/>
    <w:rsid w:val="00874B2A"/>
    <w:rsid w:val="00875929"/>
    <w:rsid w:val="00876CEE"/>
    <w:rsid w:val="00877779"/>
    <w:rsid w:val="00880764"/>
    <w:rsid w:val="008809BD"/>
    <w:rsid w:val="00881C73"/>
    <w:rsid w:val="008879C6"/>
    <w:rsid w:val="00887AFB"/>
    <w:rsid w:val="00890EE7"/>
    <w:rsid w:val="00891770"/>
    <w:rsid w:val="00893A49"/>
    <w:rsid w:val="00894AE4"/>
    <w:rsid w:val="008956AF"/>
    <w:rsid w:val="008959D3"/>
    <w:rsid w:val="008A299F"/>
    <w:rsid w:val="008A29B6"/>
    <w:rsid w:val="008A553F"/>
    <w:rsid w:val="008A63E4"/>
    <w:rsid w:val="008A79F9"/>
    <w:rsid w:val="008A7E1A"/>
    <w:rsid w:val="008B1948"/>
    <w:rsid w:val="008B1977"/>
    <w:rsid w:val="008B46AB"/>
    <w:rsid w:val="008B4FD8"/>
    <w:rsid w:val="008B5630"/>
    <w:rsid w:val="008B5DDD"/>
    <w:rsid w:val="008B741C"/>
    <w:rsid w:val="008C02E3"/>
    <w:rsid w:val="008C059D"/>
    <w:rsid w:val="008C0F04"/>
    <w:rsid w:val="008C1C8B"/>
    <w:rsid w:val="008C2CC9"/>
    <w:rsid w:val="008C5067"/>
    <w:rsid w:val="008C5427"/>
    <w:rsid w:val="008C6628"/>
    <w:rsid w:val="008C7DCE"/>
    <w:rsid w:val="008D1EA6"/>
    <w:rsid w:val="008D3164"/>
    <w:rsid w:val="008D329D"/>
    <w:rsid w:val="008D4D64"/>
    <w:rsid w:val="008D70B1"/>
    <w:rsid w:val="008E22C6"/>
    <w:rsid w:val="008E7559"/>
    <w:rsid w:val="008F01E8"/>
    <w:rsid w:val="008F246D"/>
    <w:rsid w:val="008F3ACD"/>
    <w:rsid w:val="008F6812"/>
    <w:rsid w:val="008F76AB"/>
    <w:rsid w:val="009016DD"/>
    <w:rsid w:val="00903B1D"/>
    <w:rsid w:val="00903F73"/>
    <w:rsid w:val="009041E8"/>
    <w:rsid w:val="00904790"/>
    <w:rsid w:val="00904A93"/>
    <w:rsid w:val="00905492"/>
    <w:rsid w:val="009106DC"/>
    <w:rsid w:val="0091570F"/>
    <w:rsid w:val="00916BB0"/>
    <w:rsid w:val="0092274A"/>
    <w:rsid w:val="00924556"/>
    <w:rsid w:val="009250CB"/>
    <w:rsid w:val="00925A9F"/>
    <w:rsid w:val="00926CA8"/>
    <w:rsid w:val="009272A1"/>
    <w:rsid w:val="009275FD"/>
    <w:rsid w:val="0093003C"/>
    <w:rsid w:val="00930E45"/>
    <w:rsid w:val="009324E1"/>
    <w:rsid w:val="00935861"/>
    <w:rsid w:val="00941413"/>
    <w:rsid w:val="00942967"/>
    <w:rsid w:val="00945EAC"/>
    <w:rsid w:val="00951786"/>
    <w:rsid w:val="00952951"/>
    <w:rsid w:val="00962373"/>
    <w:rsid w:val="00963AD1"/>
    <w:rsid w:val="009646C6"/>
    <w:rsid w:val="00965255"/>
    <w:rsid w:val="00966197"/>
    <w:rsid w:val="00966B7C"/>
    <w:rsid w:val="00970D1A"/>
    <w:rsid w:val="00971200"/>
    <w:rsid w:val="0097236E"/>
    <w:rsid w:val="00972EB9"/>
    <w:rsid w:val="00977E2C"/>
    <w:rsid w:val="00984367"/>
    <w:rsid w:val="009868B8"/>
    <w:rsid w:val="00986E9E"/>
    <w:rsid w:val="009875B0"/>
    <w:rsid w:val="0099011B"/>
    <w:rsid w:val="0099099B"/>
    <w:rsid w:val="009927D3"/>
    <w:rsid w:val="00992954"/>
    <w:rsid w:val="009949B2"/>
    <w:rsid w:val="00995F0E"/>
    <w:rsid w:val="00997E4F"/>
    <w:rsid w:val="009A020A"/>
    <w:rsid w:val="009A09AF"/>
    <w:rsid w:val="009A282D"/>
    <w:rsid w:val="009A2900"/>
    <w:rsid w:val="009B293E"/>
    <w:rsid w:val="009B3E20"/>
    <w:rsid w:val="009B7D06"/>
    <w:rsid w:val="009C0373"/>
    <w:rsid w:val="009C09D7"/>
    <w:rsid w:val="009C0F89"/>
    <w:rsid w:val="009C2342"/>
    <w:rsid w:val="009C6065"/>
    <w:rsid w:val="009D1E7A"/>
    <w:rsid w:val="009D203B"/>
    <w:rsid w:val="009D2967"/>
    <w:rsid w:val="009D2AC6"/>
    <w:rsid w:val="009D3638"/>
    <w:rsid w:val="009D657C"/>
    <w:rsid w:val="009D724D"/>
    <w:rsid w:val="009D77D5"/>
    <w:rsid w:val="009E02FA"/>
    <w:rsid w:val="009E1483"/>
    <w:rsid w:val="009E1FA6"/>
    <w:rsid w:val="009E4EB2"/>
    <w:rsid w:val="009E6153"/>
    <w:rsid w:val="009F040E"/>
    <w:rsid w:val="009F176B"/>
    <w:rsid w:val="009F307D"/>
    <w:rsid w:val="009F3E44"/>
    <w:rsid w:val="00A02021"/>
    <w:rsid w:val="00A020D6"/>
    <w:rsid w:val="00A05CB2"/>
    <w:rsid w:val="00A10354"/>
    <w:rsid w:val="00A134F6"/>
    <w:rsid w:val="00A1421E"/>
    <w:rsid w:val="00A177D9"/>
    <w:rsid w:val="00A17A9D"/>
    <w:rsid w:val="00A21FD9"/>
    <w:rsid w:val="00A22455"/>
    <w:rsid w:val="00A225F1"/>
    <w:rsid w:val="00A23EAA"/>
    <w:rsid w:val="00A25C95"/>
    <w:rsid w:val="00A30658"/>
    <w:rsid w:val="00A30EBD"/>
    <w:rsid w:val="00A30F63"/>
    <w:rsid w:val="00A319E5"/>
    <w:rsid w:val="00A3286C"/>
    <w:rsid w:val="00A332C1"/>
    <w:rsid w:val="00A336D3"/>
    <w:rsid w:val="00A34C27"/>
    <w:rsid w:val="00A351F9"/>
    <w:rsid w:val="00A36084"/>
    <w:rsid w:val="00A36238"/>
    <w:rsid w:val="00A36553"/>
    <w:rsid w:val="00A3790C"/>
    <w:rsid w:val="00A435A9"/>
    <w:rsid w:val="00A43AA7"/>
    <w:rsid w:val="00A43E35"/>
    <w:rsid w:val="00A44338"/>
    <w:rsid w:val="00A46096"/>
    <w:rsid w:val="00A464C0"/>
    <w:rsid w:val="00A46E6E"/>
    <w:rsid w:val="00A472F8"/>
    <w:rsid w:val="00A50780"/>
    <w:rsid w:val="00A51879"/>
    <w:rsid w:val="00A5238D"/>
    <w:rsid w:val="00A54504"/>
    <w:rsid w:val="00A55BB2"/>
    <w:rsid w:val="00A6139E"/>
    <w:rsid w:val="00A616D8"/>
    <w:rsid w:val="00A61CBA"/>
    <w:rsid w:val="00A62C36"/>
    <w:rsid w:val="00A639F2"/>
    <w:rsid w:val="00A66C7A"/>
    <w:rsid w:val="00A67874"/>
    <w:rsid w:val="00A72203"/>
    <w:rsid w:val="00A7271F"/>
    <w:rsid w:val="00A73214"/>
    <w:rsid w:val="00A76A3B"/>
    <w:rsid w:val="00A77059"/>
    <w:rsid w:val="00A847E4"/>
    <w:rsid w:val="00A85471"/>
    <w:rsid w:val="00A85F2B"/>
    <w:rsid w:val="00A87CA5"/>
    <w:rsid w:val="00A90042"/>
    <w:rsid w:val="00A905D1"/>
    <w:rsid w:val="00A93F5B"/>
    <w:rsid w:val="00A97FB9"/>
    <w:rsid w:val="00AA1B4E"/>
    <w:rsid w:val="00AA303F"/>
    <w:rsid w:val="00AA3256"/>
    <w:rsid w:val="00AA3434"/>
    <w:rsid w:val="00AA3D1A"/>
    <w:rsid w:val="00AA4A06"/>
    <w:rsid w:val="00AA532B"/>
    <w:rsid w:val="00AA5F25"/>
    <w:rsid w:val="00AA6273"/>
    <w:rsid w:val="00AA7124"/>
    <w:rsid w:val="00AB2295"/>
    <w:rsid w:val="00AB53F7"/>
    <w:rsid w:val="00AB5587"/>
    <w:rsid w:val="00AB56EF"/>
    <w:rsid w:val="00AB6802"/>
    <w:rsid w:val="00AC13FF"/>
    <w:rsid w:val="00AC1E47"/>
    <w:rsid w:val="00AC4178"/>
    <w:rsid w:val="00AC41F4"/>
    <w:rsid w:val="00AD45F0"/>
    <w:rsid w:val="00AD4F8E"/>
    <w:rsid w:val="00AE1048"/>
    <w:rsid w:val="00AE2321"/>
    <w:rsid w:val="00AE2AD5"/>
    <w:rsid w:val="00AE75E9"/>
    <w:rsid w:val="00AF5D28"/>
    <w:rsid w:val="00AF6910"/>
    <w:rsid w:val="00B00791"/>
    <w:rsid w:val="00B01174"/>
    <w:rsid w:val="00B016E3"/>
    <w:rsid w:val="00B0266B"/>
    <w:rsid w:val="00B02CD8"/>
    <w:rsid w:val="00B045E1"/>
    <w:rsid w:val="00B0676C"/>
    <w:rsid w:val="00B07192"/>
    <w:rsid w:val="00B07FB2"/>
    <w:rsid w:val="00B118F2"/>
    <w:rsid w:val="00B1296F"/>
    <w:rsid w:val="00B12DE4"/>
    <w:rsid w:val="00B15747"/>
    <w:rsid w:val="00B1638F"/>
    <w:rsid w:val="00B16C39"/>
    <w:rsid w:val="00B2101A"/>
    <w:rsid w:val="00B2199E"/>
    <w:rsid w:val="00B21D4B"/>
    <w:rsid w:val="00B21F1B"/>
    <w:rsid w:val="00B242B8"/>
    <w:rsid w:val="00B25896"/>
    <w:rsid w:val="00B258BA"/>
    <w:rsid w:val="00B2610A"/>
    <w:rsid w:val="00B27632"/>
    <w:rsid w:val="00B308F8"/>
    <w:rsid w:val="00B30A01"/>
    <w:rsid w:val="00B37A6E"/>
    <w:rsid w:val="00B41445"/>
    <w:rsid w:val="00B4339F"/>
    <w:rsid w:val="00B4367F"/>
    <w:rsid w:val="00B44D64"/>
    <w:rsid w:val="00B50A2E"/>
    <w:rsid w:val="00B5222B"/>
    <w:rsid w:val="00B52D16"/>
    <w:rsid w:val="00B53A78"/>
    <w:rsid w:val="00B547CB"/>
    <w:rsid w:val="00B54EB6"/>
    <w:rsid w:val="00B552D3"/>
    <w:rsid w:val="00B55F17"/>
    <w:rsid w:val="00B568B8"/>
    <w:rsid w:val="00B57A36"/>
    <w:rsid w:val="00B62346"/>
    <w:rsid w:val="00B63BD1"/>
    <w:rsid w:val="00B65758"/>
    <w:rsid w:val="00B66F45"/>
    <w:rsid w:val="00B67107"/>
    <w:rsid w:val="00B67F74"/>
    <w:rsid w:val="00B72C5E"/>
    <w:rsid w:val="00B756E3"/>
    <w:rsid w:val="00B76220"/>
    <w:rsid w:val="00B76E21"/>
    <w:rsid w:val="00B77D4C"/>
    <w:rsid w:val="00B8273B"/>
    <w:rsid w:val="00B837A8"/>
    <w:rsid w:val="00B85283"/>
    <w:rsid w:val="00B8588F"/>
    <w:rsid w:val="00B878A5"/>
    <w:rsid w:val="00B90904"/>
    <w:rsid w:val="00B90B2A"/>
    <w:rsid w:val="00B913B5"/>
    <w:rsid w:val="00B91858"/>
    <w:rsid w:val="00B9587B"/>
    <w:rsid w:val="00BA1E8F"/>
    <w:rsid w:val="00BA2259"/>
    <w:rsid w:val="00BA305A"/>
    <w:rsid w:val="00BA782D"/>
    <w:rsid w:val="00BB1818"/>
    <w:rsid w:val="00BB3AA9"/>
    <w:rsid w:val="00BB4BAF"/>
    <w:rsid w:val="00BC0CE5"/>
    <w:rsid w:val="00BC33A6"/>
    <w:rsid w:val="00BC4BEF"/>
    <w:rsid w:val="00BC52D9"/>
    <w:rsid w:val="00BC5A88"/>
    <w:rsid w:val="00BC6D78"/>
    <w:rsid w:val="00BD01A1"/>
    <w:rsid w:val="00BD037A"/>
    <w:rsid w:val="00BD0BB0"/>
    <w:rsid w:val="00BD1AF4"/>
    <w:rsid w:val="00BD1F64"/>
    <w:rsid w:val="00BD3453"/>
    <w:rsid w:val="00BD4DAE"/>
    <w:rsid w:val="00BD6563"/>
    <w:rsid w:val="00BD7B71"/>
    <w:rsid w:val="00BE03D3"/>
    <w:rsid w:val="00BE1282"/>
    <w:rsid w:val="00BE2C44"/>
    <w:rsid w:val="00BE4C3D"/>
    <w:rsid w:val="00BE4CEF"/>
    <w:rsid w:val="00BE54E7"/>
    <w:rsid w:val="00BE5E3C"/>
    <w:rsid w:val="00BF07D1"/>
    <w:rsid w:val="00BF1575"/>
    <w:rsid w:val="00BF405A"/>
    <w:rsid w:val="00BF42A5"/>
    <w:rsid w:val="00BF43EB"/>
    <w:rsid w:val="00BF556F"/>
    <w:rsid w:val="00C01E86"/>
    <w:rsid w:val="00C052B8"/>
    <w:rsid w:val="00C0658A"/>
    <w:rsid w:val="00C10851"/>
    <w:rsid w:val="00C13D23"/>
    <w:rsid w:val="00C17D0A"/>
    <w:rsid w:val="00C205C7"/>
    <w:rsid w:val="00C2084F"/>
    <w:rsid w:val="00C21FAD"/>
    <w:rsid w:val="00C23486"/>
    <w:rsid w:val="00C23929"/>
    <w:rsid w:val="00C23A53"/>
    <w:rsid w:val="00C2530A"/>
    <w:rsid w:val="00C257D7"/>
    <w:rsid w:val="00C25CBA"/>
    <w:rsid w:val="00C26389"/>
    <w:rsid w:val="00C2670E"/>
    <w:rsid w:val="00C27A2B"/>
    <w:rsid w:val="00C323DF"/>
    <w:rsid w:val="00C3449B"/>
    <w:rsid w:val="00C35A9E"/>
    <w:rsid w:val="00C377D7"/>
    <w:rsid w:val="00C40486"/>
    <w:rsid w:val="00C4483C"/>
    <w:rsid w:val="00C45756"/>
    <w:rsid w:val="00C45F6B"/>
    <w:rsid w:val="00C50BBE"/>
    <w:rsid w:val="00C53FCB"/>
    <w:rsid w:val="00C5469C"/>
    <w:rsid w:val="00C55636"/>
    <w:rsid w:val="00C617EC"/>
    <w:rsid w:val="00C6180E"/>
    <w:rsid w:val="00C63F7F"/>
    <w:rsid w:val="00C642A1"/>
    <w:rsid w:val="00C67A23"/>
    <w:rsid w:val="00C70761"/>
    <w:rsid w:val="00C70CC5"/>
    <w:rsid w:val="00C7578C"/>
    <w:rsid w:val="00C75E58"/>
    <w:rsid w:val="00C7647D"/>
    <w:rsid w:val="00C776C9"/>
    <w:rsid w:val="00C81093"/>
    <w:rsid w:val="00C85302"/>
    <w:rsid w:val="00C85D7F"/>
    <w:rsid w:val="00C85E1B"/>
    <w:rsid w:val="00C86D3D"/>
    <w:rsid w:val="00C872D4"/>
    <w:rsid w:val="00C87A41"/>
    <w:rsid w:val="00C907E0"/>
    <w:rsid w:val="00C93F5B"/>
    <w:rsid w:val="00CA0EF5"/>
    <w:rsid w:val="00CA1B00"/>
    <w:rsid w:val="00CA2C3E"/>
    <w:rsid w:val="00CA30D1"/>
    <w:rsid w:val="00CA47CC"/>
    <w:rsid w:val="00CA65F7"/>
    <w:rsid w:val="00CA757A"/>
    <w:rsid w:val="00CA7DE9"/>
    <w:rsid w:val="00CB010D"/>
    <w:rsid w:val="00CB5E66"/>
    <w:rsid w:val="00CC1A2D"/>
    <w:rsid w:val="00CC4691"/>
    <w:rsid w:val="00CC5334"/>
    <w:rsid w:val="00CC5415"/>
    <w:rsid w:val="00CC57F1"/>
    <w:rsid w:val="00CC5EDD"/>
    <w:rsid w:val="00CC69C2"/>
    <w:rsid w:val="00CD13AD"/>
    <w:rsid w:val="00CD1AB0"/>
    <w:rsid w:val="00CD1C21"/>
    <w:rsid w:val="00CD1C9D"/>
    <w:rsid w:val="00CD3AB3"/>
    <w:rsid w:val="00CD3D66"/>
    <w:rsid w:val="00CD430D"/>
    <w:rsid w:val="00CD4BAF"/>
    <w:rsid w:val="00CD5BD3"/>
    <w:rsid w:val="00CD6B73"/>
    <w:rsid w:val="00CE0721"/>
    <w:rsid w:val="00CE280D"/>
    <w:rsid w:val="00CE2A52"/>
    <w:rsid w:val="00CE3B8D"/>
    <w:rsid w:val="00CE7103"/>
    <w:rsid w:val="00CF0601"/>
    <w:rsid w:val="00CF11DA"/>
    <w:rsid w:val="00CF12E6"/>
    <w:rsid w:val="00CF2B48"/>
    <w:rsid w:val="00CF2C3B"/>
    <w:rsid w:val="00CF43E0"/>
    <w:rsid w:val="00D00538"/>
    <w:rsid w:val="00D00D6C"/>
    <w:rsid w:val="00D01331"/>
    <w:rsid w:val="00D0338B"/>
    <w:rsid w:val="00D061D6"/>
    <w:rsid w:val="00D07BA5"/>
    <w:rsid w:val="00D10ADD"/>
    <w:rsid w:val="00D11EBA"/>
    <w:rsid w:val="00D13424"/>
    <w:rsid w:val="00D135CE"/>
    <w:rsid w:val="00D1742D"/>
    <w:rsid w:val="00D2500D"/>
    <w:rsid w:val="00D261AC"/>
    <w:rsid w:val="00D26372"/>
    <w:rsid w:val="00D2682E"/>
    <w:rsid w:val="00D27D8A"/>
    <w:rsid w:val="00D304F0"/>
    <w:rsid w:val="00D30534"/>
    <w:rsid w:val="00D32D0E"/>
    <w:rsid w:val="00D3621E"/>
    <w:rsid w:val="00D3681A"/>
    <w:rsid w:val="00D41146"/>
    <w:rsid w:val="00D44584"/>
    <w:rsid w:val="00D47CFA"/>
    <w:rsid w:val="00D50766"/>
    <w:rsid w:val="00D52195"/>
    <w:rsid w:val="00D523BD"/>
    <w:rsid w:val="00D52FA3"/>
    <w:rsid w:val="00D55224"/>
    <w:rsid w:val="00D578E2"/>
    <w:rsid w:val="00D60AA4"/>
    <w:rsid w:val="00D611F3"/>
    <w:rsid w:val="00D61B44"/>
    <w:rsid w:val="00D6332C"/>
    <w:rsid w:val="00D63FE8"/>
    <w:rsid w:val="00D6413B"/>
    <w:rsid w:val="00D64F73"/>
    <w:rsid w:val="00D6604F"/>
    <w:rsid w:val="00D6680D"/>
    <w:rsid w:val="00D66F0E"/>
    <w:rsid w:val="00D718A5"/>
    <w:rsid w:val="00D7209F"/>
    <w:rsid w:val="00D7229F"/>
    <w:rsid w:val="00D74D83"/>
    <w:rsid w:val="00D7550F"/>
    <w:rsid w:val="00D759BC"/>
    <w:rsid w:val="00D76BE0"/>
    <w:rsid w:val="00D7702B"/>
    <w:rsid w:val="00D80B35"/>
    <w:rsid w:val="00D81238"/>
    <w:rsid w:val="00D82819"/>
    <w:rsid w:val="00D85700"/>
    <w:rsid w:val="00D91694"/>
    <w:rsid w:val="00D920F2"/>
    <w:rsid w:val="00D92BEF"/>
    <w:rsid w:val="00D939E8"/>
    <w:rsid w:val="00D9653E"/>
    <w:rsid w:val="00D96F44"/>
    <w:rsid w:val="00DA3151"/>
    <w:rsid w:val="00DA5484"/>
    <w:rsid w:val="00DB24B6"/>
    <w:rsid w:val="00DB555D"/>
    <w:rsid w:val="00DB64BC"/>
    <w:rsid w:val="00DB78FA"/>
    <w:rsid w:val="00DC2677"/>
    <w:rsid w:val="00DC2694"/>
    <w:rsid w:val="00DC2FE1"/>
    <w:rsid w:val="00DC4682"/>
    <w:rsid w:val="00DC51B5"/>
    <w:rsid w:val="00DD107C"/>
    <w:rsid w:val="00DD2918"/>
    <w:rsid w:val="00DD334E"/>
    <w:rsid w:val="00DD5060"/>
    <w:rsid w:val="00DD5229"/>
    <w:rsid w:val="00DE3066"/>
    <w:rsid w:val="00DE3E3C"/>
    <w:rsid w:val="00DE4FD1"/>
    <w:rsid w:val="00DE7274"/>
    <w:rsid w:val="00DF0D36"/>
    <w:rsid w:val="00DF26FA"/>
    <w:rsid w:val="00DF3786"/>
    <w:rsid w:val="00DF5305"/>
    <w:rsid w:val="00DF65A6"/>
    <w:rsid w:val="00DF7A22"/>
    <w:rsid w:val="00E00D59"/>
    <w:rsid w:val="00E0160F"/>
    <w:rsid w:val="00E01AE8"/>
    <w:rsid w:val="00E0244F"/>
    <w:rsid w:val="00E03197"/>
    <w:rsid w:val="00E11748"/>
    <w:rsid w:val="00E1208A"/>
    <w:rsid w:val="00E12AD4"/>
    <w:rsid w:val="00E150DE"/>
    <w:rsid w:val="00E150F6"/>
    <w:rsid w:val="00E1562E"/>
    <w:rsid w:val="00E15855"/>
    <w:rsid w:val="00E15DAD"/>
    <w:rsid w:val="00E161F5"/>
    <w:rsid w:val="00E16A3F"/>
    <w:rsid w:val="00E2067D"/>
    <w:rsid w:val="00E20C5E"/>
    <w:rsid w:val="00E21876"/>
    <w:rsid w:val="00E23451"/>
    <w:rsid w:val="00E238F4"/>
    <w:rsid w:val="00E26B13"/>
    <w:rsid w:val="00E274F6"/>
    <w:rsid w:val="00E305E0"/>
    <w:rsid w:val="00E3289B"/>
    <w:rsid w:val="00E34B53"/>
    <w:rsid w:val="00E37B46"/>
    <w:rsid w:val="00E41294"/>
    <w:rsid w:val="00E42A87"/>
    <w:rsid w:val="00E42FFA"/>
    <w:rsid w:val="00E443E6"/>
    <w:rsid w:val="00E449AA"/>
    <w:rsid w:val="00E44FF9"/>
    <w:rsid w:val="00E46C6F"/>
    <w:rsid w:val="00E47EE5"/>
    <w:rsid w:val="00E5244E"/>
    <w:rsid w:val="00E54D03"/>
    <w:rsid w:val="00E54FD5"/>
    <w:rsid w:val="00E55B86"/>
    <w:rsid w:val="00E57514"/>
    <w:rsid w:val="00E608A3"/>
    <w:rsid w:val="00E63080"/>
    <w:rsid w:val="00E6347B"/>
    <w:rsid w:val="00E648E8"/>
    <w:rsid w:val="00E6635C"/>
    <w:rsid w:val="00E67FCA"/>
    <w:rsid w:val="00E71E4E"/>
    <w:rsid w:val="00E732F3"/>
    <w:rsid w:val="00E756DE"/>
    <w:rsid w:val="00E77627"/>
    <w:rsid w:val="00E81A32"/>
    <w:rsid w:val="00E81A4F"/>
    <w:rsid w:val="00E836EC"/>
    <w:rsid w:val="00E86242"/>
    <w:rsid w:val="00E8788A"/>
    <w:rsid w:val="00E925A2"/>
    <w:rsid w:val="00E9329A"/>
    <w:rsid w:val="00E94C9F"/>
    <w:rsid w:val="00E960F5"/>
    <w:rsid w:val="00E97D31"/>
    <w:rsid w:val="00EA0DA3"/>
    <w:rsid w:val="00EA17AE"/>
    <w:rsid w:val="00EA18A3"/>
    <w:rsid w:val="00EA27FF"/>
    <w:rsid w:val="00EA3F7F"/>
    <w:rsid w:val="00EA46B8"/>
    <w:rsid w:val="00EA6981"/>
    <w:rsid w:val="00EB0F00"/>
    <w:rsid w:val="00EB1E8E"/>
    <w:rsid w:val="00EB27CF"/>
    <w:rsid w:val="00EB2E60"/>
    <w:rsid w:val="00EB539E"/>
    <w:rsid w:val="00EB543E"/>
    <w:rsid w:val="00EB58DD"/>
    <w:rsid w:val="00EB5917"/>
    <w:rsid w:val="00EB6312"/>
    <w:rsid w:val="00EB6FD8"/>
    <w:rsid w:val="00EB7255"/>
    <w:rsid w:val="00EC4200"/>
    <w:rsid w:val="00EC47D5"/>
    <w:rsid w:val="00EC612B"/>
    <w:rsid w:val="00EC63F2"/>
    <w:rsid w:val="00ED2A01"/>
    <w:rsid w:val="00ED3E8A"/>
    <w:rsid w:val="00ED5CD9"/>
    <w:rsid w:val="00ED6110"/>
    <w:rsid w:val="00ED72AD"/>
    <w:rsid w:val="00EE00AC"/>
    <w:rsid w:val="00EE0D29"/>
    <w:rsid w:val="00EE301B"/>
    <w:rsid w:val="00EE641E"/>
    <w:rsid w:val="00EE7659"/>
    <w:rsid w:val="00EE7AF1"/>
    <w:rsid w:val="00EF038E"/>
    <w:rsid w:val="00EF09B3"/>
    <w:rsid w:val="00EF4281"/>
    <w:rsid w:val="00EF6A83"/>
    <w:rsid w:val="00F04FFB"/>
    <w:rsid w:val="00F05958"/>
    <w:rsid w:val="00F07839"/>
    <w:rsid w:val="00F13D35"/>
    <w:rsid w:val="00F16541"/>
    <w:rsid w:val="00F17615"/>
    <w:rsid w:val="00F2039F"/>
    <w:rsid w:val="00F21DB9"/>
    <w:rsid w:val="00F2206C"/>
    <w:rsid w:val="00F23269"/>
    <w:rsid w:val="00F234FA"/>
    <w:rsid w:val="00F23FBE"/>
    <w:rsid w:val="00F26680"/>
    <w:rsid w:val="00F317A9"/>
    <w:rsid w:val="00F33885"/>
    <w:rsid w:val="00F35C74"/>
    <w:rsid w:val="00F36546"/>
    <w:rsid w:val="00F36C22"/>
    <w:rsid w:val="00F37612"/>
    <w:rsid w:val="00F42F50"/>
    <w:rsid w:val="00F46134"/>
    <w:rsid w:val="00F461F2"/>
    <w:rsid w:val="00F516FB"/>
    <w:rsid w:val="00F5235A"/>
    <w:rsid w:val="00F53276"/>
    <w:rsid w:val="00F55E2E"/>
    <w:rsid w:val="00F5787F"/>
    <w:rsid w:val="00F57D37"/>
    <w:rsid w:val="00F57EAE"/>
    <w:rsid w:val="00F605D1"/>
    <w:rsid w:val="00F62C6F"/>
    <w:rsid w:val="00F63391"/>
    <w:rsid w:val="00F64604"/>
    <w:rsid w:val="00F6534C"/>
    <w:rsid w:val="00F667D3"/>
    <w:rsid w:val="00F70912"/>
    <w:rsid w:val="00F70E5D"/>
    <w:rsid w:val="00F711C6"/>
    <w:rsid w:val="00F71CA9"/>
    <w:rsid w:val="00F72FAB"/>
    <w:rsid w:val="00F73AAC"/>
    <w:rsid w:val="00F75172"/>
    <w:rsid w:val="00F7567D"/>
    <w:rsid w:val="00F775F9"/>
    <w:rsid w:val="00F8080B"/>
    <w:rsid w:val="00F826E9"/>
    <w:rsid w:val="00F82782"/>
    <w:rsid w:val="00F85E6A"/>
    <w:rsid w:val="00F8653D"/>
    <w:rsid w:val="00F91A0B"/>
    <w:rsid w:val="00F92F3C"/>
    <w:rsid w:val="00F93322"/>
    <w:rsid w:val="00F94080"/>
    <w:rsid w:val="00FA14ED"/>
    <w:rsid w:val="00FA2A1E"/>
    <w:rsid w:val="00FA6366"/>
    <w:rsid w:val="00FA7148"/>
    <w:rsid w:val="00FA7A0D"/>
    <w:rsid w:val="00FB0F81"/>
    <w:rsid w:val="00FB106E"/>
    <w:rsid w:val="00FB2966"/>
    <w:rsid w:val="00FB66A7"/>
    <w:rsid w:val="00FB715A"/>
    <w:rsid w:val="00FB74B4"/>
    <w:rsid w:val="00FB7EC1"/>
    <w:rsid w:val="00FC0053"/>
    <w:rsid w:val="00FC0AF1"/>
    <w:rsid w:val="00FC15B8"/>
    <w:rsid w:val="00FC5908"/>
    <w:rsid w:val="00FC6B84"/>
    <w:rsid w:val="00FC6F64"/>
    <w:rsid w:val="00FC7CEE"/>
    <w:rsid w:val="00FD0968"/>
    <w:rsid w:val="00FD26C0"/>
    <w:rsid w:val="00FD2D33"/>
    <w:rsid w:val="00FD4F43"/>
    <w:rsid w:val="00FD5272"/>
    <w:rsid w:val="00FD580C"/>
    <w:rsid w:val="00FD70D9"/>
    <w:rsid w:val="00FD7630"/>
    <w:rsid w:val="00FE0B28"/>
    <w:rsid w:val="00FE55CB"/>
    <w:rsid w:val="00FE5716"/>
    <w:rsid w:val="00FF1228"/>
    <w:rsid w:val="00FF15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45" type="connector" idref="#_x0000_s1175"/>
        <o:r id="V:Rule46" type="connector" idref="#_x0000_s1172"/>
        <o:r id="V:Rule47" type="connector" idref="#_x0000_s1239"/>
        <o:r id="V:Rule48" type="connector" idref="#_x0000_s1599"/>
        <o:r id="V:Rule49" type="connector" idref="#_x0000_s1053"/>
        <o:r id="V:Rule50" type="connector" idref="#_x0000_s1401"/>
        <o:r id="V:Rule51" type="connector" idref="#_x0000_s1598"/>
        <o:r id="V:Rule52" type="connector" idref="#_x0000_s1087"/>
        <o:r id="V:Rule53" type="connector" idref="#_x0000_s1594"/>
        <o:r id="V:Rule54" type="connector" idref="#_x0000_s1231"/>
        <o:r id="V:Rule55" type="connector" idref="#_x0000_s1592"/>
        <o:r id="V:Rule56" type="connector" idref="#_x0000_s1394"/>
        <o:r id="V:Rule57" type="connector" idref="#_x0000_s1596"/>
        <o:r id="V:Rule58" type="connector" idref="#_x0000_s1395"/>
        <o:r id="V:Rule59" type="connector" idref="#_x0000_s1183"/>
        <o:r id="V:Rule60" type="connector" idref="#_x0000_s1233"/>
        <o:r id="V:Rule61" type="connector" idref="#_x0000_s1083"/>
        <o:r id="V:Rule62" type="connector" idref="#_x0000_s1597"/>
        <o:r id="V:Rule63" type="connector" idref="#_x0000_s1237"/>
        <o:r id="V:Rule64" type="connector" idref="#_x0000_s1240"/>
        <o:r id="V:Rule65" type="connector" idref="#_x0000_s1506"/>
        <o:r id="V:Rule66" type="connector" idref="#_x0000_s1061"/>
        <o:r id="V:Rule67" type="connector" idref="#_x0000_s1399"/>
        <o:r id="V:Rule68" type="connector" idref="#_x0000_s1585"/>
        <o:r id="V:Rule69" type="connector" idref="#_x0000_s1235"/>
        <o:r id="V:Rule70" type="connector" idref="#_x0000_s1163"/>
        <o:r id="V:Rule71" type="connector" idref="#_x0000_s1502"/>
        <o:r id="V:Rule72" type="connector" idref="#_x0000_s1576"/>
        <o:r id="V:Rule73" type="connector" idref="#_x0000_s1225"/>
        <o:r id="V:Rule74" type="connector" idref="#_x0000_s1586"/>
        <o:r id="V:Rule75" type="connector" idref="#_x0000_s1161"/>
        <o:r id="V:Rule76" type="connector" idref="#_x0000_s1055"/>
        <o:r id="V:Rule77" type="connector" idref="#_x0000_s1116"/>
        <o:r id="V:Rule78" type="connector" idref="#_x0000_s1580"/>
        <o:r id="V:Rule79" type="connector" idref="#_x0000_s1170"/>
        <o:r id="V:Rule80" type="connector" idref="#_x0000_s1167"/>
        <o:r id="V:Rule81" type="connector" idref="#_x0000_s1573"/>
        <o:r id="V:Rule82" type="connector" idref="#_x0000_s1059"/>
        <o:r id="V:Rule83" type="connector" idref="#_x0000_s1510"/>
        <o:r id="V:Rule84" type="connector" idref="#_x0000_s1139"/>
        <o:r id="V:Rule85" type="connector" idref="#_x0000_s1572"/>
        <o:r id="V:Rule86" type="connector" idref="#_x0000_s1503"/>
        <o:r id="V:Rule87" type="connector" idref="#_x0000_s1242"/>
        <o:r id="V:Rule88"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1A617A"/>
    <w:pPr>
      <w:widowControl w:val="0"/>
      <w:autoSpaceDE w:val="0"/>
      <w:autoSpaceDN w:val="0"/>
      <w:adjustRightInd w:val="0"/>
    </w:pPr>
    <w:rPr>
      <w:rFonts w:ascii="宋体"/>
    </w:rPr>
  </w:style>
  <w:style w:type="paragraph" w:styleId="1">
    <w:name w:val="heading 1"/>
    <w:basedOn w:val="a"/>
    <w:next w:val="a"/>
    <w:link w:val="1Char"/>
    <w:qFormat/>
    <w:rsid w:val="001A617A"/>
    <w:pPr>
      <w:keepNext/>
      <w:keepLines/>
      <w:numPr>
        <w:numId w:val="10"/>
      </w:numPr>
      <w:autoSpaceDE/>
      <w:autoSpaceDN/>
      <w:adjustRightInd/>
      <w:spacing w:before="260" w:after="200"/>
      <w:jc w:val="both"/>
      <w:outlineLvl w:val="0"/>
    </w:pPr>
    <w:rPr>
      <w:rFonts w:ascii="Times New Roman" w:eastAsia="黑体"/>
      <w:b/>
      <w:bCs/>
      <w:color w:val="000000"/>
      <w:kern w:val="44"/>
      <w:sz w:val="32"/>
      <w:szCs w:val="44"/>
    </w:rPr>
  </w:style>
  <w:style w:type="paragraph" w:styleId="2">
    <w:name w:val="heading 2"/>
    <w:basedOn w:val="a"/>
    <w:next w:val="a"/>
    <w:link w:val="2Char"/>
    <w:qFormat/>
    <w:rsid w:val="001A617A"/>
    <w:pPr>
      <w:keepNext/>
      <w:keepLines/>
      <w:numPr>
        <w:ilvl w:val="1"/>
        <w:numId w:val="10"/>
      </w:numPr>
      <w:autoSpaceDE/>
      <w:autoSpaceDN/>
      <w:adjustRightInd/>
      <w:spacing w:before="260" w:after="260" w:line="416" w:lineRule="auto"/>
      <w:jc w:val="both"/>
      <w:outlineLvl w:val="1"/>
    </w:pPr>
    <w:rPr>
      <w:rFonts w:ascii="Arial" w:eastAsia="黑体" w:hAnsi="Arial"/>
      <w:b/>
      <w:bCs/>
      <w:kern w:val="2"/>
      <w:sz w:val="32"/>
      <w:szCs w:val="32"/>
    </w:rPr>
  </w:style>
  <w:style w:type="paragraph" w:styleId="3">
    <w:name w:val="heading 3"/>
    <w:basedOn w:val="a"/>
    <w:next w:val="a"/>
    <w:link w:val="3Char"/>
    <w:qFormat/>
    <w:rsid w:val="001A617A"/>
    <w:pPr>
      <w:keepNext/>
      <w:keepLines/>
      <w:numPr>
        <w:ilvl w:val="2"/>
        <w:numId w:val="10"/>
      </w:numPr>
      <w:autoSpaceDE/>
      <w:autoSpaceDN/>
      <w:adjustRightInd/>
      <w:spacing w:before="260" w:after="260" w:line="416" w:lineRule="auto"/>
      <w:jc w:val="both"/>
      <w:outlineLvl w:val="2"/>
    </w:pPr>
    <w:rPr>
      <w:b/>
      <w:bCs/>
      <w:kern w:val="2"/>
      <w:sz w:val="32"/>
      <w:szCs w:val="32"/>
    </w:rPr>
  </w:style>
  <w:style w:type="paragraph" w:styleId="4">
    <w:name w:val="heading 4"/>
    <w:basedOn w:val="a"/>
    <w:next w:val="a"/>
    <w:link w:val="4Char"/>
    <w:qFormat/>
    <w:rsid w:val="001A617A"/>
    <w:pPr>
      <w:keepNext/>
      <w:keepLines/>
      <w:numPr>
        <w:ilvl w:val="3"/>
        <w:numId w:val="10"/>
      </w:numPr>
      <w:tabs>
        <w:tab w:val="left" w:pos="864"/>
      </w:tabs>
      <w:autoSpaceDE/>
      <w:autoSpaceDN/>
      <w:adjustRightInd/>
      <w:spacing w:before="120" w:after="120" w:line="300" w:lineRule="auto"/>
      <w:jc w:val="both"/>
      <w:outlineLvl w:val="3"/>
    </w:pPr>
    <w:rPr>
      <w:rFonts w:ascii="Times New Roman" w:eastAsia="黑体"/>
      <w:b/>
      <w:bCs/>
      <w:color w:val="000000"/>
      <w:kern w:val="2"/>
      <w:sz w:val="28"/>
      <w:szCs w:val="28"/>
    </w:rPr>
  </w:style>
  <w:style w:type="paragraph" w:styleId="5">
    <w:name w:val="heading 5"/>
    <w:basedOn w:val="a"/>
    <w:next w:val="a"/>
    <w:link w:val="5Char"/>
    <w:qFormat/>
    <w:rsid w:val="001A617A"/>
    <w:pPr>
      <w:keepNext/>
      <w:keepLines/>
      <w:numPr>
        <w:ilvl w:val="4"/>
        <w:numId w:val="10"/>
      </w:numPr>
      <w:tabs>
        <w:tab w:val="left" w:pos="1008"/>
      </w:tabs>
      <w:autoSpaceDE/>
      <w:autoSpaceDN/>
      <w:adjustRightInd/>
      <w:spacing w:before="280" w:after="290" w:line="376" w:lineRule="auto"/>
      <w:jc w:val="both"/>
      <w:outlineLvl w:val="4"/>
    </w:pPr>
    <w:rPr>
      <w:rFonts w:ascii="Times New Roman" w:cs="Arial"/>
      <w:b/>
      <w:bCs/>
      <w:color w:val="000000"/>
      <w:kern w:val="2"/>
      <w:sz w:val="28"/>
      <w:szCs w:val="28"/>
    </w:rPr>
  </w:style>
  <w:style w:type="paragraph" w:styleId="6">
    <w:name w:val="heading 6"/>
    <w:basedOn w:val="a"/>
    <w:next w:val="a"/>
    <w:link w:val="6Char"/>
    <w:qFormat/>
    <w:rsid w:val="001A617A"/>
    <w:pPr>
      <w:keepNext/>
      <w:keepLines/>
      <w:numPr>
        <w:ilvl w:val="5"/>
        <w:numId w:val="10"/>
      </w:numPr>
      <w:tabs>
        <w:tab w:val="left" w:pos="1152"/>
      </w:tabs>
      <w:autoSpaceDE/>
      <w:autoSpaceDN/>
      <w:adjustRightInd/>
      <w:spacing w:before="240" w:after="64" w:line="320" w:lineRule="auto"/>
      <w:jc w:val="both"/>
      <w:outlineLvl w:val="5"/>
    </w:pPr>
    <w:rPr>
      <w:rFonts w:ascii="Times New Roman" w:eastAsia="黑体"/>
      <w:b/>
      <w:bCs/>
      <w:color w:val="000000"/>
      <w:kern w:val="2"/>
      <w:sz w:val="24"/>
      <w:szCs w:val="24"/>
    </w:rPr>
  </w:style>
  <w:style w:type="paragraph" w:styleId="7">
    <w:name w:val="heading 7"/>
    <w:basedOn w:val="a"/>
    <w:next w:val="a"/>
    <w:link w:val="7Char"/>
    <w:qFormat/>
    <w:rsid w:val="001A617A"/>
    <w:pPr>
      <w:keepNext/>
      <w:keepLines/>
      <w:numPr>
        <w:ilvl w:val="6"/>
        <w:numId w:val="10"/>
      </w:numPr>
      <w:tabs>
        <w:tab w:val="left" w:pos="1296"/>
      </w:tabs>
      <w:autoSpaceDE/>
      <w:autoSpaceDN/>
      <w:adjustRightInd/>
      <w:spacing w:before="240" w:after="64" w:line="320" w:lineRule="auto"/>
      <w:jc w:val="both"/>
      <w:outlineLvl w:val="6"/>
    </w:pPr>
    <w:rPr>
      <w:rFonts w:ascii="Times New Roman" w:cs="Arial"/>
      <w:b/>
      <w:bCs/>
      <w:color w:val="000000"/>
      <w:kern w:val="2"/>
      <w:sz w:val="24"/>
      <w:szCs w:val="24"/>
    </w:rPr>
  </w:style>
  <w:style w:type="paragraph" w:styleId="8">
    <w:name w:val="heading 8"/>
    <w:basedOn w:val="a"/>
    <w:next w:val="a"/>
    <w:link w:val="8Char"/>
    <w:qFormat/>
    <w:rsid w:val="001A617A"/>
    <w:pPr>
      <w:keepNext/>
      <w:keepLines/>
      <w:numPr>
        <w:ilvl w:val="7"/>
        <w:numId w:val="10"/>
      </w:numPr>
      <w:tabs>
        <w:tab w:val="left" w:pos="1440"/>
      </w:tabs>
      <w:autoSpaceDE/>
      <w:autoSpaceDN/>
      <w:adjustRightInd/>
      <w:spacing w:before="240" w:after="64" w:line="320" w:lineRule="auto"/>
      <w:jc w:val="both"/>
      <w:outlineLvl w:val="7"/>
    </w:pPr>
    <w:rPr>
      <w:rFonts w:ascii="Times New Roman" w:eastAsia="黑体"/>
      <w:color w:val="000000"/>
      <w:kern w:val="2"/>
      <w:sz w:val="24"/>
      <w:szCs w:val="24"/>
    </w:rPr>
  </w:style>
  <w:style w:type="paragraph" w:styleId="9">
    <w:name w:val="heading 9"/>
    <w:basedOn w:val="a"/>
    <w:next w:val="a"/>
    <w:link w:val="9Char"/>
    <w:qFormat/>
    <w:rsid w:val="001A617A"/>
    <w:pPr>
      <w:keepNext/>
      <w:keepLines/>
      <w:numPr>
        <w:ilvl w:val="8"/>
        <w:numId w:val="10"/>
      </w:numPr>
      <w:tabs>
        <w:tab w:val="left" w:pos="1584"/>
      </w:tabs>
      <w:autoSpaceDE/>
      <w:autoSpaceDN/>
      <w:adjustRightInd/>
      <w:spacing w:before="240" w:after="64" w:line="320" w:lineRule="auto"/>
      <w:jc w:val="both"/>
      <w:outlineLvl w:val="8"/>
    </w:pPr>
    <w:rPr>
      <w:rFonts w:ascii="Times New Roman" w:eastAsia="黑体"/>
      <w:color w:val="000000"/>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1A617A"/>
    <w:rPr>
      <w:rFonts w:eastAsia="黑体"/>
      <w:b/>
      <w:bCs/>
      <w:color w:val="000000"/>
      <w:kern w:val="44"/>
      <w:sz w:val="32"/>
      <w:szCs w:val="44"/>
    </w:rPr>
  </w:style>
  <w:style w:type="character" w:customStyle="1" w:styleId="CharChar">
    <w:name w:val="正文文字首行缩进 Char Char"/>
    <w:rsid w:val="001A617A"/>
    <w:rPr>
      <w:rFonts w:ascii="Times New Roman" w:hAnsi="Times New Roman"/>
      <w:sz w:val="24"/>
      <w:szCs w:val="24"/>
    </w:rPr>
  </w:style>
  <w:style w:type="character" w:customStyle="1" w:styleId="3Char">
    <w:name w:val="标题 3 Char"/>
    <w:link w:val="3"/>
    <w:rsid w:val="001A617A"/>
    <w:rPr>
      <w:rFonts w:ascii="宋体"/>
      <w:b/>
      <w:bCs/>
      <w:kern w:val="2"/>
      <w:sz w:val="32"/>
      <w:szCs w:val="32"/>
    </w:rPr>
  </w:style>
  <w:style w:type="character" w:customStyle="1" w:styleId="6Char">
    <w:name w:val="标题 6 Char"/>
    <w:link w:val="6"/>
    <w:rsid w:val="001A617A"/>
    <w:rPr>
      <w:rFonts w:eastAsia="黑体"/>
      <w:b/>
      <w:bCs/>
      <w:color w:val="000000"/>
      <w:kern w:val="2"/>
      <w:sz w:val="24"/>
      <w:szCs w:val="24"/>
    </w:rPr>
  </w:style>
  <w:style w:type="character" w:styleId="a3">
    <w:name w:val="Hyperlink"/>
    <w:uiPriority w:val="99"/>
    <w:rsid w:val="001A617A"/>
    <w:rPr>
      <w:color w:val="0000FF"/>
      <w:u w:val="single"/>
    </w:rPr>
  </w:style>
  <w:style w:type="character" w:customStyle="1" w:styleId="9Char">
    <w:name w:val="标题 9 Char"/>
    <w:link w:val="9"/>
    <w:rsid w:val="001A617A"/>
    <w:rPr>
      <w:rFonts w:eastAsia="黑体"/>
      <w:color w:val="000000"/>
      <w:kern w:val="2"/>
      <w:sz w:val="24"/>
      <w:szCs w:val="21"/>
    </w:rPr>
  </w:style>
  <w:style w:type="character" w:customStyle="1" w:styleId="Char">
    <w:name w:val="页眉 Char"/>
    <w:link w:val="a4"/>
    <w:rsid w:val="001A617A"/>
    <w:rPr>
      <w:rFonts w:ascii="宋体" w:eastAsia="宋体"/>
      <w:sz w:val="18"/>
      <w:szCs w:val="18"/>
      <w:lang w:val="en-US" w:eastAsia="zh-CN" w:bidi="ar-SA"/>
    </w:rPr>
  </w:style>
  <w:style w:type="character" w:customStyle="1" w:styleId="4Char">
    <w:name w:val="标题 4 Char"/>
    <w:link w:val="4"/>
    <w:rsid w:val="001A617A"/>
    <w:rPr>
      <w:rFonts w:eastAsia="黑体"/>
      <w:b/>
      <w:bCs/>
      <w:color w:val="000000"/>
      <w:kern w:val="2"/>
      <w:sz w:val="28"/>
      <w:szCs w:val="28"/>
    </w:rPr>
  </w:style>
  <w:style w:type="character" w:styleId="a5">
    <w:name w:val="Strong"/>
    <w:qFormat/>
    <w:rsid w:val="001A617A"/>
    <w:rPr>
      <w:b/>
      <w:bCs/>
    </w:rPr>
  </w:style>
  <w:style w:type="character" w:customStyle="1" w:styleId="CharChar0">
    <w:name w:val="正文缩进 Char Char"/>
    <w:rsid w:val="001A617A"/>
    <w:rPr>
      <w:rFonts w:eastAsia="宋体"/>
      <w:kern w:val="2"/>
      <w:sz w:val="21"/>
      <w:lang w:val="en-US" w:eastAsia="zh-CN" w:bidi="ar-SA"/>
    </w:rPr>
  </w:style>
  <w:style w:type="character" w:customStyle="1" w:styleId="5Char">
    <w:name w:val="标题 5 Char"/>
    <w:link w:val="5"/>
    <w:rsid w:val="001A617A"/>
    <w:rPr>
      <w:rFonts w:cs="Arial"/>
      <w:b/>
      <w:bCs/>
      <w:color w:val="000000"/>
      <w:kern w:val="2"/>
      <w:sz w:val="28"/>
      <w:szCs w:val="28"/>
    </w:rPr>
  </w:style>
  <w:style w:type="character" w:customStyle="1" w:styleId="flml15bfs14mt2titlecont602301060-5025true">
    <w:name w:val="fl ml15 b fs14 mt2 titlecont 60_230_10_60_-50_25_true"/>
    <w:basedOn w:val="a0"/>
    <w:rsid w:val="001A617A"/>
  </w:style>
  <w:style w:type="character" w:styleId="a6">
    <w:name w:val="page number"/>
    <w:basedOn w:val="a0"/>
    <w:rsid w:val="001A617A"/>
  </w:style>
  <w:style w:type="character" w:customStyle="1" w:styleId="huei12b1">
    <w:name w:val="huei12b1"/>
    <w:rsid w:val="001A617A"/>
    <w:rPr>
      <w:b/>
      <w:bCs/>
      <w:color w:val="333333"/>
      <w:sz w:val="18"/>
      <w:szCs w:val="18"/>
    </w:rPr>
  </w:style>
  <w:style w:type="character" w:customStyle="1" w:styleId="2Char">
    <w:name w:val="标题 2 Char"/>
    <w:link w:val="2"/>
    <w:rsid w:val="001A617A"/>
    <w:rPr>
      <w:rFonts w:ascii="Arial" w:eastAsia="黑体" w:hAnsi="Arial"/>
      <w:b/>
      <w:bCs/>
      <w:kern w:val="2"/>
      <w:sz w:val="32"/>
      <w:szCs w:val="32"/>
    </w:rPr>
  </w:style>
  <w:style w:type="character" w:customStyle="1" w:styleId="Char1">
    <w:name w:val="正文格式 Char1"/>
    <w:link w:val="a7"/>
    <w:rsid w:val="001A617A"/>
    <w:rPr>
      <w:rFonts w:eastAsia="宋体"/>
      <w:kern w:val="2"/>
      <w:sz w:val="24"/>
      <w:szCs w:val="24"/>
      <w:lang w:val="en-US" w:eastAsia="zh-CN" w:bidi="ar-SA"/>
    </w:rPr>
  </w:style>
  <w:style w:type="character" w:customStyle="1" w:styleId="35CharChar">
    <w:name w:val="标题3 5# Char Char"/>
    <w:link w:val="35"/>
    <w:rsid w:val="001A617A"/>
    <w:rPr>
      <w:rFonts w:eastAsia="黑体"/>
      <w:kern w:val="2"/>
      <w:sz w:val="21"/>
      <w:szCs w:val="21"/>
    </w:rPr>
  </w:style>
  <w:style w:type="character" w:customStyle="1" w:styleId="1CharChar">
    <w:name w:val="1.正文 Char Char"/>
    <w:link w:val="10"/>
    <w:rsid w:val="001A617A"/>
    <w:rPr>
      <w:sz w:val="24"/>
      <w:lang w:val="en-US" w:eastAsia="zh-CN" w:bidi="ar-SA"/>
    </w:rPr>
  </w:style>
  <w:style w:type="character" w:customStyle="1" w:styleId="Char0">
    <w:name w:val="正文文本缩进 Char"/>
    <w:link w:val="a8"/>
    <w:rsid w:val="001A617A"/>
    <w:rPr>
      <w:rFonts w:eastAsia="宋体" w:cs="Arial"/>
      <w:color w:val="000000"/>
      <w:kern w:val="2"/>
      <w:sz w:val="24"/>
      <w:szCs w:val="24"/>
      <w:lang w:val="en-US" w:eastAsia="zh-CN" w:bidi="ar-SA"/>
    </w:rPr>
  </w:style>
  <w:style w:type="character" w:customStyle="1" w:styleId="7Char">
    <w:name w:val="标题 7 Char"/>
    <w:link w:val="7"/>
    <w:rsid w:val="001A617A"/>
    <w:rPr>
      <w:rFonts w:cs="Arial"/>
      <w:b/>
      <w:bCs/>
      <w:color w:val="000000"/>
      <w:kern w:val="2"/>
      <w:sz w:val="24"/>
      <w:szCs w:val="24"/>
    </w:rPr>
  </w:style>
  <w:style w:type="character" w:customStyle="1" w:styleId="55CharChar">
    <w:name w:val="标题5 5# Char Char"/>
    <w:link w:val="55"/>
    <w:rsid w:val="001A617A"/>
    <w:rPr>
      <w:rFonts w:eastAsia="黑体"/>
      <w:kern w:val="2"/>
      <w:sz w:val="21"/>
      <w:szCs w:val="21"/>
      <w:lang w:val="en-US" w:eastAsia="zh-CN" w:bidi="ar-SA"/>
    </w:rPr>
  </w:style>
  <w:style w:type="character" w:customStyle="1" w:styleId="Char2">
    <w:name w:val="引用 Char"/>
    <w:link w:val="a9"/>
    <w:rsid w:val="001A617A"/>
    <w:rPr>
      <w:rFonts w:ascii="Calibri" w:eastAsia="宋体" w:hAnsi="Calibri"/>
      <w:i/>
      <w:iCs/>
      <w:color w:val="000000"/>
      <w:kern w:val="2"/>
      <w:sz w:val="21"/>
      <w:szCs w:val="22"/>
      <w:lang w:val="en-US" w:eastAsia="zh-CN" w:bidi="ar-SA"/>
    </w:rPr>
  </w:style>
  <w:style w:type="character" w:customStyle="1" w:styleId="fontsize121">
    <w:name w:val="font_size_121"/>
    <w:rsid w:val="001A617A"/>
    <w:rPr>
      <w:strike w:val="0"/>
      <w:dstrike w:val="0"/>
      <w:sz w:val="18"/>
      <w:szCs w:val="18"/>
      <w:u w:val="none"/>
    </w:rPr>
  </w:style>
  <w:style w:type="character" w:customStyle="1" w:styleId="huei12b">
    <w:name w:val="huei12b"/>
    <w:rsid w:val="001A617A"/>
    <w:rPr>
      <w:rFonts w:ascii="宋体" w:eastAsia="宋体" w:hAnsi="宋体"/>
      <w:b/>
      <w:kern w:val="2"/>
      <w:sz w:val="21"/>
      <w:szCs w:val="21"/>
      <w:lang w:val="en-US" w:eastAsia="zh-CN" w:bidi="ar-SA"/>
    </w:rPr>
  </w:style>
  <w:style w:type="character" w:customStyle="1" w:styleId="s">
    <w:name w:val="s"/>
    <w:basedOn w:val="a0"/>
    <w:rsid w:val="001A617A"/>
  </w:style>
  <w:style w:type="character" w:customStyle="1" w:styleId="p101">
    <w:name w:val="p101"/>
    <w:rsid w:val="001A617A"/>
    <w:rPr>
      <w:rFonts w:ascii="??" w:hAnsi="??" w:cs="Times New Roman"/>
      <w:sz w:val="20"/>
      <w:szCs w:val="20"/>
      <w:u w:val="none"/>
    </w:rPr>
  </w:style>
  <w:style w:type="character" w:customStyle="1" w:styleId="5CharChar">
    <w:name w:val="段5# Char Char"/>
    <w:link w:val="50"/>
    <w:rsid w:val="001A617A"/>
    <w:rPr>
      <w:rFonts w:eastAsia="宋体"/>
      <w:kern w:val="2"/>
      <w:sz w:val="21"/>
      <w:szCs w:val="21"/>
      <w:lang w:val="en-US" w:eastAsia="zh-CN" w:bidi="ar-SA"/>
    </w:rPr>
  </w:style>
  <w:style w:type="character" w:customStyle="1" w:styleId="style1">
    <w:name w:val="style1"/>
    <w:basedOn w:val="a0"/>
    <w:rsid w:val="001A617A"/>
  </w:style>
  <w:style w:type="character" w:customStyle="1" w:styleId="Char3">
    <w:name w:val="页脚 Char"/>
    <w:link w:val="aa"/>
    <w:rsid w:val="001A617A"/>
    <w:rPr>
      <w:rFonts w:ascii="宋体" w:eastAsia="宋体"/>
      <w:sz w:val="18"/>
      <w:szCs w:val="18"/>
      <w:lang w:val="en-US" w:eastAsia="zh-CN" w:bidi="ar-SA"/>
    </w:rPr>
  </w:style>
  <w:style w:type="character" w:customStyle="1" w:styleId="8Char">
    <w:name w:val="标题 8 Char"/>
    <w:link w:val="8"/>
    <w:rsid w:val="001A617A"/>
    <w:rPr>
      <w:rFonts w:eastAsia="黑体"/>
      <w:color w:val="000000"/>
      <w:kern w:val="2"/>
      <w:sz w:val="24"/>
      <w:szCs w:val="24"/>
    </w:rPr>
  </w:style>
  <w:style w:type="paragraph" w:styleId="a8">
    <w:name w:val="Body Text Indent"/>
    <w:basedOn w:val="a"/>
    <w:link w:val="Char0"/>
    <w:rsid w:val="001A617A"/>
    <w:pPr>
      <w:autoSpaceDE/>
      <w:autoSpaceDN/>
      <w:adjustRightInd/>
      <w:spacing w:after="120"/>
      <w:ind w:leftChars="200" w:left="420"/>
      <w:jc w:val="both"/>
    </w:pPr>
    <w:rPr>
      <w:rFonts w:ascii="Times New Roman" w:cs="Arial"/>
      <w:color w:val="000000"/>
      <w:kern w:val="2"/>
      <w:sz w:val="24"/>
      <w:szCs w:val="24"/>
    </w:rPr>
  </w:style>
  <w:style w:type="paragraph" w:styleId="70">
    <w:name w:val="toc 7"/>
    <w:basedOn w:val="a"/>
    <w:next w:val="a"/>
    <w:rsid w:val="001A617A"/>
    <w:pPr>
      <w:ind w:left="1200"/>
    </w:pPr>
    <w:rPr>
      <w:rFonts w:ascii="Times New Roman"/>
      <w:sz w:val="18"/>
      <w:szCs w:val="18"/>
    </w:rPr>
  </w:style>
  <w:style w:type="paragraph" w:styleId="80">
    <w:name w:val="toc 8"/>
    <w:basedOn w:val="a"/>
    <w:next w:val="a"/>
    <w:rsid w:val="001A617A"/>
    <w:pPr>
      <w:ind w:left="1400"/>
    </w:pPr>
    <w:rPr>
      <w:rFonts w:ascii="Times New Roman"/>
      <w:sz w:val="18"/>
      <w:szCs w:val="18"/>
    </w:rPr>
  </w:style>
  <w:style w:type="paragraph" w:styleId="ab">
    <w:name w:val="table of figures"/>
    <w:basedOn w:val="a"/>
    <w:next w:val="a"/>
    <w:rsid w:val="001A617A"/>
    <w:pPr>
      <w:ind w:leftChars="200" w:left="200" w:hangingChars="200" w:hanging="200"/>
    </w:pPr>
  </w:style>
  <w:style w:type="paragraph" w:styleId="40">
    <w:name w:val="toc 4"/>
    <w:basedOn w:val="a"/>
    <w:next w:val="a"/>
    <w:uiPriority w:val="39"/>
    <w:rsid w:val="001A617A"/>
    <w:pPr>
      <w:ind w:left="600"/>
    </w:pPr>
    <w:rPr>
      <w:rFonts w:ascii="Times New Roman"/>
      <w:sz w:val="18"/>
      <w:szCs w:val="18"/>
    </w:rPr>
  </w:style>
  <w:style w:type="paragraph" w:styleId="30">
    <w:name w:val="Body Text Indent 3"/>
    <w:basedOn w:val="a"/>
    <w:rsid w:val="001A617A"/>
    <w:pPr>
      <w:spacing w:after="120"/>
      <w:ind w:leftChars="200" w:left="420"/>
    </w:pPr>
    <w:rPr>
      <w:sz w:val="16"/>
      <w:szCs w:val="16"/>
    </w:rPr>
  </w:style>
  <w:style w:type="paragraph" w:styleId="a4">
    <w:name w:val="header"/>
    <w:basedOn w:val="a"/>
    <w:link w:val="Char"/>
    <w:rsid w:val="001A617A"/>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rsid w:val="001A617A"/>
    <w:pPr>
      <w:ind w:left="200"/>
    </w:pPr>
    <w:rPr>
      <w:rFonts w:ascii="Times New Roman"/>
      <w:smallCaps/>
    </w:rPr>
  </w:style>
  <w:style w:type="paragraph" w:styleId="ac">
    <w:name w:val="Document Map"/>
    <w:basedOn w:val="a"/>
    <w:rsid w:val="001A617A"/>
    <w:pPr>
      <w:shd w:val="clear" w:color="auto" w:fill="000080"/>
    </w:pPr>
  </w:style>
  <w:style w:type="paragraph" w:styleId="90">
    <w:name w:val="toc 9"/>
    <w:basedOn w:val="a"/>
    <w:next w:val="a"/>
    <w:rsid w:val="001A617A"/>
    <w:pPr>
      <w:ind w:left="1600"/>
    </w:pPr>
    <w:rPr>
      <w:rFonts w:ascii="Times New Roman"/>
      <w:sz w:val="18"/>
      <w:szCs w:val="18"/>
    </w:rPr>
  </w:style>
  <w:style w:type="paragraph" w:styleId="ad">
    <w:name w:val="Title"/>
    <w:basedOn w:val="a"/>
    <w:qFormat/>
    <w:rsid w:val="001A617A"/>
    <w:pPr>
      <w:spacing w:before="240" w:after="60"/>
      <w:jc w:val="center"/>
      <w:outlineLvl w:val="0"/>
    </w:pPr>
    <w:rPr>
      <w:rFonts w:ascii="Arial" w:hAnsi="Arial" w:cs="Arial"/>
      <w:b/>
      <w:bCs/>
      <w:sz w:val="48"/>
      <w:szCs w:val="32"/>
    </w:rPr>
  </w:style>
  <w:style w:type="paragraph" w:styleId="21">
    <w:name w:val="Body Text Indent 2"/>
    <w:basedOn w:val="a"/>
    <w:rsid w:val="001A617A"/>
    <w:pPr>
      <w:autoSpaceDE/>
      <w:autoSpaceDN/>
      <w:adjustRightInd/>
      <w:spacing w:after="120" w:line="480" w:lineRule="auto"/>
      <w:ind w:leftChars="200" w:left="420"/>
      <w:jc w:val="both"/>
    </w:pPr>
    <w:rPr>
      <w:rFonts w:ascii="Arial" w:hAnsi="Arial" w:cs="Arial"/>
      <w:color w:val="000000"/>
      <w:kern w:val="2"/>
      <w:sz w:val="21"/>
      <w:szCs w:val="18"/>
    </w:rPr>
  </w:style>
  <w:style w:type="paragraph" w:styleId="31">
    <w:name w:val="toc 3"/>
    <w:basedOn w:val="a"/>
    <w:next w:val="a"/>
    <w:uiPriority w:val="39"/>
    <w:rsid w:val="001A617A"/>
    <w:pPr>
      <w:ind w:left="400"/>
    </w:pPr>
    <w:rPr>
      <w:rFonts w:ascii="Times New Roman"/>
      <w:i/>
      <w:iCs/>
    </w:rPr>
  </w:style>
  <w:style w:type="paragraph" w:styleId="aa">
    <w:name w:val="footer"/>
    <w:basedOn w:val="a"/>
    <w:link w:val="Char3"/>
    <w:rsid w:val="001A617A"/>
    <w:pPr>
      <w:tabs>
        <w:tab w:val="center" w:pos="4153"/>
        <w:tab w:val="right" w:pos="8306"/>
      </w:tabs>
      <w:snapToGrid w:val="0"/>
    </w:pPr>
    <w:rPr>
      <w:sz w:val="18"/>
      <w:szCs w:val="18"/>
    </w:rPr>
  </w:style>
  <w:style w:type="paragraph" w:styleId="ae">
    <w:name w:val="caption"/>
    <w:basedOn w:val="a"/>
    <w:next w:val="a"/>
    <w:qFormat/>
    <w:rsid w:val="001A617A"/>
    <w:pPr>
      <w:autoSpaceDE/>
      <w:autoSpaceDN/>
      <w:adjustRightInd/>
      <w:spacing w:before="152" w:after="160"/>
      <w:jc w:val="both"/>
    </w:pPr>
    <w:rPr>
      <w:rFonts w:ascii="Arial" w:eastAsia="黑体" w:hAnsi="Arial" w:cs="Arial"/>
      <w:color w:val="000000"/>
      <w:kern w:val="2"/>
    </w:rPr>
  </w:style>
  <w:style w:type="paragraph" w:styleId="af">
    <w:name w:val="Normal Indent"/>
    <w:basedOn w:val="a"/>
    <w:rsid w:val="001A617A"/>
    <w:pPr>
      <w:autoSpaceDE/>
      <w:autoSpaceDN/>
      <w:adjustRightInd/>
      <w:ind w:firstLineChars="200" w:firstLine="420"/>
      <w:jc w:val="both"/>
    </w:pPr>
    <w:rPr>
      <w:rFonts w:ascii="Times New Roman"/>
      <w:kern w:val="2"/>
      <w:sz w:val="24"/>
      <w:szCs w:val="24"/>
    </w:rPr>
  </w:style>
  <w:style w:type="paragraph" w:customStyle="1" w:styleId="af0">
    <w:name w:val="插图题注"/>
    <w:next w:val="a"/>
    <w:rsid w:val="001A617A"/>
    <w:pPr>
      <w:spacing w:afterLines="100"/>
      <w:ind w:left="1089" w:hanging="369"/>
      <w:jc w:val="center"/>
    </w:pPr>
    <w:rPr>
      <w:rFonts w:ascii="Arial" w:hAnsi="Arial"/>
      <w:sz w:val="18"/>
      <w:szCs w:val="18"/>
    </w:rPr>
  </w:style>
  <w:style w:type="paragraph" w:customStyle="1" w:styleId="L21">
    <w:name w:val="样式 L标题 2 + 宋体1"/>
    <w:basedOn w:val="L2"/>
    <w:rsid w:val="001A617A"/>
    <w:pPr>
      <w:tabs>
        <w:tab w:val="left" w:pos="756"/>
      </w:tabs>
      <w:ind w:left="578" w:hanging="578"/>
    </w:pPr>
    <w:rPr>
      <w:rFonts w:ascii="宋体" w:eastAsia="宋体" w:hAnsi="宋体"/>
    </w:rPr>
  </w:style>
  <w:style w:type="paragraph" w:customStyle="1" w:styleId="35">
    <w:name w:val="标题3 5#"/>
    <w:basedOn w:val="25"/>
    <w:link w:val="35CharChar"/>
    <w:rsid w:val="001A617A"/>
    <w:pPr>
      <w:outlineLvl w:val="2"/>
    </w:pPr>
  </w:style>
  <w:style w:type="paragraph" w:customStyle="1" w:styleId="af1">
    <w:name w:val="表格题注"/>
    <w:next w:val="a"/>
    <w:rsid w:val="001A617A"/>
    <w:pPr>
      <w:keepLines/>
      <w:spacing w:beforeLines="100"/>
      <w:ind w:left="1089" w:hanging="369"/>
      <w:jc w:val="center"/>
    </w:pPr>
    <w:rPr>
      <w:rFonts w:ascii="Arial" w:hAnsi="Arial"/>
      <w:sz w:val="18"/>
      <w:szCs w:val="18"/>
    </w:rPr>
  </w:style>
  <w:style w:type="paragraph" w:styleId="51">
    <w:name w:val="toc 5"/>
    <w:basedOn w:val="a"/>
    <w:next w:val="a"/>
    <w:rsid w:val="001A617A"/>
    <w:pPr>
      <w:ind w:left="800"/>
    </w:pPr>
    <w:rPr>
      <w:rFonts w:ascii="Times New Roman"/>
      <w:sz w:val="18"/>
      <w:szCs w:val="18"/>
    </w:rPr>
  </w:style>
  <w:style w:type="paragraph" w:styleId="af2">
    <w:name w:val="Normal (Web)"/>
    <w:basedOn w:val="a"/>
    <w:rsid w:val="001A617A"/>
    <w:pPr>
      <w:widowControl/>
      <w:autoSpaceDE/>
      <w:autoSpaceDN/>
      <w:adjustRightInd/>
      <w:spacing w:before="100" w:beforeAutospacing="1" w:after="100" w:afterAutospacing="1"/>
    </w:pPr>
    <w:rPr>
      <w:rFonts w:ascii="Times New Roman" w:hAnsi="宋体" w:cs="宋体"/>
      <w:kern w:val="2"/>
      <w:sz w:val="24"/>
      <w:szCs w:val="24"/>
    </w:rPr>
  </w:style>
  <w:style w:type="paragraph" w:styleId="60">
    <w:name w:val="toc 6"/>
    <w:basedOn w:val="a"/>
    <w:next w:val="a"/>
    <w:rsid w:val="001A617A"/>
    <w:pPr>
      <w:ind w:left="1000"/>
    </w:pPr>
    <w:rPr>
      <w:rFonts w:ascii="Times New Roman"/>
      <w:sz w:val="18"/>
      <w:szCs w:val="18"/>
    </w:rPr>
  </w:style>
  <w:style w:type="paragraph" w:customStyle="1" w:styleId="Char1CharCharChar">
    <w:name w:val="Char1 Char Char Char"/>
    <w:basedOn w:val="a"/>
    <w:rsid w:val="001A617A"/>
    <w:pPr>
      <w:autoSpaceDE/>
      <w:autoSpaceDN/>
      <w:adjustRightInd/>
      <w:jc w:val="both"/>
    </w:pPr>
    <w:rPr>
      <w:rFonts w:ascii="Tahoma" w:hAnsi="Tahoma"/>
      <w:kern w:val="2"/>
      <w:sz w:val="21"/>
      <w:szCs w:val="24"/>
    </w:rPr>
  </w:style>
  <w:style w:type="paragraph" w:customStyle="1" w:styleId="af3">
    <w:name w:val="章标题"/>
    <w:next w:val="af4"/>
    <w:rsid w:val="001A617A"/>
    <w:pPr>
      <w:spacing w:beforeLines="50" w:afterLines="50"/>
      <w:jc w:val="both"/>
      <w:outlineLvl w:val="1"/>
    </w:pPr>
    <w:rPr>
      <w:rFonts w:ascii="黑体" w:eastAsia="黑体"/>
      <w:sz w:val="21"/>
    </w:rPr>
  </w:style>
  <w:style w:type="paragraph" w:customStyle="1" w:styleId="af4">
    <w:name w:val="段"/>
    <w:rsid w:val="001A617A"/>
    <w:pPr>
      <w:autoSpaceDE w:val="0"/>
      <w:autoSpaceDN w:val="0"/>
      <w:ind w:firstLineChars="200" w:firstLine="200"/>
      <w:jc w:val="both"/>
    </w:pPr>
    <w:rPr>
      <w:rFonts w:ascii="宋体"/>
      <w:sz w:val="21"/>
    </w:rPr>
  </w:style>
  <w:style w:type="paragraph" w:customStyle="1" w:styleId="L2Arial101015">
    <w:name w:val="样式 L标题 2 + Arial 段前: 10 磅 段后: 10 磅 行距: 1.5 倍行距"/>
    <w:basedOn w:val="L2"/>
    <w:rsid w:val="001A617A"/>
    <w:pPr>
      <w:tabs>
        <w:tab w:val="left" w:pos="756"/>
      </w:tabs>
      <w:spacing w:before="200" w:after="200" w:line="360" w:lineRule="auto"/>
    </w:pPr>
    <w:rPr>
      <w:rFonts w:ascii="Arial" w:hAnsi="Arial" w:cs="宋体"/>
      <w:szCs w:val="20"/>
    </w:rPr>
  </w:style>
  <w:style w:type="paragraph" w:customStyle="1" w:styleId="52">
    <w:name w:val="字母列项5#"/>
    <w:rsid w:val="001A617A"/>
    <w:pPr>
      <w:tabs>
        <w:tab w:val="left" w:pos="840"/>
      </w:tabs>
      <w:spacing w:line="360" w:lineRule="exact"/>
      <w:ind w:left="840" w:hanging="420"/>
    </w:pPr>
    <w:rPr>
      <w:kern w:val="2"/>
      <w:sz w:val="21"/>
      <w:szCs w:val="21"/>
    </w:rPr>
  </w:style>
  <w:style w:type="paragraph" w:styleId="11">
    <w:name w:val="toc 1"/>
    <w:basedOn w:val="a"/>
    <w:next w:val="a"/>
    <w:uiPriority w:val="39"/>
    <w:rsid w:val="001A617A"/>
    <w:pPr>
      <w:spacing w:before="120" w:after="120"/>
    </w:pPr>
    <w:rPr>
      <w:rFonts w:ascii="Times New Roman"/>
      <w:b/>
      <w:bCs/>
      <w:caps/>
    </w:rPr>
  </w:style>
  <w:style w:type="paragraph" w:styleId="af5">
    <w:name w:val="Balloon Text"/>
    <w:basedOn w:val="a"/>
    <w:rsid w:val="001A617A"/>
    <w:rPr>
      <w:rFonts w:ascii="Times New Roman"/>
      <w:kern w:val="2"/>
      <w:sz w:val="18"/>
      <w:szCs w:val="18"/>
    </w:rPr>
  </w:style>
  <w:style w:type="paragraph" w:customStyle="1" w:styleId="af6">
    <w:name w:val="三级条标题"/>
    <w:basedOn w:val="af7"/>
    <w:next w:val="af4"/>
    <w:rsid w:val="001A617A"/>
    <w:pPr>
      <w:numPr>
        <w:ilvl w:val="0"/>
      </w:numPr>
      <w:outlineLvl w:val="4"/>
    </w:pPr>
  </w:style>
  <w:style w:type="paragraph" w:customStyle="1" w:styleId="32">
    <w:name w:val="标题3"/>
    <w:basedOn w:val="3"/>
    <w:rsid w:val="001A617A"/>
    <w:pPr>
      <w:numPr>
        <w:ilvl w:val="0"/>
        <w:numId w:val="0"/>
      </w:numPr>
      <w:tabs>
        <w:tab w:val="left" w:pos="720"/>
      </w:tabs>
      <w:spacing w:before="140" w:after="0" w:line="240" w:lineRule="auto"/>
      <w:ind w:left="1008" w:hanging="720"/>
    </w:pPr>
    <w:rPr>
      <w:rFonts w:eastAsia="黑体"/>
      <w:bCs w:val="0"/>
      <w:color w:val="FF6600"/>
      <w:sz w:val="28"/>
      <w:szCs w:val="20"/>
    </w:rPr>
  </w:style>
  <w:style w:type="paragraph" w:customStyle="1" w:styleId="af8">
    <w:name w:val="前言、引言标题"/>
    <w:next w:val="a"/>
    <w:rsid w:val="001A617A"/>
    <w:pPr>
      <w:shd w:val="clear" w:color="auto" w:fill="FFFFFF"/>
      <w:spacing w:before="640" w:after="560"/>
      <w:jc w:val="center"/>
      <w:outlineLvl w:val="0"/>
    </w:pPr>
    <w:rPr>
      <w:rFonts w:ascii="黑体" w:eastAsia="黑体"/>
      <w:sz w:val="32"/>
    </w:rPr>
  </w:style>
  <w:style w:type="paragraph" w:customStyle="1" w:styleId="22">
    <w:name w:val="标题2"/>
    <w:basedOn w:val="2"/>
    <w:rsid w:val="001A617A"/>
    <w:pPr>
      <w:numPr>
        <w:ilvl w:val="0"/>
        <w:numId w:val="0"/>
      </w:numPr>
      <w:spacing w:before="120" w:after="120" w:line="240" w:lineRule="auto"/>
      <w:ind w:left="288" w:hanging="288"/>
    </w:pPr>
    <w:rPr>
      <w:rFonts w:ascii="Times New Roman" w:eastAsia="楷体_GB2312" w:hAnsi="Times New Roman"/>
      <w:bCs w:val="0"/>
      <w:color w:val="003366"/>
      <w:szCs w:val="20"/>
    </w:rPr>
  </w:style>
  <w:style w:type="paragraph" w:customStyle="1" w:styleId="af9">
    <w:name w:val="辑要页"/>
    <w:basedOn w:val="a"/>
    <w:next w:val="a"/>
    <w:rsid w:val="001A617A"/>
    <w:pPr>
      <w:autoSpaceDE/>
      <w:autoSpaceDN/>
      <w:adjustRightInd/>
      <w:snapToGrid w:val="0"/>
      <w:spacing w:line="400" w:lineRule="atLeast"/>
      <w:jc w:val="center"/>
    </w:pPr>
    <w:rPr>
      <w:rFonts w:ascii="Times New Roman" w:eastAsia="黑体"/>
      <w:b/>
      <w:kern w:val="2"/>
      <w:sz w:val="32"/>
    </w:rPr>
  </w:style>
  <w:style w:type="paragraph" w:customStyle="1" w:styleId="10">
    <w:name w:val="1.正文"/>
    <w:link w:val="1CharChar"/>
    <w:rsid w:val="001A617A"/>
    <w:pPr>
      <w:widowControl w:val="0"/>
      <w:adjustRightInd w:val="0"/>
      <w:spacing w:line="360" w:lineRule="auto"/>
      <w:ind w:firstLine="397"/>
      <w:jc w:val="both"/>
      <w:textAlignment w:val="baseline"/>
    </w:pPr>
    <w:rPr>
      <w:sz w:val="24"/>
    </w:rPr>
  </w:style>
  <w:style w:type="paragraph" w:customStyle="1" w:styleId="11L2">
    <w:name w:val="1.1标题 L2"/>
    <w:basedOn w:val="2"/>
    <w:next w:val="a"/>
    <w:rsid w:val="001A617A"/>
    <w:pPr>
      <w:tabs>
        <w:tab w:val="left" w:pos="1260"/>
      </w:tabs>
      <w:spacing w:before="100" w:beforeAutospacing="1" w:after="120" w:line="240" w:lineRule="auto"/>
      <w:ind w:left="1260" w:hanging="420"/>
    </w:pPr>
    <w:rPr>
      <w:rFonts w:eastAsia="宋体" w:cs="宋体"/>
      <w:szCs w:val="20"/>
    </w:rPr>
  </w:style>
  <w:style w:type="paragraph" w:customStyle="1" w:styleId="L20">
    <w:name w:val="样式 L标题 2 + 宋体"/>
    <w:basedOn w:val="L2"/>
    <w:rsid w:val="001A617A"/>
    <w:pPr>
      <w:tabs>
        <w:tab w:val="left" w:pos="756"/>
      </w:tabs>
    </w:pPr>
    <w:rPr>
      <w:rFonts w:ascii="宋体" w:eastAsia="宋体" w:hAnsi="宋体"/>
    </w:rPr>
  </w:style>
  <w:style w:type="paragraph" w:customStyle="1" w:styleId="afa">
    <w:name w:val="字母编号列项（一级）"/>
    <w:rsid w:val="001A617A"/>
    <w:pPr>
      <w:ind w:leftChars="200" w:left="200" w:hangingChars="200" w:hanging="420"/>
      <w:jc w:val="both"/>
    </w:pPr>
    <w:rPr>
      <w:rFonts w:ascii="宋体"/>
      <w:sz w:val="21"/>
    </w:rPr>
  </w:style>
  <w:style w:type="paragraph" w:customStyle="1" w:styleId="50">
    <w:name w:val="段5#"/>
    <w:basedOn w:val="a"/>
    <w:link w:val="5CharChar"/>
    <w:rsid w:val="001A617A"/>
    <w:pPr>
      <w:autoSpaceDE/>
      <w:autoSpaceDN/>
      <w:adjustRightInd/>
      <w:spacing w:line="360" w:lineRule="exact"/>
      <w:ind w:firstLineChars="200" w:firstLine="200"/>
      <w:jc w:val="both"/>
    </w:pPr>
    <w:rPr>
      <w:rFonts w:ascii="Times New Roman"/>
      <w:kern w:val="2"/>
      <w:sz w:val="21"/>
      <w:szCs w:val="21"/>
    </w:rPr>
  </w:style>
  <w:style w:type="paragraph" w:customStyle="1" w:styleId="111L3050505">
    <w:name w:val="样式 样式 样式 1.1.1标题 L3 + 四号 + 段前: 0.5 行 段后: 0.5 行 + 段前: 0.5 行 段后: ..."/>
    <w:basedOn w:val="a"/>
    <w:next w:val="a"/>
    <w:rsid w:val="001A617A"/>
    <w:pPr>
      <w:keepNext/>
      <w:keepLines/>
      <w:tabs>
        <w:tab w:val="left" w:pos="720"/>
      </w:tabs>
      <w:autoSpaceDE/>
      <w:autoSpaceDN/>
      <w:adjustRightInd/>
      <w:spacing w:beforeLines="50" w:afterLines="50" w:line="360" w:lineRule="auto"/>
      <w:ind w:left="720" w:hanging="720"/>
      <w:jc w:val="both"/>
      <w:outlineLvl w:val="2"/>
    </w:pPr>
    <w:rPr>
      <w:rFonts w:ascii="Arial" w:hAnsi="Arial" w:cs="宋体"/>
      <w:b/>
      <w:bCs/>
      <w:color w:val="000000"/>
      <w:kern w:val="2"/>
      <w:sz w:val="28"/>
    </w:rPr>
  </w:style>
  <w:style w:type="paragraph" w:customStyle="1" w:styleId="DefaultText">
    <w:name w:val="Default Text"/>
    <w:basedOn w:val="a"/>
    <w:rsid w:val="001A617A"/>
    <w:rPr>
      <w:rFonts w:ascii="Times New Roman"/>
      <w:sz w:val="24"/>
      <w:szCs w:val="24"/>
      <w:lang w:val="en-GB"/>
    </w:rPr>
  </w:style>
  <w:style w:type="paragraph" w:customStyle="1" w:styleId="4L4H4heading4IndentLeft05inRefHeading1rh">
    <w:name w:val="样式 标题 4标题L4H4heading 4 + Indent: Left 0.5 inRef Heading 1rh..."/>
    <w:basedOn w:val="4"/>
    <w:rsid w:val="001A617A"/>
    <w:pPr>
      <w:spacing w:before="200" w:line="240" w:lineRule="auto"/>
      <w:ind w:left="862" w:hanging="862"/>
    </w:pPr>
    <w:rPr>
      <w:rFonts w:ascii="Arial" w:hAnsi="Arial"/>
      <w:color w:val="auto"/>
    </w:rPr>
  </w:style>
  <w:style w:type="paragraph" w:customStyle="1" w:styleId="indent1">
    <w:name w:val="indent1"/>
    <w:basedOn w:val="a"/>
    <w:rsid w:val="001A617A"/>
    <w:pPr>
      <w:widowControl/>
      <w:autoSpaceDE/>
      <w:autoSpaceDN/>
      <w:adjustRightInd/>
      <w:spacing w:after="17" w:line="271" w:lineRule="atLeast"/>
      <w:ind w:firstLine="407"/>
    </w:pPr>
    <w:rPr>
      <w:rFonts w:ascii="Times New Roman" w:hAnsi="宋体" w:cs="宋体"/>
      <w:color w:val="5E5E5E"/>
      <w:kern w:val="2"/>
      <w:sz w:val="21"/>
      <w:szCs w:val="21"/>
    </w:rPr>
  </w:style>
  <w:style w:type="paragraph" w:customStyle="1" w:styleId="Char10">
    <w:name w:val="Char1"/>
    <w:basedOn w:val="a"/>
    <w:rsid w:val="001A617A"/>
    <w:pPr>
      <w:autoSpaceDE/>
      <w:autoSpaceDN/>
      <w:adjustRightInd/>
      <w:jc w:val="both"/>
    </w:pPr>
    <w:rPr>
      <w:rFonts w:ascii="Tahoma" w:hAnsi="Tahoma"/>
      <w:kern w:val="2"/>
      <w:sz w:val="24"/>
      <w:szCs w:val="21"/>
    </w:rPr>
  </w:style>
  <w:style w:type="paragraph" w:styleId="afb">
    <w:name w:val="List Paragraph"/>
    <w:basedOn w:val="a"/>
    <w:uiPriority w:val="34"/>
    <w:qFormat/>
    <w:rsid w:val="001A617A"/>
    <w:pPr>
      <w:autoSpaceDE/>
      <w:autoSpaceDN/>
      <w:adjustRightInd/>
      <w:ind w:firstLineChars="200" w:firstLine="420"/>
      <w:jc w:val="both"/>
    </w:pPr>
    <w:rPr>
      <w:rFonts w:ascii="Calibri" w:hAnsi="Calibri"/>
      <w:kern w:val="2"/>
      <w:sz w:val="21"/>
      <w:szCs w:val="22"/>
    </w:rPr>
  </w:style>
  <w:style w:type="paragraph" w:customStyle="1" w:styleId="12">
    <w:name w:val="正文1"/>
    <w:rsid w:val="001A617A"/>
    <w:pPr>
      <w:widowControl w:val="0"/>
      <w:adjustRightInd w:val="0"/>
      <w:spacing w:line="360" w:lineRule="atLeast"/>
      <w:jc w:val="both"/>
      <w:textAlignment w:val="baseline"/>
    </w:pPr>
    <w:rPr>
      <w:rFonts w:ascii="宋体"/>
      <w:sz w:val="34"/>
    </w:rPr>
  </w:style>
  <w:style w:type="paragraph" w:customStyle="1" w:styleId="afc">
    <w:name w:val="图"/>
    <w:basedOn w:val="a"/>
    <w:rsid w:val="001A617A"/>
    <w:pPr>
      <w:autoSpaceDE/>
      <w:autoSpaceDN/>
      <w:adjustRightInd/>
      <w:snapToGrid w:val="0"/>
      <w:spacing w:line="400" w:lineRule="atLeast"/>
      <w:jc w:val="center"/>
    </w:pPr>
    <w:rPr>
      <w:rFonts w:ascii="Times New Roman"/>
      <w:kern w:val="2"/>
      <w:sz w:val="21"/>
    </w:rPr>
  </w:style>
  <w:style w:type="paragraph" w:customStyle="1" w:styleId="CharChar1CharCharCharCharCharCharCharCharCharCharCharCharCharCharChar">
    <w:name w:val="Char Char1 Char Char Char Char Char Char Char Char Char Char Char Char Char Char Char"/>
    <w:basedOn w:val="a"/>
    <w:rsid w:val="001A617A"/>
    <w:pPr>
      <w:widowControl/>
      <w:autoSpaceDE/>
      <w:autoSpaceDN/>
      <w:adjustRightInd/>
      <w:spacing w:after="160" w:line="240" w:lineRule="exact"/>
    </w:pPr>
    <w:rPr>
      <w:rFonts w:ascii="Verdana" w:hAnsi="Verdana"/>
      <w:lang w:eastAsia="en-US"/>
    </w:rPr>
  </w:style>
  <w:style w:type="paragraph" w:customStyle="1" w:styleId="13">
    <w:name w:val="标题1"/>
    <w:basedOn w:val="1"/>
    <w:rsid w:val="001A617A"/>
    <w:pPr>
      <w:keepNext w:val="0"/>
      <w:pageBreakBefore/>
      <w:numPr>
        <w:numId w:val="0"/>
      </w:numPr>
      <w:tabs>
        <w:tab w:val="left" w:pos="432"/>
      </w:tabs>
      <w:spacing w:before="240" w:after="120"/>
      <w:ind w:left="2269" w:hanging="109"/>
      <w:jc w:val="center"/>
    </w:pPr>
    <w:rPr>
      <w:bCs w:val="0"/>
      <w:color w:val="auto"/>
      <w:kern w:val="2"/>
      <w:sz w:val="36"/>
      <w:szCs w:val="20"/>
    </w:rPr>
  </w:style>
  <w:style w:type="paragraph" w:customStyle="1" w:styleId="55">
    <w:name w:val="标题5 5#"/>
    <w:basedOn w:val="a"/>
    <w:link w:val="55CharChar"/>
    <w:rsid w:val="001A617A"/>
    <w:pPr>
      <w:tabs>
        <w:tab w:val="left" w:pos="1680"/>
      </w:tabs>
      <w:autoSpaceDE/>
      <w:autoSpaceDN/>
      <w:adjustRightInd/>
      <w:spacing w:line="360" w:lineRule="exact"/>
      <w:ind w:left="1680" w:hanging="420"/>
      <w:jc w:val="both"/>
      <w:outlineLvl w:val="4"/>
    </w:pPr>
    <w:rPr>
      <w:rFonts w:ascii="Times New Roman" w:eastAsia="黑体"/>
      <w:kern w:val="2"/>
      <w:sz w:val="21"/>
      <w:szCs w:val="21"/>
    </w:rPr>
  </w:style>
  <w:style w:type="paragraph" w:customStyle="1" w:styleId="CharChar1">
    <w:name w:val="Char Char1"/>
    <w:basedOn w:val="a"/>
    <w:rsid w:val="001A617A"/>
    <w:pPr>
      <w:widowControl/>
      <w:autoSpaceDE/>
      <w:autoSpaceDN/>
      <w:adjustRightInd/>
      <w:spacing w:after="160" w:line="240" w:lineRule="exact"/>
    </w:pPr>
    <w:rPr>
      <w:rFonts w:ascii="Verdana" w:eastAsia="仿宋_GB2312" w:hAnsi="Verdana"/>
      <w:sz w:val="24"/>
      <w:lang w:eastAsia="en-US"/>
    </w:rPr>
  </w:style>
  <w:style w:type="paragraph" w:customStyle="1" w:styleId="-">
    <w:name w:val="并列项-点"/>
    <w:basedOn w:val="a"/>
    <w:rsid w:val="001A617A"/>
    <w:pPr>
      <w:widowControl/>
      <w:tabs>
        <w:tab w:val="left" w:pos="851"/>
      </w:tabs>
      <w:autoSpaceDE/>
      <w:autoSpaceDN/>
      <w:snapToGrid w:val="0"/>
      <w:spacing w:line="360" w:lineRule="atLeast"/>
      <w:ind w:left="851" w:hanging="284"/>
      <w:jc w:val="both"/>
      <w:textAlignment w:val="baseline"/>
    </w:pPr>
    <w:rPr>
      <w:rFonts w:ascii="Times New Roman"/>
      <w:kern w:val="2"/>
      <w:sz w:val="24"/>
      <w:szCs w:val="21"/>
    </w:rPr>
  </w:style>
  <w:style w:type="paragraph" w:customStyle="1" w:styleId="25">
    <w:name w:val="标题2 5#"/>
    <w:basedOn w:val="a"/>
    <w:rsid w:val="001A617A"/>
    <w:pPr>
      <w:tabs>
        <w:tab w:val="left" w:pos="0"/>
      </w:tabs>
      <w:autoSpaceDE/>
      <w:autoSpaceDN/>
      <w:adjustRightInd/>
      <w:spacing w:line="360" w:lineRule="exact"/>
      <w:jc w:val="both"/>
      <w:outlineLvl w:val="1"/>
    </w:pPr>
    <w:rPr>
      <w:rFonts w:ascii="Times New Roman" w:eastAsia="黑体"/>
      <w:kern w:val="2"/>
      <w:sz w:val="21"/>
      <w:szCs w:val="21"/>
    </w:rPr>
  </w:style>
  <w:style w:type="paragraph" w:customStyle="1" w:styleId="CharChar1CharCharCharCharCharCharCharCharCharCharCharCharCharChar">
    <w:name w:val="Char Char1 Char Char Char Char Char Char Char Char Char Char Char Char Char Char"/>
    <w:basedOn w:val="a"/>
    <w:rsid w:val="001A617A"/>
    <w:pPr>
      <w:widowControl/>
      <w:autoSpaceDE/>
      <w:autoSpaceDN/>
      <w:adjustRightInd/>
      <w:spacing w:after="160" w:line="240" w:lineRule="exact"/>
    </w:pPr>
    <w:rPr>
      <w:rFonts w:ascii="Verdana" w:hAnsi="Verdana"/>
      <w:lang w:eastAsia="en-US"/>
    </w:rPr>
  </w:style>
  <w:style w:type="paragraph" w:customStyle="1" w:styleId="111L3">
    <w:name w:val="1.1.1标题 L3"/>
    <w:basedOn w:val="a"/>
    <w:next w:val="a"/>
    <w:rsid w:val="001A617A"/>
    <w:pPr>
      <w:keepNext/>
      <w:keepLines/>
      <w:tabs>
        <w:tab w:val="left" w:pos="1680"/>
      </w:tabs>
      <w:autoSpaceDE/>
      <w:autoSpaceDN/>
      <w:adjustRightInd/>
      <w:spacing w:before="100" w:beforeAutospacing="1" w:after="120"/>
      <w:ind w:left="1680" w:hanging="420"/>
      <w:jc w:val="both"/>
      <w:outlineLvl w:val="2"/>
    </w:pPr>
    <w:rPr>
      <w:rFonts w:ascii="Arial" w:hAnsi="Arial" w:cs="宋体"/>
      <w:b/>
      <w:bCs/>
      <w:color w:val="000000"/>
      <w:kern w:val="2"/>
      <w:sz w:val="30"/>
    </w:rPr>
  </w:style>
  <w:style w:type="paragraph" w:styleId="TOC">
    <w:name w:val="TOC Heading"/>
    <w:basedOn w:val="1"/>
    <w:next w:val="a"/>
    <w:qFormat/>
    <w:rsid w:val="001A617A"/>
    <w:pPr>
      <w:widowControl/>
      <w:numPr>
        <w:numId w:val="0"/>
      </w:numPr>
      <w:tabs>
        <w:tab w:val="left" w:pos="432"/>
      </w:tabs>
      <w:spacing w:before="480" w:after="0" w:line="276" w:lineRule="auto"/>
      <w:jc w:val="left"/>
      <w:outlineLvl w:val="9"/>
    </w:pPr>
    <w:rPr>
      <w:rFonts w:ascii="Cambria" w:eastAsia="宋体" w:hAnsi="Cambria"/>
      <w:color w:val="365F91"/>
      <w:kern w:val="0"/>
      <w:sz w:val="28"/>
      <w:szCs w:val="28"/>
    </w:rPr>
  </w:style>
  <w:style w:type="paragraph" w:styleId="a9">
    <w:name w:val="Quote"/>
    <w:basedOn w:val="a"/>
    <w:next w:val="a"/>
    <w:link w:val="Char2"/>
    <w:qFormat/>
    <w:rsid w:val="001A617A"/>
    <w:pPr>
      <w:autoSpaceDE/>
      <w:autoSpaceDN/>
      <w:adjustRightInd/>
      <w:jc w:val="both"/>
    </w:pPr>
    <w:rPr>
      <w:rFonts w:ascii="Calibri" w:hAnsi="Calibri"/>
      <w:i/>
      <w:iCs/>
      <w:color w:val="000000"/>
      <w:kern w:val="2"/>
      <w:sz w:val="21"/>
      <w:szCs w:val="22"/>
    </w:rPr>
  </w:style>
  <w:style w:type="paragraph" w:customStyle="1" w:styleId="23">
    <w:name w:val="样式 首行缩进:  2 字符"/>
    <w:basedOn w:val="a"/>
    <w:rsid w:val="001A617A"/>
    <w:pPr>
      <w:autoSpaceDE/>
      <w:autoSpaceDN/>
      <w:adjustRightInd/>
      <w:spacing w:line="360" w:lineRule="auto"/>
      <w:ind w:firstLineChars="200" w:firstLine="200"/>
      <w:jc w:val="both"/>
    </w:pPr>
    <w:rPr>
      <w:rFonts w:ascii="Times New Roman" w:cs="宋体"/>
      <w:kern w:val="2"/>
      <w:sz w:val="24"/>
      <w:szCs w:val="21"/>
    </w:rPr>
  </w:style>
  <w:style w:type="paragraph" w:customStyle="1" w:styleId="CharCharCharCharCharChar1Char">
    <w:name w:val="Char Char Char Char Char Char1 Char"/>
    <w:basedOn w:val="a"/>
    <w:rsid w:val="001A617A"/>
    <w:pPr>
      <w:tabs>
        <w:tab w:val="left" w:pos="740"/>
      </w:tabs>
      <w:autoSpaceDE/>
      <w:autoSpaceDN/>
      <w:adjustRightInd/>
      <w:ind w:left="740" w:hanging="425"/>
      <w:jc w:val="both"/>
    </w:pPr>
    <w:rPr>
      <w:rFonts w:ascii="Times New Roman"/>
      <w:b/>
      <w:kern w:val="2"/>
      <w:sz w:val="24"/>
      <w:szCs w:val="24"/>
    </w:rPr>
  </w:style>
  <w:style w:type="paragraph" w:customStyle="1" w:styleId="afd">
    <w:name w:val="一级条标题"/>
    <w:next w:val="af4"/>
    <w:rsid w:val="001A617A"/>
    <w:pPr>
      <w:outlineLvl w:val="2"/>
    </w:pPr>
    <w:rPr>
      <w:rFonts w:eastAsia="黑体"/>
      <w:sz w:val="21"/>
    </w:rPr>
  </w:style>
  <w:style w:type="paragraph" w:customStyle="1" w:styleId="L1">
    <w:name w:val="标题 L1"/>
    <w:basedOn w:val="1"/>
    <w:rsid w:val="001A617A"/>
    <w:pPr>
      <w:numPr>
        <w:numId w:val="0"/>
      </w:numPr>
      <w:tabs>
        <w:tab w:val="left" w:pos="840"/>
      </w:tabs>
      <w:spacing w:before="240" w:after="180"/>
      <w:ind w:left="840" w:hanging="420"/>
      <w:jc w:val="center"/>
    </w:pPr>
    <w:rPr>
      <w:rFonts w:ascii="Arial" w:hAnsi="Arial" w:cs="宋体"/>
      <w:color w:val="auto"/>
      <w:sz w:val="52"/>
      <w:szCs w:val="20"/>
    </w:rPr>
  </w:style>
  <w:style w:type="paragraph" w:customStyle="1" w:styleId="af7">
    <w:name w:val="二级条标题"/>
    <w:basedOn w:val="afd"/>
    <w:next w:val="af4"/>
    <w:rsid w:val="001A617A"/>
    <w:pPr>
      <w:numPr>
        <w:ilvl w:val="3"/>
      </w:numPr>
      <w:tabs>
        <w:tab w:val="left" w:pos="360"/>
      </w:tabs>
      <w:outlineLvl w:val="3"/>
    </w:pPr>
  </w:style>
  <w:style w:type="paragraph" w:customStyle="1" w:styleId="Char4">
    <w:name w:val="Char"/>
    <w:basedOn w:val="a"/>
    <w:rsid w:val="001A617A"/>
    <w:pPr>
      <w:autoSpaceDE/>
      <w:autoSpaceDN/>
      <w:adjustRightInd/>
      <w:jc w:val="both"/>
    </w:pPr>
    <w:rPr>
      <w:rFonts w:ascii="Times New Roman"/>
      <w:kern w:val="2"/>
      <w:sz w:val="21"/>
      <w:szCs w:val="24"/>
    </w:rPr>
  </w:style>
  <w:style w:type="paragraph" w:customStyle="1" w:styleId="font">
    <w:name w:val="font"/>
    <w:basedOn w:val="a"/>
    <w:rsid w:val="001A617A"/>
    <w:pPr>
      <w:widowControl/>
      <w:autoSpaceDE/>
      <w:autoSpaceDN/>
      <w:adjustRightInd/>
      <w:spacing w:before="100" w:beforeAutospacing="1" w:after="100" w:afterAutospacing="1"/>
    </w:pPr>
    <w:rPr>
      <w:rFonts w:ascii="Times New Roman" w:hAnsi="宋体"/>
      <w:kern w:val="2"/>
      <w:sz w:val="24"/>
      <w:szCs w:val="24"/>
    </w:rPr>
  </w:style>
  <w:style w:type="paragraph" w:customStyle="1" w:styleId="4L4H4heading4IndentLeft05inRefHeading1rh0">
    <w:name w:val="样式 样式 标题 4标题L4H4heading 4 + Indent: Left 0.5 inRef Heading 1rh....."/>
    <w:basedOn w:val="4L4H4heading4IndentLeft05inRefHeading1rh"/>
    <w:rsid w:val="001A617A"/>
    <w:pPr>
      <w:tabs>
        <w:tab w:val="clear" w:pos="864"/>
      </w:tabs>
    </w:pPr>
    <w:rPr>
      <w:b w:val="0"/>
      <w:sz w:val="24"/>
    </w:rPr>
  </w:style>
  <w:style w:type="paragraph" w:customStyle="1" w:styleId="a7">
    <w:name w:val="正文格式"/>
    <w:basedOn w:val="a"/>
    <w:link w:val="Char1"/>
    <w:rsid w:val="001A617A"/>
    <w:pPr>
      <w:autoSpaceDE/>
      <w:autoSpaceDN/>
      <w:adjustRightInd/>
      <w:snapToGrid w:val="0"/>
      <w:spacing w:line="360" w:lineRule="atLeast"/>
      <w:ind w:firstLine="482"/>
      <w:jc w:val="both"/>
    </w:pPr>
    <w:rPr>
      <w:rFonts w:ascii="Times New Roman"/>
      <w:kern w:val="2"/>
      <w:sz w:val="24"/>
      <w:szCs w:val="24"/>
    </w:rPr>
  </w:style>
  <w:style w:type="paragraph" w:customStyle="1" w:styleId="CharCharCharCharCharCharCharChar">
    <w:name w:val="Char Char Char Char Char Char Char Char"/>
    <w:basedOn w:val="a"/>
    <w:rsid w:val="001A617A"/>
    <w:pPr>
      <w:widowControl/>
      <w:autoSpaceDE/>
      <w:autoSpaceDN/>
      <w:adjustRightInd/>
      <w:spacing w:after="160" w:line="240" w:lineRule="exact"/>
    </w:pPr>
    <w:rPr>
      <w:rFonts w:ascii="Verdana" w:hAnsi="Verdana"/>
      <w:lang w:eastAsia="en-US"/>
    </w:rPr>
  </w:style>
  <w:style w:type="paragraph" w:customStyle="1" w:styleId="Char5">
    <w:name w:val="Char"/>
    <w:basedOn w:val="a"/>
    <w:rsid w:val="001A617A"/>
    <w:pPr>
      <w:tabs>
        <w:tab w:val="left" w:pos="360"/>
      </w:tabs>
      <w:autoSpaceDE/>
      <w:autoSpaceDN/>
      <w:adjustRightInd/>
      <w:jc w:val="both"/>
    </w:pPr>
    <w:rPr>
      <w:rFonts w:ascii="Times New Roman"/>
      <w:kern w:val="2"/>
      <w:sz w:val="24"/>
      <w:szCs w:val="24"/>
    </w:rPr>
  </w:style>
  <w:style w:type="paragraph" w:customStyle="1" w:styleId="L2">
    <w:name w:val="L标题 2"/>
    <w:basedOn w:val="2"/>
    <w:rsid w:val="001A617A"/>
    <w:pPr>
      <w:numPr>
        <w:numId w:val="1"/>
      </w:numPr>
      <w:spacing w:before="280" w:after="120" w:line="300" w:lineRule="auto"/>
    </w:pPr>
    <w:rPr>
      <w:rFonts w:ascii="Times New Roman" w:hAnsi="Times New Roman"/>
      <w:sz w:val="30"/>
    </w:rPr>
  </w:style>
  <w:style w:type="paragraph" w:customStyle="1" w:styleId="afe">
    <w:name w:val="四级条标题"/>
    <w:basedOn w:val="af6"/>
    <w:next w:val="af4"/>
    <w:rsid w:val="001A617A"/>
    <w:pPr>
      <w:numPr>
        <w:ilvl w:val="5"/>
      </w:numPr>
      <w:outlineLvl w:val="5"/>
    </w:pPr>
  </w:style>
  <w:style w:type="paragraph" w:customStyle="1" w:styleId="aff">
    <w:name w:val="五级条标题"/>
    <w:basedOn w:val="afe"/>
    <w:next w:val="af4"/>
    <w:rsid w:val="001A617A"/>
    <w:pPr>
      <w:numPr>
        <w:ilvl w:val="6"/>
      </w:numPr>
      <w:outlineLvl w:val="6"/>
    </w:pPr>
  </w:style>
  <w:style w:type="paragraph" w:customStyle="1" w:styleId="3h3Heading3-oldLevel3HeadH3level3PIM3sect12">
    <w:name w:val="样式 标题 3h3Heading 3 - oldLevel 3 HeadH3level_3PIM 3sect1.2..."/>
    <w:basedOn w:val="3"/>
    <w:rsid w:val="001A617A"/>
    <w:pPr>
      <w:tabs>
        <w:tab w:val="left" w:pos="720"/>
      </w:tabs>
      <w:spacing w:before="200" w:after="120" w:line="300" w:lineRule="auto"/>
    </w:pPr>
    <w:rPr>
      <w:rFonts w:eastAsia="黑体" w:cs="宋体"/>
      <w:sz w:val="28"/>
      <w:szCs w:val="20"/>
    </w:rPr>
  </w:style>
  <w:style w:type="paragraph" w:styleId="aff0">
    <w:name w:val="Body Text"/>
    <w:basedOn w:val="a"/>
    <w:link w:val="Char6"/>
    <w:rsid w:val="00E274F6"/>
    <w:pPr>
      <w:spacing w:after="120"/>
    </w:pPr>
  </w:style>
  <w:style w:type="character" w:customStyle="1" w:styleId="Char6">
    <w:name w:val="正文文本 Char"/>
    <w:link w:val="aff0"/>
    <w:rsid w:val="00E274F6"/>
    <w:rPr>
      <w:rFonts w:ascii="宋体"/>
    </w:rPr>
  </w:style>
  <w:style w:type="table" w:styleId="aff1">
    <w:name w:val="Table Grid"/>
    <w:basedOn w:val="a1"/>
    <w:rsid w:val="00342D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annotation reference"/>
    <w:rsid w:val="005B7EC5"/>
    <w:rPr>
      <w:sz w:val="21"/>
      <w:szCs w:val="21"/>
    </w:rPr>
  </w:style>
  <w:style w:type="paragraph" w:styleId="aff3">
    <w:name w:val="annotation text"/>
    <w:basedOn w:val="a"/>
    <w:link w:val="Char7"/>
    <w:rsid w:val="005B7EC5"/>
  </w:style>
  <w:style w:type="character" w:customStyle="1" w:styleId="Char7">
    <w:name w:val="批注文字 Char"/>
    <w:link w:val="aff3"/>
    <w:rsid w:val="005B7EC5"/>
    <w:rPr>
      <w:rFonts w:ascii="宋体"/>
    </w:rPr>
  </w:style>
  <w:style w:type="paragraph" w:styleId="aff4">
    <w:name w:val="annotation subject"/>
    <w:basedOn w:val="aff3"/>
    <w:next w:val="aff3"/>
    <w:link w:val="Char8"/>
    <w:rsid w:val="005B7EC5"/>
    <w:rPr>
      <w:b/>
      <w:bCs/>
    </w:rPr>
  </w:style>
  <w:style w:type="character" w:customStyle="1" w:styleId="Char8">
    <w:name w:val="批注主题 Char"/>
    <w:link w:val="aff4"/>
    <w:rsid w:val="005B7EC5"/>
    <w:rPr>
      <w:rFonts w:ascii="宋体"/>
      <w:b/>
      <w:bCs/>
    </w:rPr>
  </w:style>
  <w:style w:type="paragraph" w:customStyle="1" w:styleId="14">
    <w:name w:val="样式1"/>
    <w:basedOn w:val="a"/>
    <w:rsid w:val="00B90B2A"/>
    <w:pPr>
      <w:autoSpaceDE/>
      <w:autoSpaceDN/>
      <w:adjustRightInd/>
      <w:jc w:val="both"/>
    </w:pPr>
    <w:rPr>
      <w:rFonts w:ascii="Calibri" w:hAnsi="Calibri"/>
      <w:kern w:val="2"/>
      <w:sz w:val="21"/>
      <w:szCs w:val="22"/>
    </w:rPr>
  </w:style>
</w:styles>
</file>

<file path=word/webSettings.xml><?xml version="1.0" encoding="utf-8"?>
<w:webSettings xmlns:r="http://schemas.openxmlformats.org/officeDocument/2006/relationships" xmlns:w="http://schemas.openxmlformats.org/wordprocessingml/2006/main">
  <w:divs>
    <w:div w:id="687172666">
      <w:bodyDiv w:val="1"/>
      <w:marLeft w:val="0"/>
      <w:marRight w:val="0"/>
      <w:marTop w:val="0"/>
      <w:marBottom w:val="0"/>
      <w:divBdr>
        <w:top w:val="none" w:sz="0" w:space="0" w:color="auto"/>
        <w:left w:val="none" w:sz="0" w:space="0" w:color="auto"/>
        <w:bottom w:val="none" w:sz="0" w:space="0" w:color="auto"/>
        <w:right w:val="none" w:sz="0" w:space="0" w:color="auto"/>
      </w:divBdr>
    </w:div>
    <w:div w:id="1440220853">
      <w:bodyDiv w:val="1"/>
      <w:marLeft w:val="0"/>
      <w:marRight w:val="0"/>
      <w:marTop w:val="0"/>
      <w:marBottom w:val="0"/>
      <w:divBdr>
        <w:top w:val="none" w:sz="0" w:space="0" w:color="auto"/>
        <w:left w:val="none" w:sz="0" w:space="0" w:color="auto"/>
        <w:bottom w:val="none" w:sz="0" w:space="0" w:color="auto"/>
        <w:right w:val="none" w:sz="0" w:space="0" w:color="auto"/>
      </w:divBdr>
    </w:div>
    <w:div w:id="145917847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4BC80-8347-43CA-AEF4-FA5C1928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22</Pages>
  <Words>1167</Words>
  <Characters>6652</Characters>
  <Application>Microsoft Office Word</Application>
  <DocSecurity>0</DocSecurity>
  <PresentationFormat/>
  <Lines>55</Lines>
  <Paragraphs>15</Paragraphs>
  <Slides>0</Slides>
  <Notes>0</Notes>
  <HiddenSlides>0</HiddenSlides>
  <MMClips>0</MMClips>
  <ScaleCrop>false</ScaleCrop>
  <Company>微软中国</Company>
  <LinksUpToDate>false</LinksUpToDate>
  <CharactersWithSpaces>7804</CharactersWithSpaces>
  <SharedDoc>false</SharedDoc>
  <HLinks>
    <vt:vector size="84" baseType="variant">
      <vt:variant>
        <vt:i4>2124086642</vt:i4>
      </vt:variant>
      <vt:variant>
        <vt:i4>81</vt:i4>
      </vt:variant>
      <vt:variant>
        <vt:i4>0</vt:i4>
      </vt:variant>
      <vt:variant>
        <vt:i4>5</vt:i4>
      </vt:variant>
      <vt:variant>
        <vt:lpwstr/>
      </vt:variant>
      <vt:variant>
        <vt:lpwstr>_启用_卡+密码_功能_</vt:lpwstr>
      </vt:variant>
      <vt:variant>
        <vt:i4>1376311</vt:i4>
      </vt:variant>
      <vt:variant>
        <vt:i4>74</vt:i4>
      </vt:variant>
      <vt:variant>
        <vt:i4>0</vt:i4>
      </vt:variant>
      <vt:variant>
        <vt:i4>5</vt:i4>
      </vt:variant>
      <vt:variant>
        <vt:lpwstr/>
      </vt:variant>
      <vt:variant>
        <vt:lpwstr>_Toc386614388</vt:lpwstr>
      </vt:variant>
      <vt:variant>
        <vt:i4>1376311</vt:i4>
      </vt:variant>
      <vt:variant>
        <vt:i4>68</vt:i4>
      </vt:variant>
      <vt:variant>
        <vt:i4>0</vt:i4>
      </vt:variant>
      <vt:variant>
        <vt:i4>5</vt:i4>
      </vt:variant>
      <vt:variant>
        <vt:lpwstr/>
      </vt:variant>
      <vt:variant>
        <vt:lpwstr>_Toc386614387</vt:lpwstr>
      </vt:variant>
      <vt:variant>
        <vt:i4>1376311</vt:i4>
      </vt:variant>
      <vt:variant>
        <vt:i4>62</vt:i4>
      </vt:variant>
      <vt:variant>
        <vt:i4>0</vt:i4>
      </vt:variant>
      <vt:variant>
        <vt:i4>5</vt:i4>
      </vt:variant>
      <vt:variant>
        <vt:lpwstr/>
      </vt:variant>
      <vt:variant>
        <vt:lpwstr>_Toc386614386</vt:lpwstr>
      </vt:variant>
      <vt:variant>
        <vt:i4>1376311</vt:i4>
      </vt:variant>
      <vt:variant>
        <vt:i4>56</vt:i4>
      </vt:variant>
      <vt:variant>
        <vt:i4>0</vt:i4>
      </vt:variant>
      <vt:variant>
        <vt:i4>5</vt:i4>
      </vt:variant>
      <vt:variant>
        <vt:lpwstr/>
      </vt:variant>
      <vt:variant>
        <vt:lpwstr>_Toc386614385</vt:lpwstr>
      </vt:variant>
      <vt:variant>
        <vt:i4>1376311</vt:i4>
      </vt:variant>
      <vt:variant>
        <vt:i4>50</vt:i4>
      </vt:variant>
      <vt:variant>
        <vt:i4>0</vt:i4>
      </vt:variant>
      <vt:variant>
        <vt:i4>5</vt:i4>
      </vt:variant>
      <vt:variant>
        <vt:lpwstr/>
      </vt:variant>
      <vt:variant>
        <vt:lpwstr>_Toc386614384</vt:lpwstr>
      </vt:variant>
      <vt:variant>
        <vt:i4>1376311</vt:i4>
      </vt:variant>
      <vt:variant>
        <vt:i4>44</vt:i4>
      </vt:variant>
      <vt:variant>
        <vt:i4>0</vt:i4>
      </vt:variant>
      <vt:variant>
        <vt:i4>5</vt:i4>
      </vt:variant>
      <vt:variant>
        <vt:lpwstr/>
      </vt:variant>
      <vt:variant>
        <vt:lpwstr>_Toc386614383</vt:lpwstr>
      </vt:variant>
      <vt:variant>
        <vt:i4>1376311</vt:i4>
      </vt:variant>
      <vt:variant>
        <vt:i4>38</vt:i4>
      </vt:variant>
      <vt:variant>
        <vt:i4>0</vt:i4>
      </vt:variant>
      <vt:variant>
        <vt:i4>5</vt:i4>
      </vt:variant>
      <vt:variant>
        <vt:lpwstr/>
      </vt:variant>
      <vt:variant>
        <vt:lpwstr>_Toc386614382</vt:lpwstr>
      </vt:variant>
      <vt:variant>
        <vt:i4>1376311</vt:i4>
      </vt:variant>
      <vt:variant>
        <vt:i4>32</vt:i4>
      </vt:variant>
      <vt:variant>
        <vt:i4>0</vt:i4>
      </vt:variant>
      <vt:variant>
        <vt:i4>5</vt:i4>
      </vt:variant>
      <vt:variant>
        <vt:lpwstr/>
      </vt:variant>
      <vt:variant>
        <vt:lpwstr>_Toc386614381</vt:lpwstr>
      </vt:variant>
      <vt:variant>
        <vt:i4>1376311</vt:i4>
      </vt:variant>
      <vt:variant>
        <vt:i4>26</vt:i4>
      </vt:variant>
      <vt:variant>
        <vt:i4>0</vt:i4>
      </vt:variant>
      <vt:variant>
        <vt:i4>5</vt:i4>
      </vt:variant>
      <vt:variant>
        <vt:lpwstr/>
      </vt:variant>
      <vt:variant>
        <vt:lpwstr>_Toc386614380</vt:lpwstr>
      </vt:variant>
      <vt:variant>
        <vt:i4>1703991</vt:i4>
      </vt:variant>
      <vt:variant>
        <vt:i4>20</vt:i4>
      </vt:variant>
      <vt:variant>
        <vt:i4>0</vt:i4>
      </vt:variant>
      <vt:variant>
        <vt:i4>5</vt:i4>
      </vt:variant>
      <vt:variant>
        <vt:lpwstr/>
      </vt:variant>
      <vt:variant>
        <vt:lpwstr>_Toc386614379</vt:lpwstr>
      </vt:variant>
      <vt:variant>
        <vt:i4>1703991</vt:i4>
      </vt:variant>
      <vt:variant>
        <vt:i4>14</vt:i4>
      </vt:variant>
      <vt:variant>
        <vt:i4>0</vt:i4>
      </vt:variant>
      <vt:variant>
        <vt:i4>5</vt:i4>
      </vt:variant>
      <vt:variant>
        <vt:lpwstr/>
      </vt:variant>
      <vt:variant>
        <vt:lpwstr>_Toc386614378</vt:lpwstr>
      </vt:variant>
      <vt:variant>
        <vt:i4>1703991</vt:i4>
      </vt:variant>
      <vt:variant>
        <vt:i4>8</vt:i4>
      </vt:variant>
      <vt:variant>
        <vt:i4>0</vt:i4>
      </vt:variant>
      <vt:variant>
        <vt:i4>5</vt:i4>
      </vt:variant>
      <vt:variant>
        <vt:lpwstr/>
      </vt:variant>
      <vt:variant>
        <vt:lpwstr>_Toc386614377</vt:lpwstr>
      </vt:variant>
      <vt:variant>
        <vt:i4>1703991</vt:i4>
      </vt:variant>
      <vt:variant>
        <vt:i4>2</vt:i4>
      </vt:variant>
      <vt:variant>
        <vt:i4>0</vt:i4>
      </vt:variant>
      <vt:variant>
        <vt:i4>5</vt:i4>
      </vt:variant>
      <vt:variant>
        <vt:lpwstr/>
      </vt:variant>
      <vt:variant>
        <vt:lpwstr>_Toc386614376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江苏人防投标文件</dc:title>
  <dc:creator>Fyp</dc:creator>
  <cp:lastModifiedBy>bob</cp:lastModifiedBy>
  <cp:revision>511</cp:revision>
  <cp:lastPrinted>2008-01-02T01:18:00Z</cp:lastPrinted>
  <dcterms:created xsi:type="dcterms:W3CDTF">2016-07-06T11:36:00Z</dcterms:created>
  <dcterms:modified xsi:type="dcterms:W3CDTF">2016-09-15T07:11:00Z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